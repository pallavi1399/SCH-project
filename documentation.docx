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6B24" w:rsidRDefault="00D82F51" w:rsidP="00D82F51">
      <w:pPr>
        <w:tabs>
          <w:tab w:val="center" w:pos="4644"/>
          <w:tab w:val="left" w:pos="7845"/>
        </w:tabs>
        <w:jc w:val="center"/>
        <w:rPr>
          <w:sz w:val="56"/>
          <w:szCs w:val="56"/>
        </w:rPr>
      </w:pPr>
      <w:r>
        <w:rPr>
          <w:b/>
          <w:color w:val="000000"/>
          <w:sz w:val="56"/>
          <w:szCs w:val="56"/>
        </w:rPr>
        <w:t>VIRTUAL</w:t>
      </w:r>
      <w:r w:rsidR="00D25933">
        <w:rPr>
          <w:b/>
          <w:color w:val="000000"/>
          <w:sz w:val="56"/>
          <w:szCs w:val="56"/>
        </w:rPr>
        <w:t xml:space="preserve"> COLLEGE</w:t>
      </w:r>
      <w:r>
        <w:rPr>
          <w:b/>
          <w:color w:val="000000"/>
          <w:sz w:val="56"/>
          <w:szCs w:val="56"/>
        </w:rPr>
        <w:t xml:space="preserve"> TOUR</w:t>
      </w:r>
    </w:p>
    <w:p w:rsidR="00C86B24" w:rsidRDefault="00B53B9C">
      <w:pPr>
        <w:tabs>
          <w:tab w:val="center" w:pos="4320"/>
        </w:tabs>
        <w:rPr>
          <w:b/>
          <w:bCs/>
          <w:sz w:val="28"/>
          <w:szCs w:val="28"/>
        </w:rPr>
      </w:pPr>
      <w:r>
        <w:rPr>
          <w:sz w:val="56"/>
          <w:szCs w:val="56"/>
        </w:rPr>
        <w:tab/>
      </w:r>
    </w:p>
    <w:p w:rsidR="00C86B24" w:rsidRDefault="00D82F51">
      <w:pPr>
        <w:jc w:val="center"/>
        <w:rPr>
          <w:b/>
          <w:bCs/>
          <w:sz w:val="28"/>
          <w:szCs w:val="28"/>
        </w:rPr>
      </w:pPr>
      <w:r>
        <w:rPr>
          <w:b/>
          <w:bCs/>
          <w:sz w:val="28"/>
          <w:szCs w:val="28"/>
        </w:rPr>
        <w:t xml:space="preserve">A Minor </w:t>
      </w:r>
      <w:r w:rsidR="00B53B9C">
        <w:rPr>
          <w:b/>
          <w:bCs/>
          <w:sz w:val="28"/>
          <w:szCs w:val="28"/>
        </w:rPr>
        <w:t>Project Report</w:t>
      </w:r>
    </w:p>
    <w:p w:rsidR="00C86B24" w:rsidRDefault="00B53B9C">
      <w:pPr>
        <w:jc w:val="center"/>
        <w:rPr>
          <w:b/>
          <w:bCs/>
          <w:sz w:val="28"/>
          <w:szCs w:val="28"/>
        </w:rPr>
      </w:pPr>
      <w:r>
        <w:rPr>
          <w:b/>
          <w:bCs/>
          <w:sz w:val="28"/>
          <w:szCs w:val="28"/>
        </w:rPr>
        <w:t>Submitted in Partial fulfillment for the award of</w:t>
      </w:r>
    </w:p>
    <w:p w:rsidR="00C86B24" w:rsidRDefault="00B53B9C">
      <w:pPr>
        <w:jc w:val="center"/>
        <w:rPr>
          <w:sz w:val="28"/>
          <w:szCs w:val="28"/>
        </w:rPr>
      </w:pPr>
      <w:r>
        <w:rPr>
          <w:b/>
          <w:bCs/>
          <w:sz w:val="28"/>
          <w:szCs w:val="28"/>
        </w:rPr>
        <w:t xml:space="preserve">  Bachelor of Engineering in Computer Science &amp; Engineering</w:t>
      </w:r>
    </w:p>
    <w:p w:rsidR="00C86B24" w:rsidRDefault="00C86B24">
      <w:pPr>
        <w:rPr>
          <w:sz w:val="28"/>
          <w:szCs w:val="28"/>
        </w:rPr>
      </w:pPr>
    </w:p>
    <w:p w:rsidR="00C86B24" w:rsidRDefault="00C86B24">
      <w:pPr>
        <w:rPr>
          <w:sz w:val="28"/>
          <w:szCs w:val="28"/>
        </w:rPr>
      </w:pPr>
    </w:p>
    <w:p w:rsidR="00C86B24" w:rsidRDefault="00B53B9C">
      <w:pPr>
        <w:jc w:val="center"/>
        <w:rPr>
          <w:b/>
          <w:sz w:val="28"/>
          <w:szCs w:val="28"/>
        </w:rPr>
      </w:pPr>
      <w:r>
        <w:rPr>
          <w:sz w:val="28"/>
          <w:szCs w:val="28"/>
        </w:rPr>
        <w:t>Submitted to</w:t>
      </w:r>
    </w:p>
    <w:p w:rsidR="00C86B24" w:rsidRDefault="00B53B9C">
      <w:pPr>
        <w:jc w:val="center"/>
        <w:rPr>
          <w:b/>
          <w:sz w:val="28"/>
          <w:szCs w:val="28"/>
        </w:rPr>
      </w:pPr>
      <w:r>
        <w:rPr>
          <w:b/>
          <w:sz w:val="28"/>
          <w:szCs w:val="28"/>
        </w:rPr>
        <w:t>RAJIV GANDHI PROUDYOGIKI VISHWAVIDYALAYA</w:t>
      </w:r>
    </w:p>
    <w:p w:rsidR="00C86B24" w:rsidRDefault="00B53B9C">
      <w:pPr>
        <w:jc w:val="center"/>
        <w:rPr>
          <w:sz w:val="28"/>
          <w:szCs w:val="28"/>
        </w:rPr>
      </w:pPr>
      <w:r>
        <w:rPr>
          <w:b/>
          <w:sz w:val="28"/>
          <w:szCs w:val="28"/>
        </w:rPr>
        <w:t>BHOPAL (M.P)</w:t>
      </w:r>
    </w:p>
    <w:p w:rsidR="00C86B24" w:rsidRDefault="00C86B24">
      <w:pPr>
        <w:rPr>
          <w:sz w:val="28"/>
          <w:szCs w:val="28"/>
        </w:rPr>
      </w:pPr>
    </w:p>
    <w:p w:rsidR="00C86B24" w:rsidRDefault="00C86B24">
      <w:pPr>
        <w:rPr>
          <w:sz w:val="28"/>
          <w:szCs w:val="28"/>
        </w:rPr>
      </w:pPr>
    </w:p>
    <w:p w:rsidR="00C86B24" w:rsidRDefault="000F3B2D">
      <w:pPr>
        <w:jc w:val="center"/>
      </w:pPr>
      <w:r>
        <w:rPr>
          <w:noProof/>
          <w:lang w:eastAsia="en-US"/>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1117600" cy="1090295"/>
            <wp:effectExtent l="0" t="0" r="635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7600" cy="1090295"/>
                    </a:xfrm>
                    <a:prstGeom prst="rect">
                      <a:avLst/>
                    </a:prstGeom>
                    <a:solidFill>
                      <a:srgbClr val="FFFFFF"/>
                    </a:solidFill>
                    <a:ln>
                      <a:noFill/>
                    </a:ln>
                  </pic:spPr>
                </pic:pic>
              </a:graphicData>
            </a:graphic>
          </wp:anchor>
        </w:drawing>
      </w:r>
    </w:p>
    <w:p w:rsidR="00C86B24" w:rsidRDefault="00C86B24">
      <w:pPr>
        <w:rPr>
          <w:sz w:val="28"/>
          <w:szCs w:val="28"/>
        </w:rPr>
      </w:pPr>
    </w:p>
    <w:p w:rsidR="00C86B24" w:rsidRDefault="00B53B9C">
      <w:pPr>
        <w:jc w:val="center"/>
        <w:rPr>
          <w:b/>
          <w:sz w:val="28"/>
          <w:szCs w:val="28"/>
        </w:rPr>
      </w:pPr>
      <w:r>
        <w:rPr>
          <w:b/>
          <w:sz w:val="28"/>
          <w:szCs w:val="28"/>
        </w:rPr>
        <w:t>MINOR PROJECT REPORT</w:t>
      </w:r>
    </w:p>
    <w:p w:rsidR="00307ADE" w:rsidRDefault="00307ADE">
      <w:pPr>
        <w:jc w:val="center"/>
        <w:rPr>
          <w:sz w:val="28"/>
          <w:szCs w:val="28"/>
        </w:rPr>
      </w:pPr>
    </w:p>
    <w:p w:rsidR="00C86B24" w:rsidRDefault="00D82F51" w:rsidP="00D82F51">
      <w:pPr>
        <w:jc w:val="center"/>
        <w:rPr>
          <w:sz w:val="28"/>
          <w:szCs w:val="28"/>
        </w:rPr>
      </w:pPr>
      <w:r>
        <w:rPr>
          <w:sz w:val="28"/>
          <w:szCs w:val="28"/>
        </w:rPr>
        <w:t xml:space="preserve">Bharat </w:t>
      </w:r>
      <w:proofErr w:type="spellStart"/>
      <w:proofErr w:type="gramStart"/>
      <w:r>
        <w:rPr>
          <w:sz w:val="28"/>
          <w:szCs w:val="28"/>
        </w:rPr>
        <w:t>Malviya</w:t>
      </w:r>
      <w:proofErr w:type="spellEnd"/>
      <w:r w:rsidR="00B53B9C">
        <w:rPr>
          <w:sz w:val="28"/>
          <w:szCs w:val="28"/>
        </w:rPr>
        <w:t>[</w:t>
      </w:r>
      <w:proofErr w:type="gramEnd"/>
      <w:r>
        <w:rPr>
          <w:sz w:val="28"/>
          <w:szCs w:val="28"/>
        </w:rPr>
        <w:t>0103CS1710</w:t>
      </w:r>
      <w:r w:rsidR="00080C62">
        <w:rPr>
          <w:sz w:val="28"/>
          <w:szCs w:val="28"/>
        </w:rPr>
        <w:t>44</w:t>
      </w:r>
      <w:r w:rsidR="00B53B9C">
        <w:rPr>
          <w:sz w:val="28"/>
          <w:szCs w:val="28"/>
        </w:rPr>
        <w:t>]</w:t>
      </w:r>
      <w:proofErr w:type="spellStart"/>
      <w:r>
        <w:rPr>
          <w:sz w:val="28"/>
          <w:szCs w:val="28"/>
        </w:rPr>
        <w:t>Ayush</w:t>
      </w:r>
      <w:proofErr w:type="spellEnd"/>
      <w:r>
        <w:rPr>
          <w:sz w:val="28"/>
          <w:szCs w:val="28"/>
        </w:rPr>
        <w:t xml:space="preserve"> </w:t>
      </w:r>
      <w:proofErr w:type="spellStart"/>
      <w:r>
        <w:rPr>
          <w:sz w:val="28"/>
          <w:szCs w:val="28"/>
        </w:rPr>
        <w:t>Rathore</w:t>
      </w:r>
      <w:proofErr w:type="spellEnd"/>
      <w:r>
        <w:rPr>
          <w:sz w:val="28"/>
          <w:szCs w:val="28"/>
        </w:rPr>
        <w:t>[0103CS1710</w:t>
      </w:r>
      <w:r w:rsidR="00080C62">
        <w:rPr>
          <w:sz w:val="28"/>
          <w:szCs w:val="28"/>
        </w:rPr>
        <w:t>40</w:t>
      </w:r>
      <w:r w:rsidR="00B53B9C">
        <w:rPr>
          <w:sz w:val="28"/>
          <w:szCs w:val="28"/>
        </w:rPr>
        <w:t>]</w:t>
      </w:r>
      <w:proofErr w:type="spellStart"/>
      <w:r w:rsidR="006F5684">
        <w:rPr>
          <w:b/>
          <w:color w:val="FFFFFF" w:themeColor="background1"/>
          <w:sz w:val="28"/>
          <w:szCs w:val="28"/>
        </w:rPr>
        <w:t>rt</w:t>
      </w:r>
      <w:r>
        <w:rPr>
          <w:sz w:val="28"/>
          <w:szCs w:val="28"/>
        </w:rPr>
        <w:t>Aditya</w:t>
      </w:r>
      <w:proofErr w:type="spellEnd"/>
      <w:r>
        <w:rPr>
          <w:sz w:val="28"/>
          <w:szCs w:val="28"/>
        </w:rPr>
        <w:t xml:space="preserve"> </w:t>
      </w:r>
      <w:proofErr w:type="spellStart"/>
      <w:r>
        <w:rPr>
          <w:sz w:val="28"/>
          <w:szCs w:val="28"/>
        </w:rPr>
        <w:t>Ghule</w:t>
      </w:r>
      <w:proofErr w:type="spellEnd"/>
      <w:r w:rsidR="00B53B9C">
        <w:rPr>
          <w:sz w:val="28"/>
          <w:szCs w:val="28"/>
        </w:rPr>
        <w:t>[</w:t>
      </w:r>
      <w:r>
        <w:rPr>
          <w:sz w:val="28"/>
          <w:szCs w:val="28"/>
        </w:rPr>
        <w:t>0103CS1710</w:t>
      </w:r>
      <w:r w:rsidR="00D25933">
        <w:rPr>
          <w:sz w:val="28"/>
          <w:szCs w:val="28"/>
        </w:rPr>
        <w:t>13</w:t>
      </w:r>
      <w:r w:rsidR="00B53B9C">
        <w:rPr>
          <w:sz w:val="28"/>
          <w:szCs w:val="28"/>
        </w:rPr>
        <w:t xml:space="preserve">]   </w:t>
      </w:r>
      <w:proofErr w:type="spellStart"/>
      <w:r>
        <w:rPr>
          <w:sz w:val="28"/>
          <w:szCs w:val="28"/>
        </w:rPr>
        <w:t>Pallavi</w:t>
      </w:r>
      <w:proofErr w:type="spellEnd"/>
      <w:r>
        <w:rPr>
          <w:sz w:val="28"/>
          <w:szCs w:val="28"/>
        </w:rPr>
        <w:t xml:space="preserve"> </w:t>
      </w:r>
      <w:proofErr w:type="spellStart"/>
      <w:r>
        <w:rPr>
          <w:sz w:val="28"/>
          <w:szCs w:val="28"/>
        </w:rPr>
        <w:t>Soni</w:t>
      </w:r>
      <w:proofErr w:type="spellEnd"/>
      <w:r w:rsidR="00B53B9C">
        <w:rPr>
          <w:sz w:val="28"/>
          <w:szCs w:val="28"/>
        </w:rPr>
        <w:t>[</w:t>
      </w:r>
      <w:r>
        <w:rPr>
          <w:sz w:val="28"/>
          <w:szCs w:val="28"/>
        </w:rPr>
        <w:t>0103CS1710</w:t>
      </w:r>
      <w:r w:rsidR="0059765D">
        <w:rPr>
          <w:sz w:val="28"/>
          <w:szCs w:val="28"/>
        </w:rPr>
        <w:t>94</w:t>
      </w:r>
      <w:r w:rsidR="00B53B9C">
        <w:rPr>
          <w:sz w:val="28"/>
          <w:szCs w:val="28"/>
        </w:rPr>
        <w:t>]</w:t>
      </w:r>
    </w:p>
    <w:p w:rsidR="00C86B24" w:rsidRDefault="00C86B24">
      <w:pPr>
        <w:rPr>
          <w:sz w:val="28"/>
          <w:szCs w:val="28"/>
        </w:rPr>
      </w:pPr>
    </w:p>
    <w:p w:rsidR="00C86B24" w:rsidRDefault="00B53B9C">
      <w:pPr>
        <w:jc w:val="center"/>
        <w:rPr>
          <w:color w:val="000000"/>
          <w:sz w:val="28"/>
          <w:szCs w:val="28"/>
        </w:rPr>
      </w:pPr>
      <w:r>
        <w:rPr>
          <w:sz w:val="28"/>
          <w:szCs w:val="28"/>
        </w:rPr>
        <w:t>Under the supervision of</w:t>
      </w:r>
    </w:p>
    <w:p w:rsidR="00C86B24" w:rsidRDefault="00B53B9C">
      <w:pPr>
        <w:jc w:val="center"/>
        <w:rPr>
          <w:color w:val="000000"/>
          <w:sz w:val="28"/>
          <w:szCs w:val="28"/>
        </w:rPr>
      </w:pPr>
      <w:r>
        <w:rPr>
          <w:color w:val="000000"/>
          <w:sz w:val="28"/>
          <w:szCs w:val="28"/>
        </w:rPr>
        <w:t>Guide Name</w:t>
      </w:r>
    </w:p>
    <w:p w:rsidR="00C86B24" w:rsidRDefault="00B53B9C">
      <w:pPr>
        <w:jc w:val="center"/>
      </w:pPr>
      <w:r>
        <w:rPr>
          <w:color w:val="000000"/>
          <w:sz w:val="28"/>
          <w:szCs w:val="28"/>
        </w:rPr>
        <w:t>Designation</w:t>
      </w:r>
    </w:p>
    <w:p w:rsidR="00C86B24" w:rsidRDefault="000F3B2D">
      <w:pPr>
        <w:jc w:val="center"/>
        <w:rPr>
          <w:sz w:val="28"/>
          <w:szCs w:val="28"/>
        </w:rPr>
      </w:pPr>
      <w:r>
        <w:rPr>
          <w:noProof/>
          <w:lang w:eastAsia="en-US"/>
        </w:rPr>
        <w:drawing>
          <wp:anchor distT="0" distB="0" distL="114300" distR="114300" simplePos="0" relativeHeight="251655680" behindDoc="0" locked="0" layoutInCell="1" allowOverlap="1">
            <wp:simplePos x="0" y="0"/>
            <wp:positionH relativeFrom="column">
              <wp:posOffset>2425700</wp:posOffset>
            </wp:positionH>
            <wp:positionV relativeFrom="paragraph">
              <wp:posOffset>114300</wp:posOffset>
            </wp:positionV>
            <wp:extent cx="1254760" cy="1254760"/>
            <wp:effectExtent l="0" t="0" r="2540" b="254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1254760"/>
                    </a:xfrm>
                    <a:prstGeom prst="rect">
                      <a:avLst/>
                    </a:prstGeom>
                    <a:solidFill>
                      <a:srgbClr val="FFFFFF"/>
                    </a:solidFill>
                    <a:ln>
                      <a:noFill/>
                    </a:ln>
                  </pic:spPr>
                </pic:pic>
              </a:graphicData>
            </a:graphic>
          </wp:anchor>
        </w:drawing>
      </w:r>
    </w:p>
    <w:p w:rsidR="00C86B24" w:rsidRDefault="00C86B24"/>
    <w:p w:rsidR="00C86B24" w:rsidRDefault="00C86B24"/>
    <w:p w:rsidR="00C86B24" w:rsidRDefault="00C86B24"/>
    <w:p w:rsidR="00C86B24" w:rsidRDefault="00C86B24"/>
    <w:p w:rsidR="00C86B24" w:rsidRDefault="00C86B24"/>
    <w:p w:rsidR="00C86B24" w:rsidRDefault="00C86B24"/>
    <w:p w:rsidR="00C86B24" w:rsidRDefault="00C86B24"/>
    <w:p w:rsidR="00C86B24" w:rsidRDefault="00C86B24"/>
    <w:p w:rsidR="00C86B24" w:rsidRDefault="00B53B9C">
      <w:pPr>
        <w:jc w:val="center"/>
        <w:rPr>
          <w:b/>
          <w:sz w:val="28"/>
          <w:szCs w:val="28"/>
        </w:rPr>
      </w:pPr>
      <w:r>
        <w:rPr>
          <w:b/>
          <w:sz w:val="28"/>
          <w:szCs w:val="28"/>
        </w:rPr>
        <w:t>Departme</w:t>
      </w:r>
      <w:r w:rsidR="00D82F51">
        <w:rPr>
          <w:b/>
          <w:sz w:val="28"/>
          <w:szCs w:val="28"/>
        </w:rPr>
        <w:t xml:space="preserve">nt of </w:t>
      </w:r>
      <w:r>
        <w:rPr>
          <w:b/>
          <w:sz w:val="28"/>
          <w:szCs w:val="28"/>
        </w:rPr>
        <w:t>Computer Science &amp; Engineering</w:t>
      </w:r>
    </w:p>
    <w:p w:rsidR="00C86B24" w:rsidRDefault="00B53B9C">
      <w:pPr>
        <w:jc w:val="center"/>
        <w:rPr>
          <w:b/>
          <w:sz w:val="28"/>
          <w:szCs w:val="28"/>
        </w:rPr>
      </w:pPr>
      <w:r>
        <w:rPr>
          <w:b/>
          <w:sz w:val="28"/>
          <w:szCs w:val="28"/>
        </w:rPr>
        <w:t>Lakshmi Narain College of Technology, Bhopal (M.P.)</w:t>
      </w:r>
    </w:p>
    <w:p w:rsidR="00C86B24" w:rsidRDefault="00B53B9C">
      <w:pPr>
        <w:jc w:val="center"/>
        <w:rPr>
          <w:b/>
          <w:sz w:val="28"/>
          <w:szCs w:val="28"/>
        </w:rPr>
      </w:pPr>
      <w:r>
        <w:rPr>
          <w:b/>
          <w:sz w:val="28"/>
          <w:szCs w:val="28"/>
        </w:rPr>
        <w:t>Session 2018-19</w:t>
      </w:r>
    </w:p>
    <w:p w:rsidR="00C86B24" w:rsidRDefault="00C86B24">
      <w:pPr>
        <w:jc w:val="center"/>
        <w:rPr>
          <w:b/>
          <w:sz w:val="28"/>
          <w:szCs w:val="28"/>
        </w:rPr>
      </w:pPr>
    </w:p>
    <w:p w:rsidR="00C86B24" w:rsidRDefault="00C86B24">
      <w:pPr>
        <w:jc w:val="center"/>
        <w:rPr>
          <w:b/>
          <w:sz w:val="28"/>
          <w:szCs w:val="28"/>
        </w:rPr>
      </w:pPr>
    </w:p>
    <w:p w:rsidR="00C86B24" w:rsidRDefault="00C86B24">
      <w:pPr>
        <w:rPr>
          <w:b/>
          <w:sz w:val="32"/>
          <w:szCs w:val="32"/>
        </w:rPr>
      </w:pPr>
    </w:p>
    <w:p w:rsidR="00C86B24" w:rsidRDefault="00C86B24">
      <w:pPr>
        <w:pStyle w:val="BodyText2"/>
        <w:ind w:left="-360" w:right="-511"/>
      </w:pPr>
    </w:p>
    <w:p w:rsidR="00C86B24" w:rsidRDefault="00C86B24">
      <w:pPr>
        <w:pStyle w:val="BodyText2"/>
        <w:ind w:left="-360" w:right="-511"/>
        <w:jc w:val="center"/>
      </w:pPr>
    </w:p>
    <w:p w:rsidR="00C86B24" w:rsidRDefault="00D82F51">
      <w:pPr>
        <w:pStyle w:val="BodyText2"/>
        <w:ind w:left="-360" w:right="-511"/>
        <w:jc w:val="center"/>
      </w:pPr>
      <w:r>
        <w:rPr>
          <w:noProof/>
          <w:lang w:eastAsia="en-US"/>
        </w:rPr>
        <w:drawing>
          <wp:anchor distT="0" distB="0" distL="114300" distR="114300" simplePos="0" relativeHeight="251658752" behindDoc="0" locked="0" layoutInCell="1" allowOverlap="1">
            <wp:simplePos x="0" y="0"/>
            <wp:positionH relativeFrom="column">
              <wp:posOffset>2250440</wp:posOffset>
            </wp:positionH>
            <wp:positionV relativeFrom="paragraph">
              <wp:posOffset>-305435</wp:posOffset>
            </wp:positionV>
            <wp:extent cx="1254760" cy="12547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1254760"/>
                    </a:xfrm>
                    <a:prstGeom prst="rect">
                      <a:avLst/>
                    </a:prstGeom>
                    <a:solidFill>
                      <a:srgbClr val="FFFFFF"/>
                    </a:solidFill>
                    <a:ln>
                      <a:noFill/>
                    </a:ln>
                  </pic:spPr>
                </pic:pic>
              </a:graphicData>
            </a:graphic>
          </wp:anchor>
        </w:drawing>
      </w:r>
    </w:p>
    <w:p w:rsidR="00C86B24" w:rsidRDefault="00C86B24">
      <w:pPr>
        <w:pStyle w:val="BodyText2"/>
        <w:ind w:left="-360" w:right="-511"/>
        <w:jc w:val="center"/>
      </w:pPr>
    </w:p>
    <w:p w:rsidR="00C86B24" w:rsidRDefault="00C86B24">
      <w:pPr>
        <w:pStyle w:val="BodyText2"/>
        <w:ind w:left="-360" w:right="-511"/>
        <w:jc w:val="center"/>
        <w:rPr>
          <w:sz w:val="32"/>
          <w:szCs w:val="32"/>
        </w:rPr>
      </w:pPr>
    </w:p>
    <w:p w:rsidR="00C86B24" w:rsidRDefault="00B53B9C">
      <w:pPr>
        <w:pStyle w:val="BodyText2"/>
        <w:ind w:left="-360" w:right="-511"/>
        <w:jc w:val="center"/>
        <w:rPr>
          <w:b/>
          <w:sz w:val="28"/>
          <w:szCs w:val="28"/>
        </w:rPr>
      </w:pPr>
      <w:r>
        <w:rPr>
          <w:sz w:val="32"/>
          <w:szCs w:val="32"/>
        </w:rPr>
        <w:t>LAKSHMI NARAIN COLLEGE OF TECHNOLOGY, BHOPAL</w:t>
      </w:r>
    </w:p>
    <w:p w:rsidR="00C86B24" w:rsidRDefault="00B53B9C">
      <w:pPr>
        <w:jc w:val="center"/>
        <w:rPr>
          <w:sz w:val="28"/>
          <w:szCs w:val="28"/>
        </w:rPr>
      </w:pPr>
      <w:r>
        <w:rPr>
          <w:b/>
          <w:sz w:val="28"/>
          <w:szCs w:val="28"/>
        </w:rPr>
        <w:t>DEPARTMENT OF COMPUTER SCIENCE &amp; ENGINEERING</w:t>
      </w:r>
    </w:p>
    <w:p w:rsidR="00C86B24" w:rsidRDefault="00C86B24">
      <w:pPr>
        <w:jc w:val="center"/>
        <w:rPr>
          <w:sz w:val="28"/>
          <w:szCs w:val="28"/>
        </w:rPr>
      </w:pPr>
    </w:p>
    <w:p w:rsidR="00C86B24" w:rsidRDefault="00B53B9C">
      <w:pPr>
        <w:pStyle w:val="Heading3"/>
        <w:jc w:val="center"/>
      </w:pPr>
      <w:r>
        <w:rPr>
          <w:rFonts w:ascii="Times New Roman" w:hAnsi="Times New Roman" w:cs="Times New Roman"/>
          <w:sz w:val="32"/>
          <w:szCs w:val="32"/>
        </w:rPr>
        <w:t>CERTIFICATE</w:t>
      </w:r>
    </w:p>
    <w:p w:rsidR="00C86B24" w:rsidRDefault="00C86B24"/>
    <w:p w:rsidR="00C86B24" w:rsidRDefault="00B53B9C">
      <w:pPr>
        <w:pStyle w:val="BlockText"/>
        <w:ind w:left="0" w:right="0"/>
        <w:rPr>
          <w:color w:val="000000"/>
        </w:rPr>
      </w:pPr>
      <w:r>
        <w:rPr>
          <w:rFonts w:ascii="Times New Roman" w:hAnsi="Times New Roman" w:cs="Times New Roman"/>
        </w:rPr>
        <w:t xml:space="preserve">This is to certify that the work embodied in this project work entitled </w:t>
      </w:r>
      <w:r w:rsidR="00080C62">
        <w:rPr>
          <w:rFonts w:ascii="Times New Roman" w:hAnsi="Times New Roman" w:cs="Times New Roman"/>
          <w:b/>
        </w:rPr>
        <w:t>”Virtual College Tour</w:t>
      </w:r>
      <w:r>
        <w:rPr>
          <w:rFonts w:ascii="Times New Roman" w:hAnsi="Times New Roman" w:cs="Times New Roman"/>
          <w:b/>
        </w:rPr>
        <w:t>”</w:t>
      </w:r>
      <w:r>
        <w:rPr>
          <w:rFonts w:ascii="Times New Roman" w:hAnsi="Times New Roman" w:cs="Times New Roman"/>
        </w:rPr>
        <w:t xml:space="preserve"> has been satisfactorily completed by the </w:t>
      </w:r>
      <w:r w:rsidR="00D82F51">
        <w:rPr>
          <w:rFonts w:ascii="Times New Roman" w:hAnsi="Times New Roman" w:cs="Times New Roman"/>
          <w:b/>
        </w:rPr>
        <w:t xml:space="preserve">Bharat </w:t>
      </w:r>
      <w:proofErr w:type="spellStart"/>
      <w:r w:rsidR="00D82F51">
        <w:rPr>
          <w:rFonts w:ascii="Times New Roman" w:hAnsi="Times New Roman" w:cs="Times New Roman"/>
          <w:b/>
        </w:rPr>
        <w:t>Malviya</w:t>
      </w:r>
      <w:proofErr w:type="spellEnd"/>
      <w:r>
        <w:rPr>
          <w:rFonts w:ascii="Times New Roman" w:hAnsi="Times New Roman" w:cs="Times New Roman"/>
        </w:rPr>
        <w:t xml:space="preserve"> (</w:t>
      </w:r>
      <w:r w:rsidR="00D82F51">
        <w:t>0103CS1710</w:t>
      </w:r>
      <w:r w:rsidR="00080C62">
        <w:t>44</w:t>
      </w:r>
      <w:r>
        <w:rPr>
          <w:rFonts w:ascii="Times New Roman" w:hAnsi="Times New Roman" w:cs="Times New Roman"/>
        </w:rPr>
        <w:t>),</w:t>
      </w:r>
      <w:r w:rsidR="00E038A0">
        <w:rPr>
          <w:rFonts w:ascii="Times New Roman" w:hAnsi="Times New Roman" w:cs="Times New Roman"/>
        </w:rPr>
        <w:t xml:space="preserve"> </w:t>
      </w:r>
      <w:proofErr w:type="spellStart"/>
      <w:r w:rsidR="00D82F51">
        <w:rPr>
          <w:rFonts w:ascii="Times New Roman" w:hAnsi="Times New Roman" w:cs="Times New Roman"/>
          <w:b/>
        </w:rPr>
        <w:t>Ayush</w:t>
      </w:r>
      <w:proofErr w:type="spellEnd"/>
      <w:r w:rsidR="00D82F51">
        <w:rPr>
          <w:rFonts w:ascii="Times New Roman" w:hAnsi="Times New Roman" w:cs="Times New Roman"/>
          <w:b/>
        </w:rPr>
        <w:t xml:space="preserve"> </w:t>
      </w:r>
      <w:proofErr w:type="spellStart"/>
      <w:r w:rsidR="00D82F51">
        <w:rPr>
          <w:rFonts w:ascii="Times New Roman" w:hAnsi="Times New Roman" w:cs="Times New Roman"/>
          <w:b/>
        </w:rPr>
        <w:t>Rathore</w:t>
      </w:r>
      <w:proofErr w:type="spellEnd"/>
      <w:r>
        <w:rPr>
          <w:rFonts w:ascii="Times New Roman" w:hAnsi="Times New Roman" w:cs="Times New Roman"/>
        </w:rPr>
        <w:t xml:space="preserve"> (</w:t>
      </w:r>
      <w:r w:rsidR="00D82F51">
        <w:t>0103CS1710</w:t>
      </w:r>
      <w:r w:rsidR="00080C62">
        <w:t>40</w:t>
      </w:r>
      <w:r w:rsidR="00E038A0">
        <w:rPr>
          <w:rFonts w:ascii="Times New Roman" w:hAnsi="Times New Roman" w:cs="Times New Roman"/>
        </w:rPr>
        <w:t>)</w:t>
      </w:r>
      <w:r>
        <w:rPr>
          <w:rFonts w:ascii="Times New Roman" w:hAnsi="Times New Roman" w:cs="Times New Roman"/>
        </w:rPr>
        <w:t>,</w:t>
      </w:r>
      <w:r w:rsidR="00E038A0">
        <w:rPr>
          <w:rFonts w:ascii="Times New Roman" w:hAnsi="Times New Roman" w:cs="Times New Roman"/>
        </w:rPr>
        <w:t xml:space="preserve"> </w:t>
      </w:r>
      <w:proofErr w:type="spellStart"/>
      <w:r w:rsidR="00D82F51">
        <w:rPr>
          <w:rFonts w:ascii="Times New Roman" w:hAnsi="Times New Roman" w:cs="Times New Roman"/>
          <w:b/>
        </w:rPr>
        <w:t>Pallavi</w:t>
      </w:r>
      <w:proofErr w:type="spellEnd"/>
      <w:r w:rsidR="00D82F51">
        <w:rPr>
          <w:rFonts w:ascii="Times New Roman" w:hAnsi="Times New Roman" w:cs="Times New Roman"/>
          <w:b/>
        </w:rPr>
        <w:t xml:space="preserve"> </w:t>
      </w:r>
      <w:proofErr w:type="spellStart"/>
      <w:r w:rsidR="00D82F51">
        <w:rPr>
          <w:rFonts w:ascii="Times New Roman" w:hAnsi="Times New Roman" w:cs="Times New Roman"/>
          <w:b/>
        </w:rPr>
        <w:t>Soni</w:t>
      </w:r>
      <w:proofErr w:type="spellEnd"/>
      <w:r>
        <w:rPr>
          <w:rFonts w:ascii="Times New Roman" w:hAnsi="Times New Roman" w:cs="Times New Roman"/>
        </w:rPr>
        <w:t xml:space="preserve"> (</w:t>
      </w:r>
      <w:r w:rsidR="00D82F51">
        <w:t>0103CS1710</w:t>
      </w:r>
      <w:r w:rsidR="00E038A0">
        <w:t>94</w:t>
      </w:r>
      <w:r>
        <w:rPr>
          <w:rFonts w:ascii="Times New Roman" w:hAnsi="Times New Roman" w:cs="Times New Roman"/>
        </w:rPr>
        <w:t>)  ,</w:t>
      </w:r>
      <w:r w:rsidR="00E038A0">
        <w:rPr>
          <w:rFonts w:ascii="Times New Roman" w:hAnsi="Times New Roman" w:cs="Times New Roman"/>
        </w:rPr>
        <w:t xml:space="preserve"> </w:t>
      </w:r>
      <w:proofErr w:type="spellStart"/>
      <w:r w:rsidR="00D82F51">
        <w:rPr>
          <w:rFonts w:ascii="Times New Roman" w:hAnsi="Times New Roman" w:cs="Times New Roman"/>
          <w:b/>
        </w:rPr>
        <w:t>Aditya</w:t>
      </w:r>
      <w:proofErr w:type="spellEnd"/>
      <w:r w:rsidR="00D82F51">
        <w:rPr>
          <w:rFonts w:ascii="Times New Roman" w:hAnsi="Times New Roman" w:cs="Times New Roman"/>
          <w:b/>
        </w:rPr>
        <w:t xml:space="preserve"> </w:t>
      </w:r>
      <w:proofErr w:type="spellStart"/>
      <w:r w:rsidR="00D82F51">
        <w:rPr>
          <w:rFonts w:ascii="Times New Roman" w:hAnsi="Times New Roman" w:cs="Times New Roman"/>
          <w:b/>
        </w:rPr>
        <w:t>Ghule</w:t>
      </w:r>
      <w:proofErr w:type="spellEnd"/>
      <w:r>
        <w:rPr>
          <w:rFonts w:ascii="Times New Roman" w:hAnsi="Times New Roman" w:cs="Times New Roman"/>
        </w:rPr>
        <w:t xml:space="preserve"> (</w:t>
      </w:r>
      <w:r w:rsidR="00D82F51">
        <w:t>0103CS1710</w:t>
      </w:r>
      <w:r w:rsidR="0059765D">
        <w:t>13</w:t>
      </w:r>
      <w:r>
        <w:rPr>
          <w:rFonts w:ascii="Times New Roman" w:hAnsi="Times New Roman" w:cs="Times New Roman"/>
        </w:rPr>
        <w:t xml:space="preserve">). It is a bonafide piece of work, carried out under the guidance in </w:t>
      </w:r>
      <w:r>
        <w:rPr>
          <w:rFonts w:ascii="Times New Roman" w:hAnsi="Times New Roman" w:cs="Times New Roman"/>
          <w:b/>
        </w:rPr>
        <w:t>Department of Computer Science &amp; Engineering</w:t>
      </w:r>
      <w:r>
        <w:rPr>
          <w:rFonts w:ascii="Times New Roman" w:hAnsi="Times New Roman" w:cs="Times New Roman"/>
        </w:rPr>
        <w:t xml:space="preserve">, </w:t>
      </w:r>
      <w:r>
        <w:rPr>
          <w:rFonts w:ascii="Times New Roman" w:hAnsi="Times New Roman" w:cs="Times New Roman"/>
          <w:b/>
          <w:bCs/>
        </w:rPr>
        <w:t xml:space="preserve">Lakshmi Narain College of Technology, </w:t>
      </w:r>
      <w:proofErr w:type="gramStart"/>
      <w:r>
        <w:rPr>
          <w:rFonts w:ascii="Times New Roman" w:hAnsi="Times New Roman" w:cs="Times New Roman"/>
          <w:b/>
          <w:bCs/>
        </w:rPr>
        <w:t>Bhopal</w:t>
      </w:r>
      <w:proofErr w:type="gramEnd"/>
      <w:r w:rsidR="00E038A0">
        <w:rPr>
          <w:rFonts w:ascii="Times New Roman" w:hAnsi="Times New Roman" w:cs="Times New Roman"/>
        </w:rPr>
        <w:t xml:space="preserve"> </w:t>
      </w:r>
      <w:r>
        <w:rPr>
          <w:rFonts w:ascii="Times New Roman" w:hAnsi="Times New Roman" w:cs="Times New Roman"/>
        </w:rPr>
        <w:t xml:space="preserve">for the partial fulfillment of the </w:t>
      </w:r>
      <w:r w:rsidR="00080C62">
        <w:rPr>
          <w:rFonts w:ascii="Times New Roman" w:hAnsi="Times New Roman" w:cs="Times New Roman"/>
          <w:b/>
          <w:bCs/>
        </w:rPr>
        <w:t>Bachelor of Technology</w:t>
      </w:r>
      <w:r>
        <w:rPr>
          <w:rFonts w:ascii="Times New Roman" w:hAnsi="Times New Roman" w:cs="Times New Roman"/>
        </w:rPr>
        <w:t xml:space="preserve"> during the aca</w:t>
      </w:r>
      <w:r w:rsidR="00080C62">
        <w:rPr>
          <w:rFonts w:ascii="Times New Roman" w:hAnsi="Times New Roman" w:cs="Times New Roman"/>
        </w:rPr>
        <w:t>demic year 2018-19</w:t>
      </w:r>
      <w:r>
        <w:rPr>
          <w:rFonts w:ascii="Times New Roman" w:hAnsi="Times New Roman" w:cs="Times New Roman"/>
        </w:rPr>
        <w:t>.</w:t>
      </w:r>
    </w:p>
    <w:p w:rsidR="00C86B24" w:rsidRDefault="00C86B24">
      <w:pPr>
        <w:rPr>
          <w:b/>
          <w:bCs/>
          <w:sz w:val="28"/>
          <w:szCs w:val="28"/>
        </w:rPr>
      </w:pPr>
    </w:p>
    <w:p w:rsidR="00C86B24" w:rsidRDefault="00B53B9C">
      <w:pPr>
        <w:jc w:val="center"/>
      </w:pPr>
      <w:r>
        <w:rPr>
          <w:b/>
          <w:bCs/>
          <w:sz w:val="28"/>
          <w:szCs w:val="28"/>
        </w:rPr>
        <w:t>Guided By</w:t>
      </w:r>
    </w:p>
    <w:p w:rsidR="00C86B24" w:rsidRDefault="00C86B24">
      <w:pPr>
        <w:jc w:val="center"/>
      </w:pPr>
    </w:p>
    <w:p w:rsidR="00C86B24" w:rsidRDefault="00C86B24">
      <w:pPr>
        <w:jc w:val="center"/>
      </w:pPr>
    </w:p>
    <w:p w:rsidR="00C86B24" w:rsidRDefault="00C86B24">
      <w:pPr>
        <w:jc w:val="center"/>
      </w:pPr>
    </w:p>
    <w:p w:rsidR="00C86B24" w:rsidRDefault="00B53B9C">
      <w:pPr>
        <w:pStyle w:val="Heading2"/>
      </w:pPr>
      <w:r>
        <w:rPr>
          <w:rFonts w:ascii="Times New Roman" w:hAnsi="Times New Roman" w:cs="Times New Roman"/>
          <w:b w:val="0"/>
          <w:bCs w:val="0"/>
          <w:sz w:val="32"/>
        </w:rPr>
        <w:t>(Guide Name)</w:t>
      </w:r>
    </w:p>
    <w:p w:rsidR="00C86B24" w:rsidRDefault="00B53B9C">
      <w:pPr>
        <w:jc w:val="center"/>
        <w:rPr>
          <w:b/>
          <w:color w:val="000000"/>
          <w:sz w:val="28"/>
        </w:rPr>
      </w:pPr>
      <w:r>
        <w:rPr>
          <w:bCs/>
          <w:sz w:val="28"/>
        </w:rPr>
        <w:t xml:space="preserve">Designation    </w:t>
      </w:r>
    </w:p>
    <w:p w:rsidR="00C86B24" w:rsidRDefault="00C86B24">
      <w:pPr>
        <w:jc w:val="center"/>
        <w:rPr>
          <w:b/>
          <w:color w:val="000000"/>
          <w:sz w:val="28"/>
        </w:rPr>
      </w:pPr>
    </w:p>
    <w:p w:rsidR="00C86B24" w:rsidRDefault="00C86B24">
      <w:pPr>
        <w:jc w:val="center"/>
        <w:rPr>
          <w:b/>
          <w:color w:val="000000"/>
          <w:sz w:val="28"/>
        </w:rPr>
      </w:pPr>
    </w:p>
    <w:p w:rsidR="00C86B24" w:rsidRDefault="00B53B9C">
      <w:pPr>
        <w:jc w:val="center"/>
        <w:rPr>
          <w:b/>
        </w:rPr>
      </w:pPr>
      <w:r>
        <w:rPr>
          <w:b/>
          <w:bCs/>
          <w:sz w:val="28"/>
          <w:szCs w:val="28"/>
        </w:rPr>
        <w:t>Approved By</w:t>
      </w:r>
    </w:p>
    <w:p w:rsidR="00C86B24" w:rsidRDefault="00C86B24">
      <w:pPr>
        <w:jc w:val="center"/>
        <w:rPr>
          <w:b/>
        </w:rPr>
      </w:pPr>
    </w:p>
    <w:p w:rsidR="00C86B24" w:rsidRDefault="00C86B24">
      <w:pPr>
        <w:jc w:val="center"/>
        <w:rPr>
          <w:b/>
        </w:rPr>
      </w:pPr>
    </w:p>
    <w:p w:rsidR="00C86B24" w:rsidRDefault="00B53B9C">
      <w:pPr>
        <w:jc w:val="center"/>
        <w:rPr>
          <w:sz w:val="28"/>
        </w:rPr>
      </w:pPr>
      <w:r>
        <w:rPr>
          <w:b/>
          <w:sz w:val="28"/>
        </w:rPr>
        <w:t>Prof</w:t>
      </w:r>
      <w:r w:rsidR="006F5684">
        <w:rPr>
          <w:b/>
          <w:sz w:val="28"/>
        </w:rPr>
        <w:t>.  &amp;</w:t>
      </w:r>
      <w:r>
        <w:rPr>
          <w:b/>
          <w:sz w:val="28"/>
        </w:rPr>
        <w:t xml:space="preserve"> Head</w:t>
      </w:r>
    </w:p>
    <w:p w:rsidR="00C86B24" w:rsidRDefault="00B53B9C">
      <w:pPr>
        <w:pStyle w:val="Heading1"/>
        <w:rPr>
          <w:sz w:val="28"/>
          <w:szCs w:val="28"/>
        </w:rPr>
      </w:pPr>
      <w:r>
        <w:rPr>
          <w:sz w:val="28"/>
        </w:rPr>
        <w:t>Department of Computer Science &amp; Engineering</w:t>
      </w:r>
    </w:p>
    <w:p w:rsidR="00C86B24" w:rsidRDefault="00C86B24">
      <w:pPr>
        <w:jc w:val="center"/>
        <w:rPr>
          <w:sz w:val="28"/>
          <w:szCs w:val="28"/>
        </w:rPr>
      </w:pPr>
    </w:p>
    <w:p w:rsidR="00C86B24" w:rsidRDefault="00C86B24">
      <w:pPr>
        <w:jc w:val="center"/>
        <w:rPr>
          <w:sz w:val="28"/>
          <w:szCs w:val="28"/>
        </w:rPr>
      </w:pPr>
    </w:p>
    <w:p w:rsidR="00C86B24" w:rsidRDefault="00C86B24">
      <w:pPr>
        <w:jc w:val="center"/>
        <w:rPr>
          <w:sz w:val="28"/>
          <w:szCs w:val="28"/>
        </w:rPr>
      </w:pPr>
    </w:p>
    <w:p w:rsidR="00C86B24" w:rsidRDefault="00C86B24">
      <w:pPr>
        <w:rPr>
          <w:b/>
          <w:sz w:val="28"/>
          <w:szCs w:val="28"/>
        </w:rPr>
      </w:pPr>
    </w:p>
    <w:p w:rsidR="00C86B24" w:rsidRDefault="00C86B24"/>
    <w:p w:rsidR="00C86B24" w:rsidRDefault="00C86B24">
      <w:pPr>
        <w:pStyle w:val="BodyText2"/>
        <w:ind w:left="-360" w:right="-511"/>
        <w:jc w:val="center"/>
        <w:rPr>
          <w:b/>
          <w:sz w:val="32"/>
          <w:szCs w:val="32"/>
        </w:rPr>
      </w:pPr>
    </w:p>
    <w:p w:rsidR="00C86B24" w:rsidRDefault="00D82F51">
      <w:pPr>
        <w:pStyle w:val="BodyText2"/>
        <w:ind w:left="-360" w:right="-511"/>
        <w:jc w:val="center"/>
        <w:rPr>
          <w:b/>
          <w:sz w:val="32"/>
          <w:szCs w:val="32"/>
        </w:rPr>
      </w:pPr>
      <w:r>
        <w:rPr>
          <w:noProof/>
          <w:lang w:eastAsia="en-US"/>
        </w:rPr>
        <w:drawing>
          <wp:anchor distT="0" distB="0" distL="114300" distR="114300" simplePos="0" relativeHeight="251656704" behindDoc="0" locked="0" layoutInCell="1" allowOverlap="1">
            <wp:simplePos x="0" y="0"/>
            <wp:positionH relativeFrom="column">
              <wp:posOffset>2244725</wp:posOffset>
            </wp:positionH>
            <wp:positionV relativeFrom="paragraph">
              <wp:posOffset>-415925</wp:posOffset>
            </wp:positionV>
            <wp:extent cx="1254760" cy="12547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4760" cy="1254760"/>
                    </a:xfrm>
                    <a:prstGeom prst="rect">
                      <a:avLst/>
                    </a:prstGeom>
                    <a:solidFill>
                      <a:srgbClr val="FFFFFF"/>
                    </a:solidFill>
                    <a:ln>
                      <a:noFill/>
                    </a:ln>
                  </pic:spPr>
                </pic:pic>
              </a:graphicData>
            </a:graphic>
          </wp:anchor>
        </w:drawing>
      </w:r>
    </w:p>
    <w:p w:rsidR="00C86B24" w:rsidRDefault="00C86B24">
      <w:pPr>
        <w:pStyle w:val="BodyText2"/>
        <w:ind w:left="-360" w:right="-511"/>
        <w:rPr>
          <w:sz w:val="36"/>
          <w:szCs w:val="36"/>
        </w:rPr>
      </w:pPr>
    </w:p>
    <w:p w:rsidR="00C86B24" w:rsidRDefault="00B53B9C">
      <w:pPr>
        <w:pStyle w:val="BodyText2"/>
        <w:ind w:left="-360" w:right="-511"/>
        <w:jc w:val="center"/>
        <w:rPr>
          <w:b/>
          <w:sz w:val="28"/>
          <w:szCs w:val="28"/>
        </w:rPr>
      </w:pPr>
      <w:r>
        <w:rPr>
          <w:sz w:val="32"/>
          <w:szCs w:val="32"/>
        </w:rPr>
        <w:t>LAKSHMI NARAIN COLLEGE OF TECHNOLOGY, BHOPAL</w:t>
      </w:r>
    </w:p>
    <w:p w:rsidR="00C86B24" w:rsidRDefault="00B53B9C">
      <w:pPr>
        <w:jc w:val="center"/>
        <w:rPr>
          <w:b/>
          <w:sz w:val="28"/>
          <w:szCs w:val="28"/>
        </w:rPr>
      </w:pPr>
      <w:r>
        <w:rPr>
          <w:b/>
          <w:sz w:val="28"/>
          <w:szCs w:val="28"/>
        </w:rPr>
        <w:t xml:space="preserve">       DEPARTMENT OF COMPUTER SCIENCE &amp; ENGINEERING</w:t>
      </w:r>
    </w:p>
    <w:p w:rsidR="00C86B24" w:rsidRDefault="00C86B24">
      <w:pPr>
        <w:jc w:val="center"/>
        <w:rPr>
          <w:b/>
          <w:sz w:val="28"/>
          <w:szCs w:val="28"/>
        </w:rPr>
      </w:pPr>
    </w:p>
    <w:p w:rsidR="00C86B24" w:rsidRDefault="00C86B24">
      <w:pPr>
        <w:jc w:val="center"/>
        <w:rPr>
          <w:b/>
          <w:sz w:val="28"/>
          <w:szCs w:val="28"/>
        </w:rPr>
      </w:pPr>
    </w:p>
    <w:p w:rsidR="00C86B24" w:rsidRDefault="00B53B9C">
      <w:pPr>
        <w:jc w:val="center"/>
        <w:rPr>
          <w:sz w:val="28"/>
          <w:szCs w:val="28"/>
        </w:rPr>
      </w:pPr>
      <w:r>
        <w:rPr>
          <w:b/>
          <w:caps/>
          <w:sz w:val="32"/>
          <w:szCs w:val="32"/>
        </w:rPr>
        <w:t>Acknowledgement</w:t>
      </w:r>
    </w:p>
    <w:p w:rsidR="00C86B24" w:rsidRDefault="00C86B24">
      <w:pPr>
        <w:jc w:val="both"/>
        <w:rPr>
          <w:sz w:val="28"/>
          <w:szCs w:val="28"/>
        </w:rPr>
      </w:pPr>
    </w:p>
    <w:p w:rsidR="00C86B24" w:rsidRDefault="00C86B24">
      <w:pPr>
        <w:jc w:val="both"/>
        <w:rPr>
          <w:sz w:val="28"/>
          <w:szCs w:val="28"/>
        </w:rPr>
      </w:pPr>
    </w:p>
    <w:p w:rsidR="00C86B24" w:rsidRDefault="00B53B9C">
      <w:pPr>
        <w:jc w:val="both"/>
        <w:rPr>
          <w:sz w:val="28"/>
          <w:szCs w:val="28"/>
        </w:rPr>
      </w:pPr>
      <w:r>
        <w:rPr>
          <w:sz w:val="28"/>
          <w:szCs w:val="28"/>
        </w:rPr>
        <w:tab/>
        <w:t>We express our deep sense of gratitude to Prof. …………………….  (Guide) department of Computer Science &amp;</w:t>
      </w:r>
      <w:r w:rsidR="006F5684">
        <w:rPr>
          <w:sz w:val="28"/>
          <w:szCs w:val="28"/>
        </w:rPr>
        <w:t>Engineering L.N.C.T., Bhopal w</w:t>
      </w:r>
      <w:r>
        <w:rPr>
          <w:sz w:val="28"/>
          <w:szCs w:val="28"/>
        </w:rPr>
        <w:t xml:space="preserve">hose kindness valuable guidance and timely help encouraged me to complete this project.  </w:t>
      </w:r>
    </w:p>
    <w:p w:rsidR="00C86B24" w:rsidRDefault="00C86B24">
      <w:pPr>
        <w:jc w:val="both"/>
        <w:rPr>
          <w:sz w:val="28"/>
          <w:szCs w:val="28"/>
        </w:rPr>
      </w:pPr>
    </w:p>
    <w:p w:rsidR="00C86B24" w:rsidRDefault="00B53B9C">
      <w:pPr>
        <w:jc w:val="both"/>
        <w:rPr>
          <w:sz w:val="28"/>
          <w:szCs w:val="28"/>
        </w:rPr>
      </w:pPr>
      <w:r>
        <w:rPr>
          <w:sz w:val="28"/>
          <w:szCs w:val="28"/>
        </w:rPr>
        <w:tab/>
        <w:t>A special thank goes to Dr. Sadhna K. Mishra (HOD) who helped me in</w:t>
      </w:r>
      <w:r w:rsidR="00E038A0">
        <w:rPr>
          <w:sz w:val="28"/>
          <w:szCs w:val="28"/>
        </w:rPr>
        <w:t xml:space="preserve"> completing this project work. </w:t>
      </w:r>
      <w:r>
        <w:rPr>
          <w:sz w:val="28"/>
          <w:szCs w:val="28"/>
        </w:rPr>
        <w:t xml:space="preserve">She exchanged her interesting ideas &amp; thoughts which made this project work successful.  </w:t>
      </w:r>
    </w:p>
    <w:p w:rsidR="00C86B24" w:rsidRDefault="00C86B24">
      <w:pPr>
        <w:jc w:val="both"/>
        <w:rPr>
          <w:sz w:val="28"/>
          <w:szCs w:val="28"/>
        </w:rPr>
      </w:pPr>
    </w:p>
    <w:p w:rsidR="00C86B24" w:rsidRDefault="00B53B9C">
      <w:pPr>
        <w:jc w:val="both"/>
        <w:rPr>
          <w:sz w:val="28"/>
          <w:szCs w:val="28"/>
        </w:rPr>
      </w:pPr>
      <w:r>
        <w:rPr>
          <w:sz w:val="28"/>
          <w:szCs w:val="28"/>
        </w:rPr>
        <w:tab/>
        <w:t xml:space="preserve">We would also thank our institution and all the faculty members without whom this project work would have been a distant reality. </w:t>
      </w:r>
    </w:p>
    <w:p w:rsidR="00C86B24" w:rsidRDefault="00C86B24">
      <w:pPr>
        <w:jc w:val="both"/>
        <w:rPr>
          <w:sz w:val="28"/>
          <w:szCs w:val="28"/>
        </w:rPr>
      </w:pPr>
    </w:p>
    <w:p w:rsidR="00C86B24" w:rsidRDefault="00C86B24">
      <w:pPr>
        <w:jc w:val="both"/>
        <w:rPr>
          <w:sz w:val="28"/>
          <w:szCs w:val="28"/>
        </w:rPr>
      </w:pPr>
    </w:p>
    <w:p w:rsidR="00C86B24" w:rsidRDefault="00C86B24">
      <w:pPr>
        <w:jc w:val="both"/>
        <w:rPr>
          <w:sz w:val="28"/>
          <w:szCs w:val="28"/>
        </w:rPr>
      </w:pPr>
    </w:p>
    <w:p w:rsidR="00D82F51" w:rsidRDefault="00D82F51" w:rsidP="00D82F51">
      <w:pPr>
        <w:jc w:val="right"/>
        <w:rPr>
          <w:sz w:val="28"/>
          <w:szCs w:val="28"/>
        </w:rPr>
      </w:pPr>
    </w:p>
    <w:p w:rsidR="00D82F51" w:rsidRDefault="00D82F51" w:rsidP="00D82F51">
      <w:pPr>
        <w:jc w:val="right"/>
        <w:rPr>
          <w:b/>
          <w:sz w:val="28"/>
          <w:szCs w:val="28"/>
        </w:rPr>
      </w:pPr>
      <w:r>
        <w:rPr>
          <w:sz w:val="28"/>
          <w:szCs w:val="28"/>
        </w:rPr>
        <w:t>Bharat Malviya[0103CS1710</w:t>
      </w:r>
      <w:r w:rsidR="00080C62">
        <w:rPr>
          <w:sz w:val="28"/>
          <w:szCs w:val="28"/>
        </w:rPr>
        <w:t>44</w:t>
      </w:r>
      <w:r>
        <w:rPr>
          <w:sz w:val="28"/>
          <w:szCs w:val="28"/>
        </w:rPr>
        <w:t>]</w:t>
      </w:r>
    </w:p>
    <w:p w:rsidR="00D82F51" w:rsidRDefault="00D82F51" w:rsidP="00D82F51">
      <w:pPr>
        <w:jc w:val="right"/>
        <w:rPr>
          <w:sz w:val="28"/>
          <w:szCs w:val="28"/>
        </w:rPr>
      </w:pPr>
      <w:proofErr w:type="spellStart"/>
      <w:r>
        <w:rPr>
          <w:sz w:val="28"/>
          <w:szCs w:val="28"/>
        </w:rPr>
        <w:t>Pallavi</w:t>
      </w:r>
      <w:proofErr w:type="spellEnd"/>
      <w:r>
        <w:rPr>
          <w:sz w:val="28"/>
          <w:szCs w:val="28"/>
        </w:rPr>
        <w:t xml:space="preserve"> </w:t>
      </w:r>
      <w:proofErr w:type="spellStart"/>
      <w:proofErr w:type="gramStart"/>
      <w:r>
        <w:rPr>
          <w:sz w:val="28"/>
          <w:szCs w:val="28"/>
        </w:rPr>
        <w:t>Soni</w:t>
      </w:r>
      <w:proofErr w:type="spellEnd"/>
      <w:r>
        <w:rPr>
          <w:sz w:val="28"/>
          <w:szCs w:val="28"/>
        </w:rPr>
        <w:t>[</w:t>
      </w:r>
      <w:proofErr w:type="gramEnd"/>
      <w:r>
        <w:rPr>
          <w:sz w:val="28"/>
          <w:szCs w:val="28"/>
        </w:rPr>
        <w:t>0103CS1710</w:t>
      </w:r>
      <w:r w:rsidR="00E038A0">
        <w:rPr>
          <w:sz w:val="28"/>
          <w:szCs w:val="28"/>
        </w:rPr>
        <w:t>94</w:t>
      </w:r>
      <w:r>
        <w:rPr>
          <w:sz w:val="28"/>
          <w:szCs w:val="28"/>
        </w:rPr>
        <w:t>]</w:t>
      </w:r>
    </w:p>
    <w:p w:rsidR="00D82F51" w:rsidRDefault="00D82F51" w:rsidP="00D82F51">
      <w:pPr>
        <w:jc w:val="right"/>
        <w:rPr>
          <w:b/>
          <w:sz w:val="28"/>
          <w:szCs w:val="28"/>
        </w:rPr>
      </w:pPr>
      <w:r>
        <w:rPr>
          <w:sz w:val="28"/>
          <w:szCs w:val="28"/>
        </w:rPr>
        <w:t>Ayush Rathore[0103CS1710</w:t>
      </w:r>
      <w:r w:rsidR="00080C62">
        <w:rPr>
          <w:sz w:val="28"/>
          <w:szCs w:val="28"/>
        </w:rPr>
        <w:t>40</w:t>
      </w:r>
      <w:r>
        <w:rPr>
          <w:sz w:val="28"/>
          <w:szCs w:val="28"/>
        </w:rPr>
        <w:t>]</w:t>
      </w:r>
    </w:p>
    <w:p w:rsidR="00D82F51" w:rsidRDefault="00D82F51" w:rsidP="00D82F51">
      <w:pPr>
        <w:jc w:val="right"/>
        <w:rPr>
          <w:b/>
          <w:sz w:val="28"/>
          <w:szCs w:val="28"/>
        </w:rPr>
      </w:pPr>
      <w:proofErr w:type="spellStart"/>
      <w:r>
        <w:rPr>
          <w:sz w:val="28"/>
          <w:szCs w:val="28"/>
        </w:rPr>
        <w:t>Aditya</w:t>
      </w:r>
      <w:proofErr w:type="spellEnd"/>
      <w:r>
        <w:rPr>
          <w:sz w:val="28"/>
          <w:szCs w:val="28"/>
        </w:rPr>
        <w:t xml:space="preserve"> </w:t>
      </w:r>
      <w:proofErr w:type="spellStart"/>
      <w:proofErr w:type="gramStart"/>
      <w:r>
        <w:rPr>
          <w:sz w:val="28"/>
          <w:szCs w:val="28"/>
        </w:rPr>
        <w:t>Ghule</w:t>
      </w:r>
      <w:proofErr w:type="spellEnd"/>
      <w:r>
        <w:rPr>
          <w:sz w:val="28"/>
          <w:szCs w:val="28"/>
        </w:rPr>
        <w:t>[</w:t>
      </w:r>
      <w:proofErr w:type="gramEnd"/>
      <w:r>
        <w:rPr>
          <w:sz w:val="28"/>
          <w:szCs w:val="28"/>
        </w:rPr>
        <w:t>0103CS1710</w:t>
      </w:r>
      <w:r w:rsidR="0059765D">
        <w:rPr>
          <w:sz w:val="28"/>
          <w:szCs w:val="28"/>
        </w:rPr>
        <w:t>13</w:t>
      </w:r>
      <w:r>
        <w:rPr>
          <w:sz w:val="28"/>
          <w:szCs w:val="28"/>
        </w:rPr>
        <w:t xml:space="preserve">]   </w:t>
      </w:r>
    </w:p>
    <w:p w:rsidR="00C86B24" w:rsidRDefault="00C86B24">
      <w:pPr>
        <w:jc w:val="both"/>
        <w:rPr>
          <w:sz w:val="28"/>
          <w:szCs w:val="28"/>
        </w:rPr>
      </w:pPr>
    </w:p>
    <w:p w:rsidR="00C86B24" w:rsidRDefault="00C86B24">
      <w:pPr>
        <w:jc w:val="both"/>
        <w:rPr>
          <w:sz w:val="28"/>
          <w:szCs w:val="28"/>
        </w:rPr>
      </w:pPr>
    </w:p>
    <w:p w:rsidR="00C86B24" w:rsidRDefault="00C86B24">
      <w:pPr>
        <w:jc w:val="both"/>
        <w:rPr>
          <w:sz w:val="28"/>
          <w:szCs w:val="28"/>
        </w:rPr>
      </w:pPr>
    </w:p>
    <w:p w:rsidR="00C86B24" w:rsidRDefault="00C86B24">
      <w:pPr>
        <w:jc w:val="both"/>
        <w:rPr>
          <w:sz w:val="28"/>
          <w:szCs w:val="28"/>
        </w:rPr>
      </w:pPr>
    </w:p>
    <w:p w:rsidR="00C86B24" w:rsidRDefault="00C86B24">
      <w:pPr>
        <w:jc w:val="both"/>
        <w:rPr>
          <w:sz w:val="28"/>
          <w:szCs w:val="28"/>
        </w:rPr>
      </w:pPr>
    </w:p>
    <w:p w:rsidR="00C86B24" w:rsidRDefault="00C86B24">
      <w:pPr>
        <w:jc w:val="both"/>
        <w:rPr>
          <w:sz w:val="28"/>
          <w:szCs w:val="28"/>
        </w:rPr>
      </w:pPr>
    </w:p>
    <w:p w:rsidR="00C86B24" w:rsidRDefault="00C86B24">
      <w:pPr>
        <w:jc w:val="both"/>
        <w:rPr>
          <w:sz w:val="28"/>
          <w:szCs w:val="28"/>
        </w:rPr>
      </w:pPr>
    </w:p>
    <w:tbl>
      <w:tblPr>
        <w:tblW w:w="0" w:type="auto"/>
        <w:tblInd w:w="191" w:type="dxa"/>
        <w:tblLayout w:type="fixed"/>
        <w:tblLook w:val="0000"/>
      </w:tblPr>
      <w:tblGrid>
        <w:gridCol w:w="1017"/>
        <w:gridCol w:w="6733"/>
        <w:gridCol w:w="1763"/>
      </w:tblGrid>
      <w:tr w:rsidR="00C86B24">
        <w:tc>
          <w:tcPr>
            <w:tcW w:w="1017" w:type="dxa"/>
            <w:shd w:val="clear" w:color="auto" w:fill="auto"/>
          </w:tcPr>
          <w:p w:rsidR="00C86B24" w:rsidRDefault="00B53B9C">
            <w:pPr>
              <w:jc w:val="center"/>
              <w:rPr>
                <w:b/>
                <w:sz w:val="28"/>
                <w:szCs w:val="28"/>
              </w:rPr>
            </w:pPr>
            <w:r>
              <w:rPr>
                <w:b/>
                <w:sz w:val="28"/>
                <w:szCs w:val="28"/>
              </w:rPr>
              <w:t>S.NO.</w:t>
            </w:r>
          </w:p>
        </w:tc>
        <w:tc>
          <w:tcPr>
            <w:tcW w:w="6733" w:type="dxa"/>
            <w:shd w:val="clear" w:color="auto" w:fill="auto"/>
          </w:tcPr>
          <w:p w:rsidR="00C86B24" w:rsidRDefault="00B53B9C">
            <w:pPr>
              <w:jc w:val="center"/>
              <w:rPr>
                <w:b/>
                <w:sz w:val="28"/>
                <w:szCs w:val="28"/>
              </w:rPr>
            </w:pPr>
            <w:r>
              <w:rPr>
                <w:b/>
                <w:sz w:val="28"/>
                <w:szCs w:val="28"/>
              </w:rPr>
              <w:t>TOPICS</w:t>
            </w:r>
          </w:p>
        </w:tc>
        <w:tc>
          <w:tcPr>
            <w:tcW w:w="1763" w:type="dxa"/>
            <w:shd w:val="clear" w:color="auto" w:fill="auto"/>
          </w:tcPr>
          <w:p w:rsidR="00C86B24" w:rsidRDefault="00B53B9C">
            <w:pPr>
              <w:jc w:val="center"/>
              <w:rPr>
                <w:b/>
                <w:sz w:val="28"/>
                <w:szCs w:val="28"/>
              </w:rPr>
            </w:pPr>
            <w:r>
              <w:rPr>
                <w:b/>
                <w:sz w:val="28"/>
                <w:szCs w:val="28"/>
              </w:rPr>
              <w:t>PAGES</w:t>
            </w:r>
          </w:p>
          <w:p w:rsidR="00C86B24" w:rsidRDefault="00C86B24">
            <w:pPr>
              <w:jc w:val="center"/>
              <w:rPr>
                <w:b/>
                <w:sz w:val="28"/>
                <w:szCs w:val="28"/>
              </w:rPr>
            </w:pPr>
          </w:p>
        </w:tc>
      </w:tr>
      <w:tr w:rsidR="00C86B24">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480" w:lineRule="auto"/>
              <w:jc w:val="both"/>
              <w:rPr>
                <w:sz w:val="28"/>
                <w:szCs w:val="28"/>
              </w:rPr>
            </w:pPr>
            <w:r>
              <w:rPr>
                <w:sz w:val="28"/>
                <w:szCs w:val="28"/>
              </w:rPr>
              <w:t>Problem Domain</w:t>
            </w:r>
          </w:p>
        </w:tc>
        <w:tc>
          <w:tcPr>
            <w:tcW w:w="1763" w:type="dxa"/>
            <w:shd w:val="clear" w:color="auto" w:fill="auto"/>
          </w:tcPr>
          <w:p w:rsidR="00C86B24" w:rsidRDefault="00B53B9C">
            <w:pPr>
              <w:spacing w:line="480" w:lineRule="auto"/>
              <w:jc w:val="center"/>
            </w:pPr>
            <w:r>
              <w:rPr>
                <w:sz w:val="28"/>
                <w:szCs w:val="28"/>
              </w:rPr>
              <w:t>1-2</w:t>
            </w:r>
          </w:p>
        </w:tc>
      </w:tr>
      <w:tr w:rsidR="00C86B24" w:rsidTr="0065048E">
        <w:trPr>
          <w:trHeight w:val="288"/>
        </w:trPr>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480" w:lineRule="auto"/>
              <w:jc w:val="both"/>
              <w:rPr>
                <w:sz w:val="28"/>
                <w:szCs w:val="28"/>
              </w:rPr>
            </w:pPr>
            <w:r>
              <w:rPr>
                <w:sz w:val="28"/>
                <w:szCs w:val="28"/>
              </w:rPr>
              <w:t xml:space="preserve">Literature Survey                                                                         </w:t>
            </w:r>
          </w:p>
        </w:tc>
        <w:tc>
          <w:tcPr>
            <w:tcW w:w="1763" w:type="dxa"/>
            <w:shd w:val="clear" w:color="auto" w:fill="auto"/>
          </w:tcPr>
          <w:p w:rsidR="00C86B24" w:rsidRDefault="00B53B9C">
            <w:pPr>
              <w:spacing w:line="480" w:lineRule="auto"/>
              <w:jc w:val="center"/>
            </w:pPr>
            <w:r>
              <w:rPr>
                <w:sz w:val="28"/>
                <w:szCs w:val="28"/>
              </w:rPr>
              <w:t>2-3</w:t>
            </w:r>
          </w:p>
        </w:tc>
      </w:tr>
      <w:tr w:rsidR="00C86B24">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360" w:lineRule="auto"/>
              <w:rPr>
                <w:sz w:val="28"/>
                <w:szCs w:val="28"/>
              </w:rPr>
            </w:pPr>
            <w:r>
              <w:rPr>
                <w:sz w:val="28"/>
                <w:szCs w:val="28"/>
              </w:rPr>
              <w:t xml:space="preserve"> Major objective &amp; scope of project.                                         </w:t>
            </w:r>
          </w:p>
        </w:tc>
        <w:tc>
          <w:tcPr>
            <w:tcW w:w="1763" w:type="dxa"/>
            <w:shd w:val="clear" w:color="auto" w:fill="auto"/>
          </w:tcPr>
          <w:p w:rsidR="00C86B24" w:rsidRDefault="00B53B9C">
            <w:pPr>
              <w:spacing w:line="480" w:lineRule="auto"/>
              <w:jc w:val="center"/>
            </w:pPr>
            <w:r>
              <w:rPr>
                <w:sz w:val="28"/>
                <w:szCs w:val="28"/>
              </w:rPr>
              <w:t>2-3</w:t>
            </w:r>
          </w:p>
        </w:tc>
      </w:tr>
      <w:tr w:rsidR="00C86B24">
        <w:trPr>
          <w:trHeight w:val="381"/>
        </w:trPr>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jc w:val="both"/>
              <w:rPr>
                <w:sz w:val="28"/>
                <w:szCs w:val="28"/>
              </w:rPr>
            </w:pPr>
            <w:r>
              <w:rPr>
                <w:sz w:val="28"/>
                <w:szCs w:val="28"/>
              </w:rPr>
              <w:t xml:space="preserve">Problem Analysis and requirement specification                                             </w:t>
            </w:r>
          </w:p>
        </w:tc>
        <w:tc>
          <w:tcPr>
            <w:tcW w:w="1763" w:type="dxa"/>
            <w:shd w:val="clear" w:color="auto" w:fill="auto"/>
          </w:tcPr>
          <w:p w:rsidR="00C86B24" w:rsidRDefault="00B53B9C">
            <w:pPr>
              <w:spacing w:line="480" w:lineRule="auto"/>
              <w:jc w:val="center"/>
            </w:pPr>
            <w:r>
              <w:rPr>
                <w:sz w:val="28"/>
                <w:szCs w:val="28"/>
              </w:rPr>
              <w:t>4-5</w:t>
            </w:r>
          </w:p>
        </w:tc>
      </w:tr>
      <w:tr w:rsidR="00C86B24">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480" w:lineRule="auto"/>
              <w:rPr>
                <w:sz w:val="28"/>
                <w:szCs w:val="28"/>
              </w:rPr>
            </w:pPr>
            <w:r>
              <w:rPr>
                <w:sz w:val="28"/>
                <w:szCs w:val="28"/>
              </w:rPr>
              <w:t xml:space="preserve">Detailed Design(Modeling  and ERD/DFD )                                                        </w:t>
            </w:r>
          </w:p>
        </w:tc>
        <w:tc>
          <w:tcPr>
            <w:tcW w:w="1763" w:type="dxa"/>
            <w:shd w:val="clear" w:color="auto" w:fill="auto"/>
          </w:tcPr>
          <w:p w:rsidR="00C86B24" w:rsidRDefault="00B53B9C">
            <w:pPr>
              <w:spacing w:line="480" w:lineRule="auto"/>
              <w:jc w:val="center"/>
            </w:pPr>
            <w:r>
              <w:rPr>
                <w:sz w:val="28"/>
                <w:szCs w:val="28"/>
              </w:rPr>
              <w:t>5-6</w:t>
            </w:r>
          </w:p>
        </w:tc>
      </w:tr>
      <w:tr w:rsidR="00C86B24">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360" w:lineRule="auto"/>
              <w:rPr>
                <w:sz w:val="28"/>
                <w:szCs w:val="28"/>
              </w:rPr>
            </w:pPr>
            <w:r>
              <w:rPr>
                <w:sz w:val="28"/>
                <w:szCs w:val="28"/>
              </w:rPr>
              <w:t xml:space="preserve">Hardware/Software platform environment              </w:t>
            </w:r>
            <w:bookmarkStart w:id="0" w:name="_GoBack"/>
            <w:bookmarkEnd w:id="0"/>
          </w:p>
        </w:tc>
        <w:tc>
          <w:tcPr>
            <w:tcW w:w="1763" w:type="dxa"/>
            <w:shd w:val="clear" w:color="auto" w:fill="auto"/>
          </w:tcPr>
          <w:p w:rsidR="00C86B24" w:rsidRDefault="00B53B9C">
            <w:pPr>
              <w:spacing w:line="480" w:lineRule="auto"/>
              <w:jc w:val="center"/>
            </w:pPr>
            <w:r>
              <w:rPr>
                <w:sz w:val="28"/>
                <w:szCs w:val="28"/>
              </w:rPr>
              <w:t>2-3</w:t>
            </w:r>
          </w:p>
        </w:tc>
      </w:tr>
      <w:tr w:rsidR="00C86B24">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360" w:lineRule="auto"/>
              <w:rPr>
                <w:sz w:val="28"/>
                <w:szCs w:val="28"/>
              </w:rPr>
            </w:pPr>
            <w:r>
              <w:rPr>
                <w:sz w:val="28"/>
                <w:szCs w:val="28"/>
              </w:rPr>
              <w:t xml:space="preserve">Snapshots of  Input  &amp;  Output                                                                                  </w:t>
            </w:r>
          </w:p>
        </w:tc>
        <w:tc>
          <w:tcPr>
            <w:tcW w:w="1763" w:type="dxa"/>
            <w:shd w:val="clear" w:color="auto" w:fill="auto"/>
          </w:tcPr>
          <w:p w:rsidR="00C86B24" w:rsidRDefault="00B53B9C">
            <w:pPr>
              <w:spacing w:line="480" w:lineRule="auto"/>
              <w:jc w:val="center"/>
            </w:pPr>
            <w:r>
              <w:rPr>
                <w:sz w:val="28"/>
                <w:szCs w:val="28"/>
              </w:rPr>
              <w:t>5-6</w:t>
            </w:r>
          </w:p>
        </w:tc>
      </w:tr>
      <w:tr w:rsidR="00C86B24">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360" w:lineRule="auto"/>
              <w:rPr>
                <w:sz w:val="28"/>
                <w:szCs w:val="28"/>
              </w:rPr>
            </w:pPr>
            <w:r>
              <w:rPr>
                <w:sz w:val="28"/>
                <w:szCs w:val="28"/>
              </w:rPr>
              <w:t xml:space="preserve">Coding ()                                                                                        </w:t>
            </w:r>
          </w:p>
        </w:tc>
        <w:tc>
          <w:tcPr>
            <w:tcW w:w="1763" w:type="dxa"/>
            <w:shd w:val="clear" w:color="auto" w:fill="auto"/>
          </w:tcPr>
          <w:p w:rsidR="00C86B24" w:rsidRDefault="00B53B9C">
            <w:pPr>
              <w:spacing w:line="480" w:lineRule="auto"/>
              <w:jc w:val="center"/>
            </w:pPr>
            <w:r>
              <w:rPr>
                <w:sz w:val="28"/>
                <w:szCs w:val="28"/>
              </w:rPr>
              <w:t>8-10</w:t>
            </w:r>
          </w:p>
        </w:tc>
      </w:tr>
      <w:tr w:rsidR="00C86B24">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480" w:lineRule="auto"/>
              <w:jc w:val="both"/>
              <w:rPr>
                <w:sz w:val="28"/>
                <w:szCs w:val="28"/>
              </w:rPr>
            </w:pPr>
            <w:r>
              <w:rPr>
                <w:sz w:val="28"/>
                <w:szCs w:val="28"/>
              </w:rPr>
              <w:t xml:space="preserve">Project limitation and Future scope                                          </w:t>
            </w:r>
          </w:p>
        </w:tc>
        <w:tc>
          <w:tcPr>
            <w:tcW w:w="1763" w:type="dxa"/>
            <w:shd w:val="clear" w:color="auto" w:fill="auto"/>
          </w:tcPr>
          <w:p w:rsidR="00C86B24" w:rsidRDefault="00B53B9C">
            <w:pPr>
              <w:spacing w:line="480" w:lineRule="auto"/>
              <w:jc w:val="center"/>
            </w:pPr>
            <w:r>
              <w:rPr>
                <w:sz w:val="28"/>
                <w:szCs w:val="28"/>
              </w:rPr>
              <w:t>2-3</w:t>
            </w:r>
          </w:p>
        </w:tc>
      </w:tr>
      <w:tr w:rsidR="00C86B24">
        <w:trPr>
          <w:trHeight w:val="853"/>
        </w:trPr>
        <w:tc>
          <w:tcPr>
            <w:tcW w:w="1017" w:type="dxa"/>
            <w:shd w:val="clear" w:color="auto" w:fill="auto"/>
          </w:tcPr>
          <w:p w:rsidR="00C86B24" w:rsidRDefault="00C86B24">
            <w:pPr>
              <w:numPr>
                <w:ilvl w:val="0"/>
                <w:numId w:val="2"/>
              </w:numPr>
              <w:snapToGrid w:val="0"/>
              <w:spacing w:line="480" w:lineRule="auto"/>
              <w:jc w:val="both"/>
              <w:rPr>
                <w:b/>
                <w:sz w:val="28"/>
                <w:szCs w:val="28"/>
              </w:rPr>
            </w:pPr>
          </w:p>
        </w:tc>
        <w:tc>
          <w:tcPr>
            <w:tcW w:w="6733" w:type="dxa"/>
            <w:shd w:val="clear" w:color="auto" w:fill="auto"/>
          </w:tcPr>
          <w:p w:rsidR="00C86B24" w:rsidRDefault="00B53B9C">
            <w:pPr>
              <w:spacing w:line="480" w:lineRule="auto"/>
              <w:jc w:val="both"/>
              <w:rPr>
                <w:sz w:val="32"/>
                <w:szCs w:val="32"/>
              </w:rPr>
            </w:pPr>
            <w:r>
              <w:rPr>
                <w:sz w:val="28"/>
                <w:szCs w:val="28"/>
              </w:rPr>
              <w:t>References</w:t>
            </w:r>
          </w:p>
        </w:tc>
        <w:tc>
          <w:tcPr>
            <w:tcW w:w="1763" w:type="dxa"/>
            <w:shd w:val="clear" w:color="auto" w:fill="auto"/>
          </w:tcPr>
          <w:p w:rsidR="00C86B24" w:rsidRDefault="00B53B9C">
            <w:pPr>
              <w:spacing w:line="480" w:lineRule="auto"/>
              <w:jc w:val="center"/>
            </w:pPr>
            <w:r>
              <w:rPr>
                <w:sz w:val="32"/>
                <w:szCs w:val="32"/>
              </w:rPr>
              <w:t>2-3</w:t>
            </w:r>
          </w:p>
        </w:tc>
      </w:tr>
      <w:tr w:rsidR="00C86B24">
        <w:tc>
          <w:tcPr>
            <w:tcW w:w="1017" w:type="dxa"/>
            <w:shd w:val="clear" w:color="auto" w:fill="auto"/>
          </w:tcPr>
          <w:p w:rsidR="00C86B24" w:rsidRDefault="00C86B24">
            <w:pPr>
              <w:snapToGrid w:val="0"/>
              <w:spacing w:line="480" w:lineRule="auto"/>
              <w:jc w:val="both"/>
              <w:rPr>
                <w:b/>
                <w:sz w:val="28"/>
                <w:szCs w:val="28"/>
              </w:rPr>
            </w:pPr>
          </w:p>
        </w:tc>
        <w:tc>
          <w:tcPr>
            <w:tcW w:w="8496" w:type="dxa"/>
            <w:gridSpan w:val="2"/>
            <w:shd w:val="clear" w:color="auto" w:fill="auto"/>
          </w:tcPr>
          <w:p w:rsidR="00C86B24" w:rsidRDefault="00B53B9C">
            <w:pPr>
              <w:spacing w:line="480" w:lineRule="auto"/>
              <w:jc w:val="center"/>
            </w:pPr>
            <w:r>
              <w:rPr>
                <w:sz w:val="32"/>
                <w:szCs w:val="32"/>
              </w:rPr>
              <w:t xml:space="preserve">Total       </w:t>
            </w:r>
            <w:r>
              <w:rPr>
                <w:sz w:val="32"/>
                <w:szCs w:val="32"/>
              </w:rPr>
              <w:tab/>
              <w:t xml:space="preserve">Approx.   30-40   Pages                                                  </w:t>
            </w:r>
          </w:p>
        </w:tc>
      </w:tr>
    </w:tbl>
    <w:p w:rsidR="00C86B24" w:rsidRDefault="00C86B24">
      <w:pPr>
        <w:jc w:val="both"/>
        <w:rPr>
          <w:sz w:val="28"/>
          <w:szCs w:val="28"/>
        </w:rPr>
      </w:pPr>
    </w:p>
    <w:p w:rsidR="00C86B24" w:rsidRDefault="00C86B24">
      <w:pPr>
        <w:jc w:val="both"/>
        <w:rPr>
          <w:sz w:val="28"/>
          <w:szCs w:val="28"/>
        </w:rPr>
      </w:pPr>
    </w:p>
    <w:p w:rsidR="00C86B24" w:rsidRDefault="00C86B24">
      <w:pPr>
        <w:jc w:val="center"/>
      </w:pPr>
    </w:p>
    <w:p w:rsidR="00C86B24" w:rsidRDefault="00C86B24">
      <w:pPr>
        <w:jc w:val="cente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pPr>
        <w:jc w:val="center"/>
        <w:rPr>
          <w:b/>
          <w:sz w:val="28"/>
        </w:rPr>
      </w:pPr>
    </w:p>
    <w:p w:rsidR="00C86B24" w:rsidRDefault="00C86B24" w:rsidP="0065048E">
      <w:pPr>
        <w:rPr>
          <w:b/>
          <w:sz w:val="28"/>
        </w:rPr>
      </w:pPr>
    </w:p>
    <w:p w:rsidR="00C86B24" w:rsidRDefault="00C86B24">
      <w:pPr>
        <w:jc w:val="center"/>
        <w:rPr>
          <w:b/>
          <w:sz w:val="28"/>
        </w:rPr>
      </w:pPr>
    </w:p>
    <w:p w:rsidR="00C86B24" w:rsidRDefault="00C86B24">
      <w:pPr>
        <w:jc w:val="center"/>
        <w:rPr>
          <w:b/>
          <w:sz w:val="28"/>
        </w:rPr>
      </w:pPr>
    </w:p>
    <w:p w:rsidR="00C86B24" w:rsidRDefault="00E038A0">
      <w:pPr>
        <w:jc w:val="center"/>
        <w:rPr>
          <w:b/>
          <w:sz w:val="28"/>
        </w:rPr>
      </w:pPr>
      <w:r>
        <w:rPr>
          <w:b/>
          <w:sz w:val="28"/>
        </w:rPr>
        <w:t>I</w:t>
      </w:r>
      <w:r w:rsidR="00B53B9C">
        <w:rPr>
          <w:b/>
          <w:sz w:val="28"/>
        </w:rPr>
        <w:t xml:space="preserve">nstruction for Submission of   Project Report </w:t>
      </w:r>
    </w:p>
    <w:p w:rsidR="00C86B24" w:rsidRDefault="00C86B24">
      <w:pPr>
        <w:jc w:val="center"/>
        <w:rPr>
          <w:b/>
          <w:sz w:val="28"/>
        </w:rPr>
      </w:pPr>
    </w:p>
    <w:p w:rsidR="00C86B24" w:rsidRDefault="00C86B24">
      <w:pPr>
        <w:jc w:val="center"/>
        <w:rPr>
          <w:sz w:val="20"/>
        </w:rPr>
      </w:pPr>
    </w:p>
    <w:p w:rsidR="00C86B24" w:rsidRDefault="00C86B24">
      <w:pPr>
        <w:jc w:val="center"/>
        <w:rPr>
          <w:b/>
          <w:sz w:val="22"/>
        </w:rPr>
      </w:pPr>
    </w:p>
    <w:p w:rsidR="00C86B24" w:rsidRDefault="00C86B24">
      <w:pPr>
        <w:spacing w:line="360" w:lineRule="auto"/>
        <w:jc w:val="both"/>
      </w:pPr>
    </w:p>
    <w:p w:rsidR="00C86B24" w:rsidRDefault="00B53B9C">
      <w:pPr>
        <w:numPr>
          <w:ilvl w:val="0"/>
          <w:numId w:val="4"/>
        </w:numPr>
        <w:spacing w:line="360" w:lineRule="auto"/>
        <w:jc w:val="both"/>
      </w:pPr>
      <w:r>
        <w:t xml:space="preserve">Chapter Name - Number </w:t>
      </w:r>
      <w:r>
        <w:tab/>
        <w:t>:</w:t>
      </w:r>
      <w:r>
        <w:tab/>
        <w:t>14</w:t>
      </w:r>
      <w:r>
        <w:tab/>
        <w:t xml:space="preserve">(Times New Roman &amp; All Capital </w:t>
      </w:r>
      <w:proofErr w:type="spellStart"/>
      <w:r>
        <w:t>Latters</w:t>
      </w:r>
      <w:proofErr w:type="spellEnd"/>
      <w:r>
        <w:t>)</w:t>
      </w:r>
    </w:p>
    <w:p w:rsidR="00C86B24" w:rsidRDefault="00B53B9C">
      <w:pPr>
        <w:numPr>
          <w:ilvl w:val="0"/>
          <w:numId w:val="4"/>
        </w:numPr>
        <w:spacing w:line="360" w:lineRule="auto"/>
        <w:jc w:val="both"/>
      </w:pPr>
      <w:r>
        <w:t xml:space="preserve">Heading </w:t>
      </w:r>
      <w:r>
        <w:tab/>
      </w:r>
      <w:r>
        <w:tab/>
      </w:r>
      <w:r>
        <w:tab/>
        <w:t>:</w:t>
      </w:r>
      <w:r>
        <w:tab/>
        <w:t>16</w:t>
      </w:r>
      <w:r>
        <w:tab/>
        <w:t>(Times New Roman &amp; First Latter Capital)</w:t>
      </w:r>
    </w:p>
    <w:p w:rsidR="00C86B24" w:rsidRDefault="00B53B9C">
      <w:pPr>
        <w:numPr>
          <w:ilvl w:val="0"/>
          <w:numId w:val="4"/>
        </w:numPr>
        <w:spacing w:line="360" w:lineRule="auto"/>
        <w:jc w:val="both"/>
      </w:pPr>
      <w:r>
        <w:t>Sub Heading</w:t>
      </w:r>
      <w:r>
        <w:tab/>
      </w:r>
      <w:r>
        <w:tab/>
      </w:r>
      <w:r>
        <w:tab/>
        <w:t>:</w:t>
      </w:r>
      <w:r>
        <w:tab/>
        <w:t>14</w:t>
      </w:r>
      <w:r>
        <w:tab/>
        <w:t>(Times New Roman &amp;  FLC)</w:t>
      </w:r>
    </w:p>
    <w:p w:rsidR="00C86B24" w:rsidRDefault="00B53B9C">
      <w:pPr>
        <w:numPr>
          <w:ilvl w:val="0"/>
          <w:numId w:val="4"/>
        </w:numPr>
        <w:spacing w:line="360" w:lineRule="auto"/>
        <w:jc w:val="both"/>
      </w:pPr>
      <w:r>
        <w:t xml:space="preserve">Matter </w:t>
      </w:r>
      <w:r>
        <w:tab/>
      </w:r>
      <w:r>
        <w:tab/>
      </w:r>
      <w:r>
        <w:tab/>
      </w:r>
      <w:r>
        <w:tab/>
        <w:t>:</w:t>
      </w:r>
      <w:r>
        <w:tab/>
        <w:t>12</w:t>
      </w:r>
      <w:r>
        <w:tab/>
        <w:t>(Times New Roman )</w:t>
      </w:r>
    </w:p>
    <w:p w:rsidR="00C86B24" w:rsidRDefault="00B53B9C">
      <w:pPr>
        <w:numPr>
          <w:ilvl w:val="0"/>
          <w:numId w:val="4"/>
        </w:numPr>
        <w:spacing w:line="360" w:lineRule="auto"/>
        <w:jc w:val="both"/>
      </w:pPr>
      <w:r>
        <w:t>Line Spacing</w:t>
      </w:r>
      <w:r>
        <w:tab/>
      </w:r>
      <w:r>
        <w:tab/>
      </w:r>
      <w:r>
        <w:tab/>
        <w:t>:</w:t>
      </w:r>
      <w:r>
        <w:tab/>
        <w:t>1.5 pt</w:t>
      </w:r>
    </w:p>
    <w:p w:rsidR="00C86B24" w:rsidRDefault="00B53B9C">
      <w:pPr>
        <w:numPr>
          <w:ilvl w:val="0"/>
          <w:numId w:val="4"/>
        </w:numPr>
        <w:spacing w:line="360" w:lineRule="auto"/>
        <w:jc w:val="both"/>
      </w:pPr>
      <w:r>
        <w:t>Text Alignment</w:t>
      </w:r>
      <w:r>
        <w:tab/>
      </w:r>
      <w:r>
        <w:tab/>
        <w:t xml:space="preserve">: </w:t>
      </w:r>
      <w:r>
        <w:tab/>
        <w:t>Justified (</w:t>
      </w:r>
      <w:proofErr w:type="spellStart"/>
      <w:r>
        <w:t>cnt</w:t>
      </w:r>
      <w:proofErr w:type="spellEnd"/>
      <w:r w:rsidR="00E038A0">
        <w:t xml:space="preserve"> </w:t>
      </w:r>
      <w:r>
        <w:t>+</w:t>
      </w:r>
      <w:r w:rsidR="00E038A0">
        <w:t xml:space="preserve"> </w:t>
      </w:r>
      <w:r>
        <w:t>j)</w:t>
      </w:r>
    </w:p>
    <w:p w:rsidR="00C86B24" w:rsidRDefault="00E038A0">
      <w:pPr>
        <w:numPr>
          <w:ilvl w:val="0"/>
          <w:numId w:val="4"/>
        </w:numPr>
        <w:spacing w:line="360" w:lineRule="auto"/>
        <w:jc w:val="both"/>
      </w:pPr>
      <w:r>
        <w:t>Page Margin</w:t>
      </w:r>
      <w:r w:rsidR="00B53B9C">
        <w:tab/>
      </w:r>
      <w:r w:rsidR="00B53B9C">
        <w:tab/>
      </w:r>
      <w:r w:rsidR="00B53B9C">
        <w:tab/>
        <w:t xml:space="preserve">: </w:t>
      </w:r>
      <w:r w:rsidR="00B53B9C">
        <w:tab/>
        <w:t>Left:1.25”, Right:0.75” ,Top:.1.00”,Bottom:0.25”</w:t>
      </w:r>
    </w:p>
    <w:p w:rsidR="00C86B24" w:rsidRDefault="00B53B9C">
      <w:pPr>
        <w:numPr>
          <w:ilvl w:val="0"/>
          <w:numId w:val="4"/>
        </w:numPr>
        <w:spacing w:line="360" w:lineRule="auto"/>
        <w:jc w:val="both"/>
      </w:pPr>
      <w:r>
        <w:t>The report should be index</w:t>
      </w:r>
      <w:r w:rsidR="00E038A0">
        <w:t>e</w:t>
      </w:r>
      <w:r>
        <w:t>d and pages must be numbered all th</w:t>
      </w:r>
      <w:r w:rsidR="00E038A0">
        <w:t xml:space="preserve">e figures and diagrams must be </w:t>
      </w:r>
      <w:r>
        <w:t>numbered and labeled.</w:t>
      </w:r>
    </w:p>
    <w:p w:rsidR="00C86B24" w:rsidRDefault="00C86B24">
      <w:pPr>
        <w:spacing w:line="360" w:lineRule="auto"/>
        <w:jc w:val="both"/>
      </w:pPr>
    </w:p>
    <w:p w:rsidR="00C86B24" w:rsidRDefault="00B53B9C">
      <w:pPr>
        <w:spacing w:line="360" w:lineRule="auto"/>
        <w:jc w:val="both"/>
        <w:rPr>
          <w:rFonts w:ascii="Garamond" w:hAnsi="Garamond" w:cs="Garamond"/>
          <w:sz w:val="28"/>
          <w:szCs w:val="28"/>
        </w:rPr>
      </w:pPr>
      <w:r>
        <w:tab/>
      </w:r>
      <w:r>
        <w:rPr>
          <w:b/>
          <w:bCs/>
        </w:rPr>
        <w:t>Note:</w:t>
      </w:r>
      <w:r w:rsidR="00E038A0">
        <w:rPr>
          <w:b/>
          <w:bCs/>
        </w:rPr>
        <w:t xml:space="preserve"> Next page gives Te</w:t>
      </w:r>
      <w:r>
        <w:rPr>
          <w:b/>
          <w:bCs/>
        </w:rPr>
        <w:t>mplate for making project file</w:t>
      </w:r>
    </w:p>
    <w:p w:rsidR="00C86B24" w:rsidRDefault="00C86B24">
      <w:pPr>
        <w:rPr>
          <w:rFonts w:ascii="Garamond" w:hAnsi="Garamond" w:cs="Garamond"/>
          <w:sz w:val="28"/>
          <w:szCs w:val="28"/>
        </w:rPr>
      </w:pPr>
    </w:p>
    <w:p w:rsidR="00C86B24" w:rsidRDefault="00C86B24">
      <w:pPr>
        <w:rPr>
          <w:rFonts w:ascii="Garamond" w:hAnsi="Garamond" w:cs="Garamond"/>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C86B24" w:rsidRDefault="00C86B24">
      <w:pPr>
        <w:rPr>
          <w:rFonts w:ascii="Garamond" w:hAnsi="Garamond" w:cs="Garamond"/>
          <w:b/>
          <w:sz w:val="28"/>
          <w:szCs w:val="28"/>
        </w:rPr>
      </w:pPr>
    </w:p>
    <w:p w:rsidR="0065048E" w:rsidRDefault="0065048E">
      <w:pPr>
        <w:rPr>
          <w:rFonts w:ascii="Garamond" w:hAnsi="Garamond" w:cs="Garamond"/>
          <w:b/>
          <w:sz w:val="28"/>
          <w:szCs w:val="28"/>
        </w:rPr>
      </w:pPr>
    </w:p>
    <w:p w:rsidR="000C3ECF" w:rsidRDefault="000C3ECF">
      <w:pPr>
        <w:rPr>
          <w:rFonts w:ascii="Garamond" w:hAnsi="Garamond" w:cs="Garamond"/>
          <w:b/>
          <w:sz w:val="28"/>
          <w:szCs w:val="28"/>
        </w:rPr>
      </w:pPr>
    </w:p>
    <w:p w:rsidR="00C86B24" w:rsidRDefault="00C86B24">
      <w:pPr>
        <w:rPr>
          <w:rFonts w:ascii="Garamond" w:hAnsi="Garamond" w:cs="Garamond"/>
          <w:b/>
          <w:sz w:val="28"/>
          <w:szCs w:val="28"/>
        </w:rPr>
      </w:pPr>
    </w:p>
    <w:p w:rsidR="00C86B24" w:rsidRDefault="00B53B9C">
      <w:pPr>
        <w:spacing w:line="360" w:lineRule="auto"/>
        <w:rPr>
          <w:b/>
          <w:sz w:val="32"/>
          <w:szCs w:val="32"/>
        </w:rPr>
      </w:pPr>
      <w:r>
        <w:rPr>
          <w:b/>
          <w:sz w:val="32"/>
          <w:szCs w:val="32"/>
        </w:rPr>
        <w:t>CHAPTER 1</w:t>
      </w:r>
    </w:p>
    <w:p w:rsidR="00C86B24" w:rsidRDefault="00B53B9C">
      <w:pPr>
        <w:spacing w:line="360" w:lineRule="auto"/>
        <w:jc w:val="right"/>
      </w:pPr>
      <w:r>
        <w:rPr>
          <w:b/>
          <w:sz w:val="32"/>
          <w:szCs w:val="32"/>
        </w:rPr>
        <w:t>INTRODUCTION</w:t>
      </w:r>
    </w:p>
    <w:p w:rsidR="00C86B24" w:rsidRDefault="00D864F5">
      <w:pPr>
        <w:spacing w:line="360" w:lineRule="auto"/>
        <w:jc w:val="center"/>
        <w:rPr>
          <w:b/>
          <w:sz w:val="28"/>
          <w:szCs w:val="28"/>
        </w:rPr>
      </w:pPr>
      <w:r w:rsidRPr="00D864F5">
        <w:rPr>
          <w:noProof/>
          <w:lang w:eastAsia="en-US"/>
        </w:rPr>
        <w:pict>
          <v:line id="Line 6" o:spid="_x0000_s1026" style="position:absolute;left:0;text-align:left;z-index:251659776;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" strokecolor="#b2b2b2" strokeweight="1.01mm"/>
        </w:pict>
      </w:r>
    </w:p>
    <w:p w:rsidR="00C86B24" w:rsidRDefault="00C86B24">
      <w:pPr>
        <w:spacing w:line="360" w:lineRule="auto"/>
        <w:jc w:val="center"/>
        <w:rPr>
          <w:b/>
          <w:sz w:val="28"/>
          <w:szCs w:val="28"/>
        </w:rPr>
      </w:pPr>
    </w:p>
    <w:p w:rsidR="00C86B24" w:rsidRDefault="00B53B9C">
      <w:pPr>
        <w:numPr>
          <w:ilvl w:val="0"/>
          <w:numId w:val="5"/>
        </w:numPr>
        <w:spacing w:line="360" w:lineRule="auto"/>
      </w:pPr>
      <w:r>
        <w:rPr>
          <w:b/>
          <w:sz w:val="32"/>
          <w:szCs w:val="32"/>
        </w:rPr>
        <w:t>Heading</w:t>
      </w:r>
    </w:p>
    <w:p w:rsidR="00C86B24" w:rsidRDefault="00B53B9C">
      <w:pPr>
        <w:spacing w:line="360" w:lineRule="auto"/>
        <w:jc w:val="both"/>
      </w:pPr>
      <w:r>
        <w:t>This template, modified in MS Word 2007 and saved as a “Word 97-2003 Document” for the PC, provides authors with most of the formatting specifications needed for preparing electronic versions of their papers.</w:t>
      </w:r>
    </w:p>
    <w:p w:rsidR="00C86B24" w:rsidRDefault="00C86B24">
      <w:pPr>
        <w:spacing w:line="360" w:lineRule="auto"/>
      </w:pPr>
    </w:p>
    <w:p w:rsidR="00C86B24" w:rsidRDefault="00B53B9C">
      <w:pPr>
        <w:spacing w:line="360" w:lineRule="auto"/>
      </w:pPr>
      <w:r>
        <w:rPr>
          <w:b/>
          <w:bCs/>
          <w:sz w:val="28"/>
          <w:szCs w:val="28"/>
        </w:rPr>
        <w:t>1.1.1 Sub Heading</w:t>
      </w:r>
    </w:p>
    <w:p w:rsidR="00C86B24" w:rsidRDefault="00B53B9C">
      <w:pPr>
        <w:spacing w:line="360" w:lineRule="auto"/>
        <w:jc w:val="both"/>
      </w:pPr>
      <w:r>
        <w:t>The template is used to format your paper and style the text. All margins, column widths, line spaces, and text fonts are prescribed; please do not alter them. You may note peculiarities.</w:t>
      </w:r>
    </w:p>
    <w:p w:rsidR="00C86B24" w:rsidRDefault="00C86B24">
      <w:pPr>
        <w:pStyle w:val="Heading2"/>
        <w:jc w:val="left"/>
        <w:rPr>
          <w:sz w:val="24"/>
          <w:szCs w:val="24"/>
        </w:rPr>
      </w:pPr>
    </w:p>
    <w:p w:rsidR="00C86B24" w:rsidRDefault="00B53B9C">
      <w:pPr>
        <w:pStyle w:val="Heading2"/>
        <w:jc w:val="left"/>
      </w:pPr>
      <w:r>
        <w:rPr>
          <w:rFonts w:ascii="Times New Roman" w:hAnsi="Times New Roman" w:cs="Times New Roman"/>
          <w:i/>
          <w:iCs/>
          <w:sz w:val="24"/>
          <w:szCs w:val="24"/>
        </w:rPr>
        <w:t xml:space="preserve">A) Sub </w:t>
      </w:r>
      <w:proofErr w:type="spellStart"/>
      <w:r>
        <w:rPr>
          <w:rFonts w:ascii="Times New Roman" w:hAnsi="Times New Roman" w:cs="Times New Roman"/>
          <w:i/>
          <w:iCs/>
          <w:sz w:val="24"/>
          <w:szCs w:val="24"/>
        </w:rPr>
        <w:t>Sub</w:t>
      </w:r>
      <w:proofErr w:type="spellEnd"/>
      <w:r>
        <w:rPr>
          <w:rFonts w:ascii="Times New Roman" w:hAnsi="Times New Roman" w:cs="Times New Roman"/>
          <w:i/>
          <w:iCs/>
          <w:sz w:val="24"/>
          <w:szCs w:val="24"/>
        </w:rPr>
        <w:t xml:space="preserve"> Heading</w:t>
      </w:r>
    </w:p>
    <w:p w:rsidR="00C86B24" w:rsidRDefault="00C86B24"/>
    <w:p w:rsidR="00C86B24" w:rsidRDefault="00B53B9C">
      <w:pPr>
        <w:spacing w:line="360" w:lineRule="auto"/>
        <w:jc w:val="both"/>
      </w:pPr>
      <w: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1.1”, even at the beginning </w:t>
      </w:r>
    </w:p>
    <w:p w:rsidR="00C86B24" w:rsidRDefault="00B53B9C">
      <w:pPr>
        <w:pStyle w:val="tablehead"/>
        <w:rPr>
          <w:sz w:val="20"/>
          <w:szCs w:val="20"/>
        </w:rPr>
      </w:pPr>
      <w:r>
        <w:rPr>
          <w:sz w:val="24"/>
          <w:szCs w:val="24"/>
        </w:rPr>
        <w:t>Table Type Styles</w:t>
      </w:r>
    </w:p>
    <w:tbl>
      <w:tblPr>
        <w:tblW w:w="0" w:type="auto"/>
        <w:tblInd w:w="2316" w:type="dxa"/>
        <w:tblLayout w:type="fixed"/>
        <w:tblLook w:val="0000"/>
      </w:tblPr>
      <w:tblGrid>
        <w:gridCol w:w="720"/>
        <w:gridCol w:w="2340"/>
        <w:gridCol w:w="1005"/>
        <w:gridCol w:w="1101"/>
      </w:tblGrid>
      <w:tr w:rsidR="00C86B24">
        <w:trPr>
          <w:cantSplit/>
          <w:trHeight w:val="240"/>
          <w:tblHeader/>
        </w:trPr>
        <w:tc>
          <w:tcPr>
            <w:tcW w:w="720" w:type="dxa"/>
            <w:vMerge w:val="restart"/>
            <w:tcBorders>
              <w:top w:val="single" w:sz="1" w:space="0" w:color="000000"/>
              <w:left w:val="single" w:sz="1" w:space="0" w:color="000000"/>
              <w:bottom w:val="single" w:sz="1" w:space="0" w:color="000000"/>
            </w:tcBorders>
            <w:shd w:val="clear" w:color="auto" w:fill="auto"/>
            <w:vAlign w:val="center"/>
          </w:tcPr>
          <w:p w:rsidR="00C86B24" w:rsidRDefault="00B53B9C">
            <w:pPr>
              <w:pStyle w:val="tablecolhead"/>
              <w:rPr>
                <w:sz w:val="20"/>
                <w:szCs w:val="20"/>
              </w:rPr>
            </w:pPr>
            <w:r>
              <w:rPr>
                <w:sz w:val="20"/>
                <w:szCs w:val="20"/>
              </w:rPr>
              <w:t>Table Head</w:t>
            </w:r>
          </w:p>
        </w:tc>
        <w:tc>
          <w:tcPr>
            <w:tcW w:w="4446"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C86B24" w:rsidRDefault="00B53B9C">
            <w:pPr>
              <w:pStyle w:val="tablecolhead"/>
            </w:pPr>
            <w:r>
              <w:rPr>
                <w:sz w:val="20"/>
                <w:szCs w:val="20"/>
              </w:rPr>
              <w:t>Table Column Head</w:t>
            </w:r>
          </w:p>
        </w:tc>
      </w:tr>
      <w:tr w:rsidR="00C86B24">
        <w:trPr>
          <w:cantSplit/>
          <w:trHeight w:val="240"/>
          <w:tblHeader/>
        </w:trPr>
        <w:tc>
          <w:tcPr>
            <w:tcW w:w="720" w:type="dxa"/>
            <w:vMerge/>
            <w:tcBorders>
              <w:top w:val="single" w:sz="1" w:space="0" w:color="000000"/>
              <w:left w:val="single" w:sz="1" w:space="0" w:color="000000"/>
              <w:bottom w:val="single" w:sz="1" w:space="0" w:color="000000"/>
            </w:tcBorders>
            <w:shd w:val="clear" w:color="auto" w:fill="auto"/>
          </w:tcPr>
          <w:p w:rsidR="00C86B24" w:rsidRDefault="00C86B24">
            <w:pPr>
              <w:snapToGrid w:val="0"/>
              <w:rPr>
                <w:sz w:val="20"/>
                <w:szCs w:val="20"/>
              </w:rPr>
            </w:pPr>
          </w:p>
        </w:tc>
        <w:tc>
          <w:tcPr>
            <w:tcW w:w="2340" w:type="dxa"/>
            <w:tcBorders>
              <w:top w:val="single" w:sz="1" w:space="0" w:color="000000"/>
              <w:left w:val="single" w:sz="1" w:space="0" w:color="000000"/>
              <w:bottom w:val="single" w:sz="1" w:space="0" w:color="000000"/>
            </w:tcBorders>
            <w:shd w:val="clear" w:color="auto" w:fill="auto"/>
            <w:vAlign w:val="center"/>
          </w:tcPr>
          <w:p w:rsidR="00C86B24" w:rsidRDefault="00B53B9C">
            <w:pPr>
              <w:pStyle w:val="tablecolsubhead"/>
              <w:rPr>
                <w:sz w:val="20"/>
                <w:szCs w:val="20"/>
              </w:rPr>
            </w:pPr>
            <w:r>
              <w:rPr>
                <w:sz w:val="20"/>
                <w:szCs w:val="20"/>
              </w:rPr>
              <w:t>Table column subhead</w:t>
            </w:r>
          </w:p>
        </w:tc>
        <w:tc>
          <w:tcPr>
            <w:tcW w:w="1005" w:type="dxa"/>
            <w:tcBorders>
              <w:top w:val="single" w:sz="1" w:space="0" w:color="000000"/>
              <w:left w:val="single" w:sz="1" w:space="0" w:color="000000"/>
              <w:bottom w:val="single" w:sz="1" w:space="0" w:color="000000"/>
            </w:tcBorders>
            <w:shd w:val="clear" w:color="auto" w:fill="auto"/>
            <w:vAlign w:val="center"/>
          </w:tcPr>
          <w:p w:rsidR="00C86B24" w:rsidRDefault="00B53B9C">
            <w:pPr>
              <w:pStyle w:val="tablecolsubhead"/>
              <w:rPr>
                <w:sz w:val="20"/>
                <w:szCs w:val="20"/>
              </w:rPr>
            </w:pPr>
            <w:r>
              <w:rPr>
                <w:sz w:val="20"/>
                <w:szCs w:val="20"/>
              </w:rPr>
              <w:t>Subhead</w:t>
            </w:r>
          </w:p>
        </w:tc>
        <w:tc>
          <w:tcPr>
            <w:tcW w:w="1101" w:type="dxa"/>
            <w:tcBorders>
              <w:top w:val="single" w:sz="1" w:space="0" w:color="000000"/>
              <w:left w:val="single" w:sz="1" w:space="0" w:color="000000"/>
              <w:bottom w:val="single" w:sz="1" w:space="0" w:color="000000"/>
              <w:right w:val="single" w:sz="1" w:space="0" w:color="000000"/>
            </w:tcBorders>
            <w:shd w:val="clear" w:color="auto" w:fill="auto"/>
            <w:vAlign w:val="center"/>
          </w:tcPr>
          <w:p w:rsidR="00C86B24" w:rsidRDefault="00B53B9C">
            <w:pPr>
              <w:pStyle w:val="tablecolsubhead"/>
            </w:pPr>
            <w:r>
              <w:rPr>
                <w:sz w:val="20"/>
                <w:szCs w:val="20"/>
              </w:rPr>
              <w:t>Subhead</w:t>
            </w:r>
          </w:p>
        </w:tc>
      </w:tr>
      <w:tr w:rsidR="00C86B24">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C86B24" w:rsidRDefault="00B53B9C">
            <w:pPr>
              <w:pStyle w:val="tablecopy"/>
              <w:rPr>
                <w:sz w:val="20"/>
                <w:szCs w:val="20"/>
              </w:rPr>
            </w:pPr>
            <w:r>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rsidR="00C86B24" w:rsidRDefault="00B53B9C">
            <w:pPr>
              <w:pStyle w:val="tablecopy"/>
              <w:rPr>
                <w:sz w:val="20"/>
                <w:szCs w:val="20"/>
              </w:rPr>
            </w:pPr>
            <w:r>
              <w:rPr>
                <w:sz w:val="20"/>
                <w:szCs w:val="20"/>
              </w:rPr>
              <w:t xml:space="preserve">More table </w:t>
            </w:r>
            <w:proofErr w:type="spellStart"/>
            <w:r>
              <w:rPr>
                <w:sz w:val="20"/>
                <w:szCs w:val="20"/>
              </w:rPr>
              <w:t>copy</w:t>
            </w:r>
            <w:r>
              <w:rPr>
                <w:sz w:val="20"/>
                <w:szCs w:val="20"/>
                <w:vertAlign w:val="superscript"/>
              </w:rPr>
              <w:t>a</w:t>
            </w:r>
            <w:proofErr w:type="spellEnd"/>
          </w:p>
        </w:tc>
        <w:tc>
          <w:tcPr>
            <w:tcW w:w="1005" w:type="dxa"/>
            <w:tcBorders>
              <w:top w:val="single" w:sz="1" w:space="0" w:color="000000"/>
              <w:left w:val="single" w:sz="1" w:space="0" w:color="000000"/>
              <w:bottom w:val="single" w:sz="1" w:space="0" w:color="000000"/>
            </w:tcBorders>
            <w:shd w:val="clear" w:color="auto" w:fill="auto"/>
            <w:vAlign w:val="center"/>
          </w:tcPr>
          <w:p w:rsidR="00C86B24" w:rsidRDefault="00C86B24">
            <w:pPr>
              <w:snapToGrid w:val="0"/>
              <w:rPr>
                <w:sz w:val="20"/>
                <w:szCs w:val="20"/>
              </w:rPr>
            </w:pPr>
          </w:p>
        </w:tc>
        <w:tc>
          <w:tcPr>
            <w:tcW w:w="1101" w:type="dxa"/>
            <w:tcBorders>
              <w:top w:val="single" w:sz="1" w:space="0" w:color="000000"/>
              <w:left w:val="single" w:sz="1" w:space="0" w:color="000000"/>
              <w:bottom w:val="single" w:sz="1" w:space="0" w:color="000000"/>
              <w:right w:val="single" w:sz="1" w:space="0" w:color="000000"/>
            </w:tcBorders>
            <w:shd w:val="clear" w:color="auto" w:fill="auto"/>
            <w:vAlign w:val="center"/>
          </w:tcPr>
          <w:p w:rsidR="00C86B24" w:rsidRDefault="00C86B24">
            <w:pPr>
              <w:snapToGrid w:val="0"/>
              <w:rPr>
                <w:sz w:val="20"/>
                <w:szCs w:val="20"/>
              </w:rPr>
            </w:pPr>
          </w:p>
        </w:tc>
      </w:tr>
    </w:tbl>
    <w:p w:rsidR="00C86B24" w:rsidRDefault="00C86B24">
      <w:pPr>
        <w:pStyle w:val="tablefootnote"/>
        <w:numPr>
          <w:ilvl w:val="0"/>
          <w:numId w:val="0"/>
        </w:numPr>
        <w:ind w:left="58" w:hanging="29"/>
      </w:pPr>
    </w:p>
    <w:p w:rsidR="00C86B24" w:rsidRDefault="00C86B24">
      <w:pPr>
        <w:pStyle w:val="tablefootnote"/>
        <w:numPr>
          <w:ilvl w:val="0"/>
          <w:numId w:val="0"/>
        </w:numPr>
        <w:ind w:left="58" w:hanging="29"/>
      </w:pPr>
    </w:p>
    <w:p w:rsidR="00C86B24" w:rsidRDefault="00C86B24">
      <w:pPr>
        <w:pStyle w:val="tablefootnote"/>
        <w:numPr>
          <w:ilvl w:val="0"/>
          <w:numId w:val="0"/>
        </w:numPr>
        <w:ind w:left="58" w:hanging="29"/>
      </w:pPr>
    </w:p>
    <w:p w:rsidR="00C86B24" w:rsidRDefault="000F3B2D">
      <w:pPr>
        <w:pStyle w:val="tablefootnote"/>
        <w:numPr>
          <w:ilvl w:val="0"/>
          <w:numId w:val="0"/>
        </w:numPr>
        <w:jc w:val="center"/>
      </w:pPr>
      <w:r>
        <w:rPr>
          <w:noProof/>
          <w:lang w:eastAsia="en-US"/>
        </w:rPr>
        <w:drawing>
          <wp:inline distT="0" distB="0" distL="0" distR="0">
            <wp:extent cx="9525" cy="9525"/>
            <wp:effectExtent l="0" t="0" r="0" b="0"/>
            <wp:docPr id="1" name="Picture 1" descr="http://cellbio.emory.edu/bnanes/figures/img/l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ellbio.emory.edu/bnanes/figures/img/lut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p w:rsidR="00C86B24" w:rsidRDefault="00C86B24">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pPr>
        <w:pStyle w:val="tablefootnote"/>
        <w:numPr>
          <w:ilvl w:val="0"/>
          <w:numId w:val="0"/>
        </w:numPr>
        <w:ind w:left="58" w:hanging="29"/>
      </w:pPr>
    </w:p>
    <w:p w:rsidR="00352C63" w:rsidRDefault="00352C63" w:rsidP="00352C63">
      <w:pPr>
        <w:rPr>
          <w:rFonts w:ascii="Garamond" w:hAnsi="Garamond" w:cs="Garamond"/>
          <w:b/>
          <w:sz w:val="28"/>
          <w:szCs w:val="28"/>
        </w:rPr>
      </w:pPr>
    </w:p>
    <w:p w:rsidR="00352C63" w:rsidRDefault="00352C63" w:rsidP="00352C63">
      <w:pPr>
        <w:rPr>
          <w:rFonts w:ascii="Garamond" w:hAnsi="Garamond" w:cs="Garamond"/>
          <w:b/>
          <w:sz w:val="28"/>
          <w:szCs w:val="28"/>
        </w:rPr>
      </w:pPr>
    </w:p>
    <w:p w:rsidR="00303E56" w:rsidRDefault="00303E56" w:rsidP="00352C63">
      <w:pPr>
        <w:rPr>
          <w:rFonts w:ascii="Garamond" w:hAnsi="Garamond" w:cs="Garamond"/>
          <w:b/>
          <w:sz w:val="28"/>
          <w:szCs w:val="28"/>
        </w:rPr>
      </w:pPr>
    </w:p>
    <w:p w:rsidR="000C3ECF" w:rsidRDefault="000C3ECF" w:rsidP="00352C63">
      <w:pPr>
        <w:rPr>
          <w:rFonts w:ascii="Garamond" w:hAnsi="Garamond" w:cs="Garamond"/>
          <w:b/>
          <w:sz w:val="28"/>
          <w:szCs w:val="28"/>
        </w:rPr>
      </w:pPr>
    </w:p>
    <w:p w:rsidR="00352C63" w:rsidRDefault="00352C63" w:rsidP="00352C63">
      <w:pPr>
        <w:rPr>
          <w:rFonts w:ascii="Garamond" w:hAnsi="Garamond" w:cs="Garamond"/>
          <w:b/>
          <w:sz w:val="28"/>
          <w:szCs w:val="28"/>
        </w:rPr>
      </w:pPr>
    </w:p>
    <w:p w:rsidR="00352C63" w:rsidRDefault="00352C63" w:rsidP="00352C63">
      <w:pPr>
        <w:spacing w:line="360" w:lineRule="auto"/>
        <w:rPr>
          <w:b/>
          <w:sz w:val="32"/>
          <w:szCs w:val="32"/>
        </w:rPr>
      </w:pPr>
      <w:r>
        <w:rPr>
          <w:b/>
          <w:sz w:val="32"/>
          <w:szCs w:val="32"/>
        </w:rPr>
        <w:t>CHAPTER 1</w:t>
      </w:r>
    </w:p>
    <w:p w:rsidR="00352C63" w:rsidRDefault="00352C63" w:rsidP="00352C63">
      <w:pPr>
        <w:spacing w:line="360" w:lineRule="auto"/>
        <w:jc w:val="right"/>
      </w:pPr>
      <w:r>
        <w:rPr>
          <w:b/>
          <w:sz w:val="32"/>
          <w:szCs w:val="32"/>
        </w:rPr>
        <w:t>PROBLEM DOMAIN</w:t>
      </w:r>
    </w:p>
    <w:p w:rsidR="00352C63" w:rsidRDefault="00D864F5" w:rsidP="00352C63">
      <w:pPr>
        <w:spacing w:line="360" w:lineRule="auto"/>
        <w:jc w:val="center"/>
        <w:rPr>
          <w:b/>
          <w:sz w:val="28"/>
          <w:szCs w:val="28"/>
        </w:rPr>
      </w:pPr>
      <w:r w:rsidRPr="00D864F5">
        <w:rPr>
          <w:noProof/>
          <w:lang w:eastAsia="en-US"/>
        </w:rPr>
        <w:pict>
          <v:line id="_x0000_s1033" style="position:absolute;left:0;text-align:left;z-index:251661824;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" strokecolor="#b2b2b2" strokeweight="1.01mm"/>
        </w:pict>
      </w:r>
    </w:p>
    <w:p w:rsidR="00352C63" w:rsidRDefault="00352C63" w:rsidP="00352C63">
      <w:pPr>
        <w:spacing w:line="360" w:lineRule="auto"/>
        <w:jc w:val="center"/>
        <w:rPr>
          <w:b/>
          <w:sz w:val="28"/>
          <w:szCs w:val="28"/>
        </w:rPr>
      </w:pPr>
    </w:p>
    <w:p w:rsidR="00303E56" w:rsidRDefault="00303E56" w:rsidP="00352C63">
      <w:pPr>
        <w:spacing w:line="360" w:lineRule="auto"/>
        <w:jc w:val="center"/>
        <w:rPr>
          <w:b/>
          <w:sz w:val="28"/>
          <w:szCs w:val="28"/>
        </w:rPr>
      </w:pPr>
    </w:p>
    <w:p w:rsidR="008D27A1" w:rsidRDefault="00307ADE" w:rsidP="008D27A1">
      <w:pPr>
        <w:spacing w:line="360" w:lineRule="auto"/>
        <w:ind w:left="23"/>
        <w:rPr>
          <w:b/>
          <w:sz w:val="32"/>
          <w:szCs w:val="32"/>
        </w:rPr>
      </w:pPr>
      <w:r>
        <w:rPr>
          <w:b/>
          <w:sz w:val="32"/>
          <w:szCs w:val="32"/>
        </w:rPr>
        <w:t>Citizen Services in VR</w:t>
      </w:r>
    </w:p>
    <w:p w:rsidR="004F43EA" w:rsidRPr="004F43EA" w:rsidRDefault="004F43EA" w:rsidP="008D27A1">
      <w:pPr>
        <w:spacing w:line="360" w:lineRule="auto"/>
        <w:ind w:left="23"/>
        <w:rPr>
          <w:b/>
          <w:sz w:val="10"/>
          <w:szCs w:val="32"/>
        </w:rPr>
      </w:pPr>
    </w:p>
    <w:p w:rsidR="002B3D62" w:rsidRDefault="005E4C81" w:rsidP="009C4403">
      <w:pPr>
        <w:spacing w:line="360" w:lineRule="auto"/>
        <w:jc w:val="both"/>
      </w:pPr>
      <w:r>
        <w:t>People</w:t>
      </w:r>
      <w:r w:rsidR="00AF1F91">
        <w:t xml:space="preserve"> </w:t>
      </w:r>
      <w:r w:rsidR="00246B99">
        <w:t>like travelling and exploring</w:t>
      </w:r>
      <w:r w:rsidR="00AF1F91">
        <w:t xml:space="preserve"> </w:t>
      </w:r>
      <w:r w:rsidR="00246B99">
        <w:t>locations</w:t>
      </w:r>
      <w:r w:rsidR="008D27A1">
        <w:t>, out of work, travel or entertainment</w:t>
      </w:r>
      <w:r w:rsidR="00246B99">
        <w:t xml:space="preserve">. </w:t>
      </w:r>
      <w:r w:rsidR="008D27A1">
        <w:t>They make plans, and try to visit the places of their choice, but many a times are disappointed when the location doesn’t turn out quite as what they expected it to be.</w:t>
      </w:r>
      <w:r w:rsidR="00303E56">
        <w:t>They quite often rely on the images available on the internet and expect the place to be similar to the images, but are often left displeased.</w:t>
      </w:r>
      <w:r w:rsidR="008D27A1">
        <w:t>Also, it itself is</w:t>
      </w:r>
      <w:r w:rsidR="00246B99">
        <w:t xml:space="preserve">a tedious work of surveying or exploring </w:t>
      </w:r>
      <w:r w:rsidR="008D27A1">
        <w:t xml:space="preserve">just </w:t>
      </w:r>
      <w:r w:rsidR="00246B99">
        <w:t>any location, especially if it is as big as</w:t>
      </w:r>
      <w:r w:rsidR="00AF1F91">
        <w:t xml:space="preserve"> </w:t>
      </w:r>
      <w:r w:rsidR="00246B99">
        <w:t>a college</w:t>
      </w:r>
      <w:r w:rsidR="008D27A1">
        <w:t xml:space="preserve"> campus</w:t>
      </w:r>
      <w:r w:rsidR="00303E56">
        <w:t>,</w:t>
      </w:r>
      <w:r w:rsidR="00AF1F91">
        <w:t xml:space="preserve"> </w:t>
      </w:r>
      <w:r w:rsidR="00303E56">
        <w:t>a company headquarters or say any archaeological site</w:t>
      </w:r>
      <w:r w:rsidR="008D27A1">
        <w:t xml:space="preserve">. </w:t>
      </w:r>
    </w:p>
    <w:p w:rsidR="00A4460E" w:rsidRDefault="00A4460E" w:rsidP="009C4403">
      <w:pPr>
        <w:spacing w:line="360" w:lineRule="auto"/>
        <w:jc w:val="both"/>
      </w:pPr>
    </w:p>
    <w:p w:rsidR="002B3D62" w:rsidRDefault="00A4460E" w:rsidP="009C4403">
      <w:pPr>
        <w:spacing w:line="360" w:lineRule="auto"/>
        <w:jc w:val="both"/>
      </w:pPr>
      <w:r>
        <w:t xml:space="preserve">People would </w:t>
      </w:r>
      <w:r w:rsidR="005E4C81">
        <w:t xml:space="preserve"> like</w:t>
      </w:r>
      <w:r>
        <w:t>to have a visual hint of how any campus looks like, how the locality feels like, without actually physically being there</w:t>
      </w:r>
      <w:r w:rsidR="005E4C81">
        <w:t xml:space="preserve">, before  they  could  plan  a  visit  to  the  place. </w:t>
      </w:r>
      <w:r w:rsidR="002B3D62">
        <w:t xml:space="preserve">For the handicapped community, it </w:t>
      </w:r>
      <w:r w:rsidR="005E4C81">
        <w:t xml:space="preserve">has always beena real challenge of visiting locations </w:t>
      </w:r>
      <w:r w:rsidR="002B3D62">
        <w:t>as they</w:t>
      </w:r>
      <w:r w:rsidR="00D627EF">
        <w:t xml:space="preserve"> can’talways </w:t>
      </w:r>
      <w:r w:rsidR="005E4C81">
        <w:t xml:space="preserve">simply go out </w:t>
      </w:r>
      <w:r w:rsidR="00D627EF">
        <w:t>due to obvious reasons</w:t>
      </w:r>
      <w:r w:rsidR="007E5A45">
        <w:t>.</w:t>
      </w:r>
      <w:r w:rsidR="008C6698">
        <w:t xml:space="preserve"> So there is a need of some </w:t>
      </w:r>
      <w:r w:rsidR="005E4C81">
        <w:t xml:space="preserve">sort of a </w:t>
      </w:r>
      <w:r w:rsidR="008C6698">
        <w:t>way so that such people can easily find out how the location looks like.</w:t>
      </w:r>
    </w:p>
    <w:p w:rsidR="00303E56" w:rsidRDefault="00303E56" w:rsidP="008D27A1">
      <w:pPr>
        <w:spacing w:line="360" w:lineRule="auto"/>
      </w:pPr>
    </w:p>
    <w:p w:rsidR="008D27A1" w:rsidRDefault="008D27A1" w:rsidP="009946E2">
      <w:pPr>
        <w:spacing w:line="360" w:lineRule="auto"/>
      </w:pPr>
      <w:r w:rsidRPr="009946E2">
        <w:rPr>
          <w:b/>
          <w:bCs/>
          <w:sz w:val="28"/>
          <w:szCs w:val="28"/>
        </w:rPr>
        <w:t>An example</w:t>
      </w:r>
    </w:p>
    <w:p w:rsidR="00352C63" w:rsidRDefault="008D27A1" w:rsidP="009C4403">
      <w:pPr>
        <w:spacing w:line="360" w:lineRule="auto"/>
        <w:jc w:val="both"/>
      </w:pPr>
      <w:r>
        <w:t xml:space="preserve">Suppose </w:t>
      </w:r>
      <w:r w:rsidR="00A4460E">
        <w:t xml:space="preserve"> any  student’s </w:t>
      </w:r>
      <w:r>
        <w:t xml:space="preserve"> parents need to find out how the </w:t>
      </w:r>
      <w:r w:rsidR="00A4460E">
        <w:t xml:space="preserve"> new  </w:t>
      </w:r>
      <w:r>
        <w:t xml:space="preserve">college campus </w:t>
      </w:r>
      <w:r w:rsidR="00A4460E">
        <w:t xml:space="preserve"> of  their  ward  </w:t>
      </w:r>
      <w:r>
        <w:t>actually looks like,</w:t>
      </w:r>
      <w:r w:rsidR="00303E56">
        <w:t xml:space="preserve"> then</w:t>
      </w:r>
      <w:r>
        <w:t xml:space="preserve">either they can visit the place themselves- which can be a tough task if the college is not of the same state, or even same country,  or </w:t>
      </w:r>
      <w:r w:rsidR="00303E56">
        <w:t xml:space="preserve">they </w:t>
      </w:r>
      <w:r>
        <w:t xml:space="preserve">can look through the images available on the internet. But the </w:t>
      </w:r>
      <w:r w:rsidR="00A4460E">
        <w:t xml:space="preserve"> 2D  </w:t>
      </w:r>
      <w:r>
        <w:t xml:space="preserve">images are just not sufficient enough to </w:t>
      </w:r>
      <w:r w:rsidR="00303E56">
        <w:t xml:space="preserve">give a proper idea of </w:t>
      </w:r>
      <w:r w:rsidR="00A4460E">
        <w:t xml:space="preserve"> how  the  campus  would  actually  look  like. </w:t>
      </w:r>
      <w:r w:rsidR="00303E56">
        <w:t xml:space="preserve">How easy it could have been </w:t>
      </w:r>
      <w:r w:rsidR="00A4460E">
        <w:t xml:space="preserve"> i</w:t>
      </w:r>
      <w:r w:rsidR="00303E56">
        <w:t>f one could simply stay at home and have a slight experience of their place of choice</w:t>
      </w:r>
      <w:r w:rsidR="004F43EA">
        <w:t>virtually</w:t>
      </w:r>
      <w:r w:rsidR="00307ADE">
        <w:t>, in 3D</w:t>
      </w:r>
      <w:r w:rsidR="00303E56">
        <w:t>?</w:t>
      </w:r>
    </w:p>
    <w:p w:rsidR="00352C63" w:rsidRDefault="00352C63" w:rsidP="00303E56">
      <w:pPr>
        <w:pStyle w:val="Heading2"/>
        <w:numPr>
          <w:ilvl w:val="0"/>
          <w:numId w:val="0"/>
        </w:numPr>
        <w:ind w:left="576" w:hanging="576"/>
        <w:jc w:val="left"/>
        <w:rPr>
          <w:sz w:val="24"/>
          <w:szCs w:val="24"/>
        </w:rPr>
      </w:pPr>
    </w:p>
    <w:p w:rsidR="00C87C86" w:rsidRDefault="00C87C86" w:rsidP="00C87C86">
      <w:pPr>
        <w:rPr>
          <w:rFonts w:ascii="Garamond" w:hAnsi="Garamond" w:cs="Garamond"/>
          <w:b/>
          <w:sz w:val="28"/>
          <w:szCs w:val="28"/>
        </w:rPr>
      </w:pPr>
    </w:p>
    <w:p w:rsidR="000C3ECF" w:rsidRDefault="000C3ECF" w:rsidP="00C87C86">
      <w:pPr>
        <w:spacing w:line="360" w:lineRule="auto"/>
        <w:rPr>
          <w:b/>
          <w:sz w:val="32"/>
          <w:szCs w:val="32"/>
        </w:rPr>
      </w:pPr>
    </w:p>
    <w:p w:rsidR="000C3ECF" w:rsidRDefault="000C3ECF" w:rsidP="00C87C86">
      <w:pPr>
        <w:spacing w:line="360" w:lineRule="auto"/>
        <w:rPr>
          <w:b/>
          <w:sz w:val="32"/>
          <w:szCs w:val="32"/>
        </w:rPr>
      </w:pPr>
    </w:p>
    <w:p w:rsidR="00C87C86" w:rsidRDefault="00C87C86" w:rsidP="00C87C86">
      <w:pPr>
        <w:spacing w:line="360" w:lineRule="auto"/>
        <w:rPr>
          <w:b/>
          <w:sz w:val="32"/>
          <w:szCs w:val="32"/>
        </w:rPr>
      </w:pPr>
      <w:r>
        <w:rPr>
          <w:b/>
          <w:sz w:val="32"/>
          <w:szCs w:val="32"/>
        </w:rPr>
        <w:lastRenderedPageBreak/>
        <w:t>CHAPTER 2</w:t>
      </w:r>
    </w:p>
    <w:p w:rsidR="00C87C86" w:rsidRDefault="00C87C86" w:rsidP="00C87C86">
      <w:pPr>
        <w:spacing w:line="360" w:lineRule="auto"/>
        <w:jc w:val="right"/>
      </w:pPr>
      <w:r>
        <w:rPr>
          <w:b/>
          <w:sz w:val="32"/>
          <w:szCs w:val="32"/>
        </w:rPr>
        <w:t>LITERATURE SURVEY</w:t>
      </w:r>
    </w:p>
    <w:p w:rsidR="00C87C86" w:rsidRDefault="00D864F5" w:rsidP="00C87C86">
      <w:pPr>
        <w:spacing w:line="360" w:lineRule="auto"/>
        <w:jc w:val="center"/>
        <w:rPr>
          <w:b/>
          <w:sz w:val="28"/>
          <w:szCs w:val="28"/>
        </w:rPr>
      </w:pPr>
      <w:r w:rsidRPr="00D864F5">
        <w:rPr>
          <w:noProof/>
          <w:lang w:eastAsia="en-US"/>
        </w:rPr>
        <w:pict>
          <v:line id="_x0000_s1032" style="position:absolute;left:0;text-align:left;z-index:251672064;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" strokecolor="#b2b2b2" strokeweight="1.01mm"/>
        </w:pict>
      </w:r>
    </w:p>
    <w:p w:rsidR="00C87C86" w:rsidRDefault="00C87C86" w:rsidP="00C87C86">
      <w:pPr>
        <w:spacing w:line="360" w:lineRule="auto"/>
        <w:jc w:val="center"/>
        <w:rPr>
          <w:b/>
          <w:sz w:val="28"/>
          <w:szCs w:val="28"/>
        </w:rPr>
      </w:pPr>
    </w:p>
    <w:p w:rsidR="004F43EA" w:rsidRDefault="004F43EA" w:rsidP="004F43EA">
      <w:pPr>
        <w:spacing w:line="360" w:lineRule="auto"/>
        <w:rPr>
          <w:color w:val="111111"/>
          <w:szCs w:val="21"/>
          <w:shd w:val="clear" w:color="auto" w:fill="FFFFFF"/>
        </w:rPr>
      </w:pPr>
      <w:r w:rsidRPr="004F43EA">
        <w:rPr>
          <w:color w:val="111111"/>
          <w:szCs w:val="21"/>
          <w:shd w:val="clear" w:color="auto" w:fill="FFFFFF"/>
        </w:rPr>
        <w:t xml:space="preserve">Since the first time the term "Virtual Reality" (VR) has been used back in the 60s, VR has evolved in different manners becoming more and more similar to the real world. Two different kinds of VR can be identified: non-immersive and immersive. The former is a computer-based environment that can simulate places in the real or imagined worlds; the latter takes the idea even further by giving the perception of being physically present in the non-physical world. </w:t>
      </w:r>
    </w:p>
    <w:p w:rsidR="004F43EA" w:rsidRDefault="004F43EA" w:rsidP="004F43EA">
      <w:pPr>
        <w:spacing w:line="360" w:lineRule="auto"/>
        <w:rPr>
          <w:color w:val="111111"/>
          <w:szCs w:val="21"/>
          <w:shd w:val="clear" w:color="auto" w:fill="FFFFFF"/>
        </w:rPr>
      </w:pPr>
    </w:p>
    <w:p w:rsidR="004F43EA" w:rsidRDefault="004F43EA" w:rsidP="004F43EA">
      <w:pPr>
        <w:spacing w:line="360" w:lineRule="auto"/>
        <w:rPr>
          <w:color w:val="111111"/>
          <w:szCs w:val="21"/>
          <w:shd w:val="clear" w:color="auto" w:fill="FFFFFF"/>
        </w:rPr>
      </w:pPr>
      <w:r w:rsidRPr="004F43EA">
        <w:rPr>
          <w:color w:val="111111"/>
          <w:szCs w:val="21"/>
          <w:shd w:val="clear" w:color="auto" w:fill="FFFFFF"/>
        </w:rPr>
        <w:t xml:space="preserve">While non-immersive VR can be based on a standard computer, immersive VR is still evolving as the needed devices are becoming more user friendly and economically accessible. In the past, there was a major difficulty about using equipment such as a helmet with goggles, while now new devices are being developed to make usability better for the user. VR, which is based on three basic principles: Immersion, Interaction, and User involvement with the environment and narrative, offers a very high potential in education by making learning more motivating and engaging. </w:t>
      </w:r>
    </w:p>
    <w:p w:rsidR="004F43EA" w:rsidRDefault="004F43EA" w:rsidP="004F43EA">
      <w:pPr>
        <w:spacing w:line="360" w:lineRule="auto"/>
        <w:rPr>
          <w:color w:val="111111"/>
          <w:szCs w:val="21"/>
          <w:shd w:val="clear" w:color="auto" w:fill="FFFFFF"/>
        </w:rPr>
      </w:pPr>
    </w:p>
    <w:p w:rsidR="00C87C86" w:rsidRPr="004F43EA" w:rsidRDefault="004F43EA" w:rsidP="004F43EA">
      <w:pPr>
        <w:spacing w:line="360" w:lineRule="auto"/>
        <w:rPr>
          <w:b/>
          <w:sz w:val="36"/>
          <w:szCs w:val="28"/>
        </w:rPr>
      </w:pPr>
      <w:r w:rsidRPr="004F43EA">
        <w:rPr>
          <w:color w:val="111111"/>
          <w:szCs w:val="21"/>
          <w:shd w:val="clear" w:color="auto" w:fill="FFFFFF"/>
        </w:rPr>
        <w:t>Up to now, the use of immersive-VR in educational games has been limited due to high prices of the devices and their limited usability. Now new tools like the commercial "Oculus Rift", make it possible to access immersive-VR in lots of educational situations. This paper reports a survey on the scientific literature on the advantages and potentials in the use of Immersive Virtual Reality in Education</w:t>
      </w:r>
      <w:r>
        <w:rPr>
          <w:color w:val="111111"/>
          <w:szCs w:val="21"/>
          <w:shd w:val="clear" w:color="auto" w:fill="FFFFFF"/>
        </w:rPr>
        <w:t xml:space="preserve"> in the last two </w:t>
      </w:r>
      <w:proofErr w:type="gramStart"/>
      <w:r>
        <w:rPr>
          <w:color w:val="111111"/>
          <w:szCs w:val="21"/>
          <w:shd w:val="clear" w:color="auto" w:fill="FFFFFF"/>
        </w:rPr>
        <w:t xml:space="preserve">years </w:t>
      </w:r>
      <w:r w:rsidRPr="004F43EA">
        <w:rPr>
          <w:color w:val="111111"/>
          <w:szCs w:val="21"/>
          <w:shd w:val="clear" w:color="auto" w:fill="FFFFFF"/>
        </w:rPr>
        <w:t>.</w:t>
      </w:r>
      <w:proofErr w:type="gramEnd"/>
      <w:r w:rsidRPr="004F43EA">
        <w:rPr>
          <w:color w:val="111111"/>
          <w:szCs w:val="21"/>
          <w:shd w:val="clear" w:color="auto" w:fill="FFFFFF"/>
        </w:rPr>
        <w:t xml:space="preserve"> It shows how VR in general, and immersive VR in particular, has been used mostly for adult training in special situations or for university students. It then focuses on the possible advantages and drawbacks of its use in education with reference to different classes o</w:t>
      </w:r>
      <w:r>
        <w:rPr>
          <w:color w:val="111111"/>
          <w:szCs w:val="21"/>
          <w:shd w:val="clear" w:color="auto" w:fill="FFFFFF"/>
        </w:rPr>
        <w:t>/</w:t>
      </w:r>
      <w:r w:rsidRPr="004F43EA">
        <w:rPr>
          <w:color w:val="111111"/>
          <w:szCs w:val="21"/>
          <w:shd w:val="clear" w:color="auto" w:fill="FFFFFF"/>
        </w:rPr>
        <w:t>f users like children and some kinds of cognitive disabilities (with particular reference to the Down syndrome). It concludes outlining strategies that could be carried out to verify these ideas.</w:t>
      </w:r>
    </w:p>
    <w:p w:rsidR="00B07BFA" w:rsidRDefault="00B07BFA" w:rsidP="008B4107">
      <w:pPr>
        <w:rPr>
          <w:rFonts w:ascii="Garamond" w:hAnsi="Garamond" w:cs="Garamond"/>
          <w:b/>
          <w:sz w:val="28"/>
          <w:szCs w:val="28"/>
        </w:rPr>
      </w:pPr>
    </w:p>
    <w:p w:rsidR="008B4107" w:rsidRDefault="008B4107" w:rsidP="008B4107">
      <w:pPr>
        <w:rPr>
          <w:rFonts w:ascii="Garamond" w:hAnsi="Garamond" w:cs="Garamond"/>
          <w:b/>
          <w:sz w:val="28"/>
          <w:szCs w:val="28"/>
        </w:rPr>
      </w:pPr>
    </w:p>
    <w:p w:rsidR="004F43EA" w:rsidRDefault="004F43EA" w:rsidP="008B4107">
      <w:pPr>
        <w:rPr>
          <w:rFonts w:ascii="Garamond" w:hAnsi="Garamond" w:cs="Garamond"/>
          <w:b/>
          <w:sz w:val="28"/>
          <w:szCs w:val="28"/>
        </w:rPr>
      </w:pPr>
    </w:p>
    <w:p w:rsidR="004F43EA" w:rsidRDefault="004F43EA" w:rsidP="008B4107">
      <w:pPr>
        <w:rPr>
          <w:rFonts w:ascii="Garamond" w:hAnsi="Garamond" w:cs="Garamond"/>
          <w:b/>
          <w:sz w:val="28"/>
          <w:szCs w:val="28"/>
        </w:rPr>
      </w:pPr>
    </w:p>
    <w:p w:rsidR="004F43EA" w:rsidRDefault="004F43EA" w:rsidP="008B4107">
      <w:pPr>
        <w:rPr>
          <w:rFonts w:ascii="Garamond" w:hAnsi="Garamond" w:cs="Garamond"/>
          <w:b/>
          <w:sz w:val="28"/>
          <w:szCs w:val="28"/>
        </w:rPr>
      </w:pPr>
    </w:p>
    <w:p w:rsidR="004F43EA" w:rsidRDefault="004F43EA" w:rsidP="008B4107">
      <w:pPr>
        <w:rPr>
          <w:rFonts w:ascii="Garamond" w:hAnsi="Garamond" w:cs="Garamond"/>
          <w:b/>
          <w:sz w:val="28"/>
          <w:szCs w:val="28"/>
        </w:rPr>
      </w:pPr>
    </w:p>
    <w:p w:rsidR="004F43EA" w:rsidRDefault="004F43EA" w:rsidP="008B4107">
      <w:pPr>
        <w:rPr>
          <w:rFonts w:ascii="Garamond" w:hAnsi="Garamond" w:cs="Garamond"/>
          <w:b/>
          <w:sz w:val="28"/>
          <w:szCs w:val="28"/>
        </w:rPr>
      </w:pPr>
    </w:p>
    <w:p w:rsidR="008B4107" w:rsidRDefault="008B4107" w:rsidP="008B4107">
      <w:pPr>
        <w:spacing w:line="360" w:lineRule="auto"/>
        <w:rPr>
          <w:b/>
          <w:sz w:val="32"/>
          <w:szCs w:val="32"/>
        </w:rPr>
      </w:pPr>
      <w:r>
        <w:rPr>
          <w:b/>
          <w:sz w:val="32"/>
          <w:szCs w:val="32"/>
        </w:rPr>
        <w:lastRenderedPageBreak/>
        <w:t>CHAPTER 3</w:t>
      </w:r>
    </w:p>
    <w:p w:rsidR="008B4107" w:rsidRDefault="008B4107" w:rsidP="008B4107">
      <w:pPr>
        <w:spacing w:line="360" w:lineRule="auto"/>
        <w:jc w:val="right"/>
        <w:rPr>
          <w:b/>
          <w:sz w:val="32"/>
          <w:szCs w:val="32"/>
        </w:rPr>
      </w:pPr>
      <w:r>
        <w:rPr>
          <w:b/>
          <w:sz w:val="32"/>
          <w:szCs w:val="32"/>
        </w:rPr>
        <w:t xml:space="preserve">MAJOR OBJECTIVE AND </w:t>
      </w:r>
    </w:p>
    <w:p w:rsidR="008B4107" w:rsidRDefault="008B4107" w:rsidP="008B4107">
      <w:pPr>
        <w:spacing w:line="360" w:lineRule="auto"/>
        <w:jc w:val="right"/>
      </w:pPr>
      <w:r>
        <w:rPr>
          <w:b/>
          <w:sz w:val="32"/>
          <w:szCs w:val="32"/>
        </w:rPr>
        <w:t>SCOPE OF PROJECT</w:t>
      </w:r>
    </w:p>
    <w:p w:rsidR="008B4107" w:rsidRDefault="00D864F5" w:rsidP="008B4107">
      <w:pPr>
        <w:spacing w:line="360" w:lineRule="auto"/>
        <w:jc w:val="center"/>
        <w:rPr>
          <w:b/>
          <w:sz w:val="28"/>
          <w:szCs w:val="28"/>
        </w:rPr>
      </w:pPr>
      <w:r w:rsidRPr="00D864F5">
        <w:rPr>
          <w:noProof/>
          <w:lang w:eastAsia="en-US"/>
        </w:rPr>
        <w:pict>
          <v:line id="_x0000_s1031" style="position:absolute;left:0;text-align:left;z-index:251663872;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" strokecolor="#b2b2b2" strokeweight="1.01mm"/>
        </w:pict>
      </w:r>
    </w:p>
    <w:p w:rsidR="008B4107" w:rsidRDefault="008B4107" w:rsidP="008B4107">
      <w:pPr>
        <w:spacing w:line="360" w:lineRule="auto"/>
        <w:jc w:val="center"/>
        <w:rPr>
          <w:b/>
          <w:sz w:val="28"/>
          <w:szCs w:val="28"/>
        </w:rPr>
      </w:pPr>
    </w:p>
    <w:p w:rsidR="008B4107" w:rsidRDefault="008B4107" w:rsidP="008B4107">
      <w:pPr>
        <w:spacing w:line="360" w:lineRule="auto"/>
        <w:jc w:val="center"/>
        <w:rPr>
          <w:b/>
          <w:sz w:val="28"/>
          <w:szCs w:val="28"/>
        </w:rPr>
      </w:pPr>
    </w:p>
    <w:p w:rsidR="00F46B1B" w:rsidRPr="0065048E" w:rsidRDefault="008B4107" w:rsidP="00F46B1B">
      <w:pPr>
        <w:spacing w:line="360" w:lineRule="auto"/>
        <w:ind w:left="23"/>
        <w:rPr>
          <w:b/>
          <w:sz w:val="28"/>
          <w:szCs w:val="32"/>
        </w:rPr>
      </w:pPr>
      <w:r w:rsidRPr="0065048E">
        <w:rPr>
          <w:b/>
          <w:sz w:val="28"/>
          <w:szCs w:val="32"/>
        </w:rPr>
        <w:t>Major Objective</w:t>
      </w:r>
    </w:p>
    <w:p w:rsidR="0065048E" w:rsidRPr="0065048E" w:rsidRDefault="0065048E" w:rsidP="00F46B1B">
      <w:pPr>
        <w:spacing w:line="360" w:lineRule="auto"/>
        <w:ind w:left="23"/>
        <w:rPr>
          <w:b/>
          <w:sz w:val="16"/>
          <w:szCs w:val="32"/>
        </w:rPr>
      </w:pPr>
    </w:p>
    <w:p w:rsidR="00F46B1B" w:rsidRDefault="008B4107" w:rsidP="008B4107">
      <w:pPr>
        <w:spacing w:line="360" w:lineRule="auto"/>
        <w:jc w:val="both"/>
      </w:pPr>
      <w:r>
        <w:t xml:space="preserve">The major objective of our project is to provide </w:t>
      </w:r>
      <w:r w:rsidR="0065048E">
        <w:t>one</w:t>
      </w:r>
      <w:r w:rsidR="00F46B1B">
        <w:t xml:space="preserve"> convenient way</w:t>
      </w:r>
      <w:r>
        <w:t xml:space="preserve"> to the citizens so that they can </w:t>
      </w:r>
      <w:r w:rsidR="0065048E">
        <w:t xml:space="preserve">simply </w:t>
      </w:r>
      <w:r>
        <w:t>stay at home and are still able to have a virtual experience of the location they plan or wish to visit to.</w:t>
      </w:r>
    </w:p>
    <w:p w:rsidR="0065048E" w:rsidRPr="0065048E" w:rsidRDefault="0065048E" w:rsidP="008B4107">
      <w:pPr>
        <w:spacing w:line="360" w:lineRule="auto"/>
        <w:jc w:val="both"/>
        <w:rPr>
          <w:sz w:val="18"/>
        </w:rPr>
      </w:pPr>
    </w:p>
    <w:p w:rsidR="008B4107" w:rsidRDefault="00F46B1B" w:rsidP="008B4107">
      <w:pPr>
        <w:spacing w:line="360" w:lineRule="auto"/>
        <w:jc w:val="both"/>
      </w:pPr>
      <w:r>
        <w:t>Our project will help citizens to get a virtual tour of any concerned campuses or organizations they plan on visiting  and will help them</w:t>
      </w:r>
      <w:r w:rsidR="009A3FDD">
        <w:t xml:space="preserve"> to </w:t>
      </w:r>
      <w:r w:rsidR="00643886">
        <w:t xml:space="preserve">“visit” </w:t>
      </w:r>
      <w:r>
        <w:t>far-</w:t>
      </w:r>
      <w:r w:rsidR="00643886">
        <w:t>off places</w:t>
      </w:r>
      <w:r w:rsidR="0065048E">
        <w:t xml:space="preserve"> without actually stepping a foot out of their house. T</w:t>
      </w:r>
      <w:r w:rsidR="008B4107">
        <w:t>his</w:t>
      </w:r>
      <w:r>
        <w:t xml:space="preserve"> project</w:t>
      </w:r>
      <w:r w:rsidR="008B4107">
        <w:t xml:space="preserve"> will </w:t>
      </w:r>
      <w:r w:rsidR="0065048E">
        <w:t>thus</w:t>
      </w:r>
      <w:r>
        <w:t xml:space="preserve"> help in saving that</w:t>
      </w:r>
      <w:r w:rsidR="008B4107">
        <w:t xml:space="preserve"> time and money that would be spent on </w:t>
      </w:r>
      <w:r w:rsidR="0065048E">
        <w:t>an actual</w:t>
      </w:r>
      <w:r w:rsidR="008B4107">
        <w:t xml:space="preserve"> visit to the place.</w:t>
      </w:r>
    </w:p>
    <w:p w:rsidR="008355DB" w:rsidRDefault="008355DB" w:rsidP="008B4107">
      <w:pPr>
        <w:spacing w:line="360" w:lineRule="auto"/>
        <w:jc w:val="both"/>
      </w:pPr>
    </w:p>
    <w:p w:rsidR="008355DB" w:rsidRDefault="008355DB" w:rsidP="008B4107">
      <w:pPr>
        <w:spacing w:line="360" w:lineRule="auto"/>
        <w:jc w:val="both"/>
      </w:pPr>
      <w:r>
        <w:t>One important objective of this project is to provide the facility of exploring places to the handicapped community</w:t>
      </w:r>
      <w:r w:rsidR="00D627EF">
        <w:t>.</w:t>
      </w:r>
    </w:p>
    <w:p w:rsidR="00D627EF" w:rsidRDefault="00D627EF" w:rsidP="008B4107">
      <w:pPr>
        <w:spacing w:line="360" w:lineRule="auto"/>
        <w:jc w:val="both"/>
      </w:pPr>
    </w:p>
    <w:p w:rsidR="008B4107" w:rsidRDefault="008B4107" w:rsidP="008B4107">
      <w:pPr>
        <w:spacing w:line="360" w:lineRule="auto"/>
      </w:pPr>
    </w:p>
    <w:p w:rsidR="0065048E" w:rsidRDefault="0065048E" w:rsidP="008B4107">
      <w:pPr>
        <w:spacing w:line="360" w:lineRule="auto"/>
        <w:rPr>
          <w:b/>
          <w:bCs/>
          <w:sz w:val="28"/>
          <w:szCs w:val="28"/>
        </w:rPr>
      </w:pPr>
      <w:r>
        <w:rPr>
          <w:b/>
          <w:bCs/>
          <w:sz w:val="28"/>
          <w:szCs w:val="28"/>
        </w:rPr>
        <w:t>Scope of Project</w:t>
      </w:r>
    </w:p>
    <w:p w:rsidR="00D627EF" w:rsidRPr="00D627EF" w:rsidRDefault="00D627EF" w:rsidP="008B4107">
      <w:pPr>
        <w:spacing w:line="360" w:lineRule="auto"/>
        <w:rPr>
          <w:b/>
          <w:bCs/>
          <w:sz w:val="12"/>
          <w:szCs w:val="28"/>
        </w:rPr>
      </w:pPr>
    </w:p>
    <w:p w:rsidR="002B3D62" w:rsidRDefault="002B3D62" w:rsidP="002B3D62">
      <w:pPr>
        <w:pStyle w:val="figurecaption"/>
        <w:numPr>
          <w:ilvl w:val="0"/>
          <w:numId w:val="0"/>
        </w:numPr>
        <w:spacing w:line="360" w:lineRule="auto"/>
        <w:rPr>
          <w:sz w:val="24"/>
        </w:rPr>
      </w:pPr>
      <w:r>
        <w:rPr>
          <w:sz w:val="24"/>
        </w:rPr>
        <w:t xml:space="preserve">Currently our project can provide you with tour of our college. But with some quality work we can extend this to tours of a street, a locality, or even an entire city. In the current stage, the visuals are close to being realistic but with proper assets, the graphic quality and 3D textures can still be improved without making the application much bulkier. </w:t>
      </w:r>
    </w:p>
    <w:p w:rsidR="00E243E6" w:rsidRDefault="002B3D62" w:rsidP="002B3D62">
      <w:pPr>
        <w:pStyle w:val="figurecaption"/>
        <w:numPr>
          <w:ilvl w:val="0"/>
          <w:numId w:val="0"/>
        </w:numPr>
        <w:spacing w:line="360" w:lineRule="auto"/>
        <w:rPr>
          <w:sz w:val="24"/>
        </w:rPr>
      </w:pPr>
      <w:r>
        <w:rPr>
          <w:sz w:val="24"/>
        </w:rPr>
        <w:t>At this stage, we only provide user with the external tours of the campus, but in the coming future few features</w:t>
      </w:r>
      <w:r w:rsidR="00E038A0">
        <w:rPr>
          <w:sz w:val="24"/>
        </w:rPr>
        <w:t xml:space="preserve"> can be added like interior of the buildings, </w:t>
      </w:r>
      <w:r>
        <w:rPr>
          <w:sz w:val="24"/>
        </w:rPr>
        <w:t xml:space="preserve">navigation systems, finding shortest route, etc. </w:t>
      </w:r>
    </w:p>
    <w:p w:rsidR="00E243E6" w:rsidRDefault="00E243E6" w:rsidP="00E243E6">
      <w:pPr>
        <w:suppressAutoHyphens w:val="0"/>
      </w:pPr>
      <w:r>
        <w:br w:type="page"/>
      </w:r>
    </w:p>
    <w:p w:rsidR="005330D1" w:rsidRDefault="005330D1" w:rsidP="005330D1">
      <w:pPr>
        <w:spacing w:line="360" w:lineRule="auto"/>
      </w:pPr>
      <w:r>
        <w:rPr>
          <w:b/>
          <w:sz w:val="32"/>
          <w:szCs w:val="32"/>
        </w:rPr>
        <w:lastRenderedPageBreak/>
        <w:t xml:space="preserve">CHAPTER 4 </w:t>
      </w:r>
    </w:p>
    <w:p w:rsidR="005330D1" w:rsidRPr="00ED279D" w:rsidRDefault="00ED279D" w:rsidP="00ED279D">
      <w:pPr>
        <w:spacing w:line="360" w:lineRule="auto"/>
        <w:jc w:val="right"/>
        <w:rPr>
          <w:b/>
          <w:sz w:val="28"/>
          <w:szCs w:val="28"/>
        </w:rPr>
      </w:pPr>
      <w:r w:rsidRPr="00ED279D">
        <w:rPr>
          <w:b/>
          <w:sz w:val="28"/>
          <w:szCs w:val="28"/>
        </w:rPr>
        <w:t xml:space="preserve">Detailed </w:t>
      </w:r>
      <w:proofErr w:type="gramStart"/>
      <w:r w:rsidRPr="00ED279D">
        <w:rPr>
          <w:b/>
          <w:sz w:val="28"/>
          <w:szCs w:val="28"/>
        </w:rPr>
        <w:t>Design(</w:t>
      </w:r>
      <w:proofErr w:type="gramEnd"/>
      <w:r w:rsidRPr="00ED279D">
        <w:rPr>
          <w:b/>
          <w:sz w:val="28"/>
          <w:szCs w:val="28"/>
        </w:rPr>
        <w:t xml:space="preserve">Modeling  and ERD/DFD )                                                        </w:t>
      </w:r>
      <w:r w:rsidR="005330D1" w:rsidRPr="00ED279D">
        <w:rPr>
          <w:b/>
          <w:noProof/>
          <w:lang w:eastAsia="en-US"/>
        </w:rPr>
        <w:pict>
          <v:line id="_x0000_s1034" style="position:absolute;left:0;text-align:left;z-index:251676160;visibility:visible;mso-position-horizontal-relative:text;mso-position-vertical-relative:text"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" strokecolor="#b2b2b2" strokeweight="1.01mm"/>
        </w:pict>
      </w:r>
    </w:p>
    <w:p w:rsidR="005330D1" w:rsidRDefault="005330D1" w:rsidP="005330D1">
      <w:pPr>
        <w:spacing w:line="360" w:lineRule="auto"/>
        <w:jc w:val="center"/>
        <w:rPr>
          <w:b/>
          <w:sz w:val="28"/>
          <w:szCs w:val="28"/>
        </w:rPr>
      </w:pPr>
    </w:p>
    <w:p w:rsidR="005330D1" w:rsidRDefault="005330D1" w:rsidP="005330D1">
      <w:pPr>
        <w:spacing w:line="360" w:lineRule="auto"/>
        <w:rPr>
          <w:color w:val="111111"/>
          <w:szCs w:val="21"/>
          <w:shd w:val="clear" w:color="auto" w:fill="FFFFFF"/>
        </w:rPr>
      </w:pPr>
      <w:r w:rsidRPr="004F43EA">
        <w:rPr>
          <w:color w:val="111111"/>
          <w:szCs w:val="21"/>
          <w:shd w:val="clear" w:color="auto" w:fill="FFFFFF"/>
        </w:rPr>
        <w:t xml:space="preserve">Since the first time the term "Virtual Reality" (VR) has been used back in the 60s, VR has evolved in different manners becoming more and more similar to the real world. Two different kinds of VR can be identified: non-immersive and immersive. The former is a computer-based environment that can simulate places in the real or imagined worlds; the latter takes the idea even further by giving the perception of being physically present in the non-physical world. </w:t>
      </w:r>
    </w:p>
    <w:p w:rsidR="005330D1" w:rsidRDefault="005330D1" w:rsidP="005330D1">
      <w:pPr>
        <w:spacing w:line="360" w:lineRule="auto"/>
        <w:rPr>
          <w:color w:val="111111"/>
          <w:szCs w:val="21"/>
          <w:shd w:val="clear" w:color="auto" w:fill="FFFFFF"/>
        </w:rPr>
      </w:pPr>
    </w:p>
    <w:p w:rsidR="005330D1" w:rsidRDefault="005330D1" w:rsidP="005330D1">
      <w:pPr>
        <w:spacing w:line="360" w:lineRule="auto"/>
        <w:rPr>
          <w:color w:val="111111"/>
          <w:szCs w:val="21"/>
          <w:shd w:val="clear" w:color="auto" w:fill="FFFFFF"/>
        </w:rPr>
      </w:pPr>
      <w:r w:rsidRPr="004F43EA">
        <w:rPr>
          <w:color w:val="111111"/>
          <w:szCs w:val="21"/>
          <w:shd w:val="clear" w:color="auto" w:fill="FFFFFF"/>
        </w:rPr>
        <w:t xml:space="preserve">While non-immersive VR can be based on a standard computer, immersive VR is still evolving as the needed devices are becoming more </w:t>
      </w:r>
      <w:proofErr w:type="gramStart"/>
      <w:r w:rsidRPr="004F43EA">
        <w:rPr>
          <w:color w:val="111111"/>
          <w:szCs w:val="21"/>
          <w:shd w:val="clear" w:color="auto" w:fill="FFFFFF"/>
        </w:rPr>
        <w:t>user</w:t>
      </w:r>
      <w:proofErr w:type="gramEnd"/>
      <w:r w:rsidRPr="004F43EA">
        <w:rPr>
          <w:color w:val="111111"/>
          <w:szCs w:val="21"/>
          <w:shd w:val="clear" w:color="auto" w:fill="FFFFFF"/>
        </w:rPr>
        <w:t xml:space="preserve"> friendly and economically accessible. In the past, there was a major difficulty about using equipment such as a helmet with goggles, while now new devices are being developed to make usability better for the user. VR, which is based on three basic principles: Immersion, Interaction, and User involvement with the environment and narrative, offers a very high potential in education by making learning more motivating and engaging. </w:t>
      </w:r>
    </w:p>
    <w:p w:rsidR="005330D1" w:rsidRDefault="005330D1" w:rsidP="005330D1">
      <w:pPr>
        <w:spacing w:line="360" w:lineRule="auto"/>
        <w:rPr>
          <w:color w:val="111111"/>
          <w:szCs w:val="21"/>
          <w:shd w:val="clear" w:color="auto" w:fill="FFFFFF"/>
        </w:rPr>
      </w:pPr>
    </w:p>
    <w:p w:rsidR="005330D1" w:rsidRPr="004F43EA" w:rsidRDefault="005330D1" w:rsidP="005330D1">
      <w:pPr>
        <w:spacing w:line="360" w:lineRule="auto"/>
        <w:rPr>
          <w:b/>
          <w:sz w:val="36"/>
          <w:szCs w:val="28"/>
        </w:rPr>
      </w:pPr>
      <w:r w:rsidRPr="004F43EA">
        <w:rPr>
          <w:color w:val="111111"/>
          <w:szCs w:val="21"/>
          <w:shd w:val="clear" w:color="auto" w:fill="FFFFFF"/>
        </w:rPr>
        <w:t>Up to now, the use of immersive-VR in educational games has been limited due to high prices of the devices and their limited usability. Now new tools like the commercial "Oculus Rift", make it possible to access immersive-VR in lots of educational situations. This paper reports a survey on the scientific literature on the advantages and potentials in the use of Immersive Virtual Reality in Education</w:t>
      </w:r>
      <w:r>
        <w:rPr>
          <w:color w:val="111111"/>
          <w:szCs w:val="21"/>
          <w:shd w:val="clear" w:color="auto" w:fill="FFFFFF"/>
        </w:rPr>
        <w:t xml:space="preserve"> in the last two </w:t>
      </w:r>
      <w:proofErr w:type="gramStart"/>
      <w:r>
        <w:rPr>
          <w:color w:val="111111"/>
          <w:szCs w:val="21"/>
          <w:shd w:val="clear" w:color="auto" w:fill="FFFFFF"/>
        </w:rPr>
        <w:t xml:space="preserve">years </w:t>
      </w:r>
      <w:r w:rsidRPr="004F43EA">
        <w:rPr>
          <w:color w:val="111111"/>
          <w:szCs w:val="21"/>
          <w:shd w:val="clear" w:color="auto" w:fill="FFFFFF"/>
        </w:rPr>
        <w:t>.</w:t>
      </w:r>
      <w:proofErr w:type="gramEnd"/>
      <w:r w:rsidRPr="004F43EA">
        <w:rPr>
          <w:color w:val="111111"/>
          <w:szCs w:val="21"/>
          <w:shd w:val="clear" w:color="auto" w:fill="FFFFFF"/>
        </w:rPr>
        <w:t xml:space="preserve"> It shows how VR in general, and immersive VR in particular, has been used mostly for adult training in special situations or for university students. It then focuses on the possible advantages and drawbacks of its use in education with reference to different classes o</w:t>
      </w:r>
      <w:r>
        <w:rPr>
          <w:color w:val="111111"/>
          <w:szCs w:val="21"/>
          <w:shd w:val="clear" w:color="auto" w:fill="FFFFFF"/>
        </w:rPr>
        <w:t>/</w:t>
      </w:r>
      <w:r w:rsidRPr="004F43EA">
        <w:rPr>
          <w:color w:val="111111"/>
          <w:szCs w:val="21"/>
          <w:shd w:val="clear" w:color="auto" w:fill="FFFFFF"/>
        </w:rPr>
        <w:t>f users like children and some kinds of cognitive disabilities (with particular reference to the Down syndrome). It concludes outlining strategies that could be carried out to verify these ideas.</w:t>
      </w:r>
    </w:p>
    <w:p w:rsidR="005330D1" w:rsidRDefault="005330D1" w:rsidP="005330D1">
      <w:pPr>
        <w:rPr>
          <w:rFonts w:ascii="Garamond" w:hAnsi="Garamond" w:cs="Garamond"/>
          <w:b/>
          <w:sz w:val="28"/>
          <w:szCs w:val="28"/>
        </w:rPr>
      </w:pPr>
    </w:p>
    <w:p w:rsidR="005330D1" w:rsidRDefault="005330D1" w:rsidP="005330D1">
      <w:pPr>
        <w:rPr>
          <w:rFonts w:ascii="Garamond" w:hAnsi="Garamond" w:cs="Garamond"/>
          <w:b/>
          <w:sz w:val="28"/>
          <w:szCs w:val="28"/>
        </w:rPr>
      </w:pPr>
    </w:p>
    <w:p w:rsidR="005330D1" w:rsidRDefault="005330D1" w:rsidP="005330D1">
      <w:pPr>
        <w:rPr>
          <w:rFonts w:ascii="Garamond" w:hAnsi="Garamond" w:cs="Garamond"/>
          <w:b/>
          <w:sz w:val="28"/>
          <w:szCs w:val="28"/>
        </w:rPr>
      </w:pPr>
    </w:p>
    <w:p w:rsidR="005330D1" w:rsidRDefault="005330D1" w:rsidP="005330D1">
      <w:pPr>
        <w:rPr>
          <w:rFonts w:ascii="Garamond" w:hAnsi="Garamond" w:cs="Garamond"/>
          <w:b/>
          <w:sz w:val="28"/>
          <w:szCs w:val="28"/>
        </w:rPr>
      </w:pPr>
    </w:p>
    <w:p w:rsidR="005330D1" w:rsidRDefault="005330D1" w:rsidP="005330D1">
      <w:pPr>
        <w:rPr>
          <w:rFonts w:ascii="Garamond" w:hAnsi="Garamond" w:cs="Garamond"/>
          <w:b/>
          <w:sz w:val="28"/>
          <w:szCs w:val="28"/>
        </w:rPr>
      </w:pPr>
    </w:p>
    <w:p w:rsidR="00E243E6" w:rsidRPr="00E243E6" w:rsidRDefault="00E243E6" w:rsidP="00E243E6">
      <w:pPr>
        <w:suppressAutoHyphens w:val="0"/>
        <w:rPr>
          <w:rFonts w:eastAsia="SimSun"/>
          <w:szCs w:val="16"/>
        </w:rPr>
      </w:pPr>
    </w:p>
    <w:p w:rsidR="00E243E6" w:rsidRDefault="00E243E6" w:rsidP="002B3D62">
      <w:pPr>
        <w:pStyle w:val="figurecaption"/>
        <w:numPr>
          <w:ilvl w:val="0"/>
          <w:numId w:val="0"/>
        </w:numPr>
        <w:spacing w:line="360" w:lineRule="auto"/>
        <w:rPr>
          <w:sz w:val="24"/>
        </w:rPr>
      </w:pPr>
    </w:p>
    <w:p w:rsidR="00E243E6" w:rsidRDefault="00E243E6">
      <w:pPr>
        <w:suppressAutoHyphens w:val="0"/>
        <w:rPr>
          <w:rFonts w:eastAsia="SimSun"/>
          <w:szCs w:val="16"/>
        </w:rPr>
      </w:pPr>
      <w:r>
        <w:lastRenderedPageBreak/>
        <w:br w:type="page"/>
      </w:r>
    </w:p>
    <w:p w:rsidR="0059765D" w:rsidRDefault="0059765D" w:rsidP="002B3D62">
      <w:pPr>
        <w:pStyle w:val="figurecaption"/>
        <w:numPr>
          <w:ilvl w:val="0"/>
          <w:numId w:val="0"/>
        </w:numPr>
        <w:spacing w:line="360" w:lineRule="auto"/>
        <w:rPr>
          <w:sz w:val="24"/>
        </w:rPr>
      </w:pPr>
    </w:p>
    <w:p w:rsidR="0059765D" w:rsidRPr="000E09B9" w:rsidRDefault="0059765D" w:rsidP="0059765D">
      <w:pPr>
        <w:pStyle w:val="Heading1"/>
      </w:pPr>
    </w:p>
    <w:p w:rsidR="007E5A45" w:rsidRDefault="007E5A45" w:rsidP="007E5A45">
      <w:pPr>
        <w:rPr>
          <w:rFonts w:ascii="Garamond" w:hAnsi="Garamond" w:cs="Garamond"/>
          <w:b/>
          <w:sz w:val="28"/>
          <w:szCs w:val="28"/>
        </w:rPr>
      </w:pPr>
    </w:p>
    <w:p w:rsidR="00863886" w:rsidRDefault="00863886" w:rsidP="007E5A45">
      <w:pPr>
        <w:spacing w:line="360" w:lineRule="auto"/>
        <w:rPr>
          <w:b/>
          <w:sz w:val="32"/>
          <w:szCs w:val="32"/>
        </w:rPr>
      </w:pPr>
    </w:p>
    <w:p w:rsidR="007E5A45" w:rsidRDefault="007E5A45" w:rsidP="007E5A45">
      <w:pPr>
        <w:spacing w:line="360" w:lineRule="auto"/>
        <w:rPr>
          <w:b/>
          <w:sz w:val="32"/>
          <w:szCs w:val="32"/>
        </w:rPr>
      </w:pPr>
      <w:r>
        <w:rPr>
          <w:b/>
          <w:sz w:val="32"/>
          <w:szCs w:val="32"/>
        </w:rPr>
        <w:t>CHAPTER 5</w:t>
      </w:r>
    </w:p>
    <w:p w:rsidR="007E5A45" w:rsidRDefault="007E5A45" w:rsidP="007E5A45">
      <w:pPr>
        <w:spacing w:line="360" w:lineRule="auto"/>
        <w:jc w:val="right"/>
        <w:rPr>
          <w:b/>
          <w:sz w:val="32"/>
          <w:szCs w:val="32"/>
        </w:rPr>
      </w:pPr>
      <w:r>
        <w:rPr>
          <w:b/>
          <w:sz w:val="32"/>
          <w:szCs w:val="32"/>
        </w:rPr>
        <w:t xml:space="preserve">PROBLEM ANALYSIS AND </w:t>
      </w:r>
    </w:p>
    <w:p w:rsidR="007E5A45" w:rsidRDefault="007E5A45" w:rsidP="007E5A45">
      <w:pPr>
        <w:spacing w:line="360" w:lineRule="auto"/>
        <w:jc w:val="right"/>
      </w:pPr>
      <w:r>
        <w:rPr>
          <w:b/>
          <w:sz w:val="32"/>
          <w:szCs w:val="32"/>
        </w:rPr>
        <w:t>REQUIREMENT SPECIFICATION</w:t>
      </w:r>
    </w:p>
    <w:p w:rsidR="007E5A45" w:rsidRDefault="00D864F5" w:rsidP="007E5A45">
      <w:pPr>
        <w:spacing w:line="360" w:lineRule="auto"/>
        <w:jc w:val="center"/>
        <w:rPr>
          <w:b/>
          <w:sz w:val="28"/>
          <w:szCs w:val="28"/>
        </w:rPr>
      </w:pPr>
      <w:r w:rsidRPr="00D864F5">
        <w:rPr>
          <w:noProof/>
          <w:lang w:eastAsia="en-US"/>
        </w:rPr>
        <w:pict>
          <v:line id="_x0000_s1030" style="position:absolute;left:0;text-align:left;z-index:251674112;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" strokecolor="#b2b2b2" strokeweight="1.01mm"/>
        </w:pict>
      </w:r>
    </w:p>
    <w:p w:rsidR="007E5A45" w:rsidRDefault="007E5A45" w:rsidP="007E5A45">
      <w:pPr>
        <w:spacing w:line="360" w:lineRule="auto"/>
        <w:jc w:val="both"/>
        <w:rPr>
          <w:b/>
          <w:sz w:val="28"/>
          <w:szCs w:val="28"/>
        </w:rPr>
      </w:pPr>
    </w:p>
    <w:p w:rsidR="007E5A45" w:rsidRPr="007E5A45" w:rsidRDefault="007E5A45" w:rsidP="007E5A45">
      <w:pPr>
        <w:spacing w:line="360" w:lineRule="auto"/>
        <w:jc w:val="both"/>
        <w:rPr>
          <w:b/>
          <w:sz w:val="32"/>
          <w:szCs w:val="28"/>
        </w:rPr>
      </w:pPr>
      <w:r w:rsidRPr="007E5A45">
        <w:rPr>
          <w:b/>
          <w:sz w:val="32"/>
          <w:szCs w:val="28"/>
        </w:rPr>
        <w:t>Problem Analysis</w:t>
      </w:r>
    </w:p>
    <w:p w:rsidR="007E5A45" w:rsidRDefault="007E5A45" w:rsidP="007E5A45">
      <w:pPr>
        <w:spacing w:line="360" w:lineRule="auto"/>
        <w:jc w:val="both"/>
        <w:rPr>
          <w:szCs w:val="28"/>
        </w:rPr>
      </w:pPr>
    </w:p>
    <w:p w:rsidR="009946E2" w:rsidRDefault="00E038A0" w:rsidP="007B1602">
      <w:pPr>
        <w:spacing w:line="360" w:lineRule="auto"/>
        <w:jc w:val="both"/>
        <w:rPr>
          <w:szCs w:val="28"/>
        </w:rPr>
      </w:pPr>
      <w:r>
        <w:rPr>
          <w:szCs w:val="28"/>
        </w:rPr>
        <w:t xml:space="preserve">The problem </w:t>
      </w:r>
      <w:proofErr w:type="gramStart"/>
      <w:r w:rsidR="009946E2">
        <w:rPr>
          <w:szCs w:val="28"/>
        </w:rPr>
        <w:t>involved  the</w:t>
      </w:r>
      <w:proofErr w:type="gramEnd"/>
      <w:r w:rsidR="009946E2">
        <w:rPr>
          <w:szCs w:val="28"/>
        </w:rPr>
        <w:t xml:space="preserve">  inability of a  citizen to visit a  particular  location/campus, due to various reasons like the place being very far away from the citizen’s city/area, lack of time and money, disabilities like being handicapped etc.</w:t>
      </w:r>
    </w:p>
    <w:p w:rsidR="009946E2" w:rsidRPr="007E5A45" w:rsidRDefault="009946E2" w:rsidP="007B1602">
      <w:pPr>
        <w:spacing w:line="360" w:lineRule="auto"/>
        <w:jc w:val="both"/>
        <w:rPr>
          <w:szCs w:val="28"/>
        </w:rPr>
      </w:pPr>
    </w:p>
    <w:p w:rsidR="007E5A45" w:rsidRDefault="007E5A45" w:rsidP="007B1602">
      <w:pPr>
        <w:spacing w:line="360" w:lineRule="auto"/>
        <w:jc w:val="both"/>
      </w:pPr>
      <w:r>
        <w:t xml:space="preserve">We worked out a smart solution </w:t>
      </w:r>
      <w:r w:rsidR="008C6698">
        <w:t xml:space="preserve">for the stated problem and </w:t>
      </w:r>
      <w:r w:rsidR="009946E2">
        <w:t>were able to develop</w:t>
      </w:r>
      <w:r w:rsidR="008C6698">
        <w:t xml:space="preserve"> a virtual reali</w:t>
      </w:r>
      <w:r w:rsidR="009946E2">
        <w:t xml:space="preserve">ty tour for the college campus, which included the main structural objects of the campus, like the college buildings, hostels, temple, trees, etc. Any person with a VR headset </w:t>
      </w:r>
      <w:r w:rsidR="007B1602">
        <w:t xml:space="preserve">on </w:t>
      </w:r>
      <w:r w:rsidR="009946E2">
        <w:t xml:space="preserve">and a smartphone with the application installed </w:t>
      </w:r>
      <w:r w:rsidR="007B1602">
        <w:t>upon it can easily experience the virtual tour of the college campus.</w:t>
      </w:r>
    </w:p>
    <w:p w:rsidR="007B1602" w:rsidRDefault="007B1602" w:rsidP="007B1602">
      <w:pPr>
        <w:spacing w:line="360" w:lineRule="auto"/>
        <w:jc w:val="both"/>
      </w:pPr>
      <w:r>
        <w:t>With the help of the hand-held controllers, user can move according to his will within the virtual campus.</w:t>
      </w:r>
    </w:p>
    <w:p w:rsidR="007E5A45" w:rsidRDefault="007E5A45" w:rsidP="007E5A45">
      <w:pPr>
        <w:pStyle w:val="Heading2"/>
        <w:jc w:val="left"/>
        <w:rPr>
          <w:sz w:val="24"/>
          <w:szCs w:val="24"/>
        </w:rPr>
      </w:pPr>
    </w:p>
    <w:p w:rsidR="007E5A45" w:rsidRDefault="007E5A45" w:rsidP="007E5A45">
      <w:pPr>
        <w:pStyle w:val="tablefootnote"/>
        <w:numPr>
          <w:ilvl w:val="0"/>
          <w:numId w:val="0"/>
        </w:numPr>
        <w:ind w:left="58" w:hanging="29"/>
      </w:pPr>
    </w:p>
    <w:p w:rsidR="007E5A45" w:rsidRDefault="007E5A45" w:rsidP="007E5A45">
      <w:pPr>
        <w:pStyle w:val="tablefootnote"/>
        <w:numPr>
          <w:ilvl w:val="0"/>
          <w:numId w:val="0"/>
        </w:numPr>
        <w:ind w:left="58" w:hanging="29"/>
      </w:pPr>
    </w:p>
    <w:p w:rsidR="007E5A45" w:rsidRDefault="007E5A45" w:rsidP="007E5A45">
      <w:pPr>
        <w:pStyle w:val="tablefootnote"/>
        <w:numPr>
          <w:ilvl w:val="0"/>
          <w:numId w:val="0"/>
        </w:numPr>
        <w:ind w:left="58" w:hanging="29"/>
      </w:pPr>
    </w:p>
    <w:p w:rsidR="007E5A45" w:rsidRDefault="007E5A45" w:rsidP="007E5A45">
      <w:pPr>
        <w:pStyle w:val="tablefootnote"/>
        <w:numPr>
          <w:ilvl w:val="0"/>
          <w:numId w:val="0"/>
        </w:numPr>
        <w:jc w:val="center"/>
      </w:pPr>
      <w:r>
        <w:rPr>
          <w:noProof/>
          <w:lang w:eastAsia="en-US"/>
        </w:rPr>
        <w:drawing>
          <wp:inline distT="0" distB="0" distL="0" distR="0">
            <wp:extent cx="9525" cy="9525"/>
            <wp:effectExtent l="0" t="0" r="0" b="0"/>
            <wp:docPr id="16" name="Picture 16" descr="http://cellbio.emory.edu/bnanes/figures/img/l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ellbio.emory.edu/bnanes/figures/img/lut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p w:rsidR="007E5A45" w:rsidRDefault="007E5A45" w:rsidP="007E5A45">
      <w:pPr>
        <w:pStyle w:val="tablefootnote"/>
        <w:numPr>
          <w:ilvl w:val="0"/>
          <w:numId w:val="0"/>
        </w:numPr>
        <w:ind w:left="58" w:hanging="29"/>
      </w:pPr>
    </w:p>
    <w:p w:rsidR="002B3D62" w:rsidRDefault="002B3D62" w:rsidP="0065048E">
      <w:pPr>
        <w:pStyle w:val="tablefootnote"/>
        <w:numPr>
          <w:ilvl w:val="0"/>
          <w:numId w:val="0"/>
        </w:numPr>
        <w:jc w:val="both"/>
        <w:rPr>
          <w:sz w:val="24"/>
        </w:rPr>
      </w:pPr>
    </w:p>
    <w:p w:rsidR="00B07BFA" w:rsidRDefault="00B07BFA" w:rsidP="0065048E">
      <w:pPr>
        <w:rPr>
          <w:rFonts w:ascii="Garamond" w:hAnsi="Garamond" w:cs="Garamond"/>
          <w:b/>
          <w:sz w:val="28"/>
          <w:szCs w:val="28"/>
        </w:rPr>
      </w:pPr>
    </w:p>
    <w:p w:rsidR="0065048E" w:rsidRDefault="0065048E"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0C3ECF" w:rsidRDefault="000C3ECF" w:rsidP="0065048E">
      <w:pPr>
        <w:rPr>
          <w:rFonts w:ascii="Garamond" w:hAnsi="Garamond" w:cs="Garamond"/>
          <w:b/>
          <w:sz w:val="28"/>
          <w:szCs w:val="28"/>
        </w:rPr>
      </w:pPr>
    </w:p>
    <w:p w:rsidR="0065048E" w:rsidRDefault="0065048E" w:rsidP="0065048E">
      <w:pPr>
        <w:spacing w:line="360" w:lineRule="auto"/>
        <w:rPr>
          <w:b/>
          <w:sz w:val="32"/>
          <w:szCs w:val="32"/>
        </w:rPr>
      </w:pPr>
      <w:r>
        <w:rPr>
          <w:b/>
          <w:sz w:val="32"/>
          <w:szCs w:val="32"/>
        </w:rPr>
        <w:t>CHAPTER 6</w:t>
      </w:r>
    </w:p>
    <w:p w:rsidR="00B624EE" w:rsidRDefault="00B624EE" w:rsidP="00B624EE">
      <w:pPr>
        <w:spacing w:line="360" w:lineRule="auto"/>
        <w:jc w:val="right"/>
        <w:rPr>
          <w:b/>
          <w:sz w:val="32"/>
          <w:szCs w:val="28"/>
        </w:rPr>
      </w:pPr>
      <w:r w:rsidRPr="00B624EE">
        <w:rPr>
          <w:b/>
          <w:sz w:val="32"/>
          <w:szCs w:val="28"/>
        </w:rPr>
        <w:t xml:space="preserve">HARDWARE/SOFTWARE </w:t>
      </w:r>
    </w:p>
    <w:p w:rsidR="00B624EE" w:rsidRPr="00B624EE" w:rsidRDefault="00B624EE" w:rsidP="00B624EE">
      <w:pPr>
        <w:spacing w:line="360" w:lineRule="auto"/>
        <w:jc w:val="right"/>
        <w:rPr>
          <w:b/>
          <w:sz w:val="32"/>
          <w:szCs w:val="28"/>
        </w:rPr>
      </w:pPr>
      <w:r w:rsidRPr="00B624EE">
        <w:rPr>
          <w:b/>
          <w:sz w:val="32"/>
          <w:szCs w:val="28"/>
        </w:rPr>
        <w:t xml:space="preserve">PLATFORM ENVIRONMENT                                   </w:t>
      </w:r>
    </w:p>
    <w:p w:rsidR="0030052F" w:rsidRDefault="00D864F5" w:rsidP="009C139D">
      <w:pPr>
        <w:spacing w:line="360" w:lineRule="auto"/>
        <w:jc w:val="center"/>
        <w:rPr>
          <w:b/>
          <w:sz w:val="28"/>
          <w:szCs w:val="28"/>
        </w:rPr>
      </w:pPr>
      <w:r w:rsidRPr="00D864F5">
        <w:rPr>
          <w:noProof/>
          <w:lang w:eastAsia="en-US"/>
        </w:rPr>
        <w:pict>
          <v:line id="_x0000_s1029" style="position:absolute;left:0;text-align:left;z-index:251665920;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" strokecolor="#b2b2b2" strokeweight="1.01mm"/>
        </w:pict>
      </w:r>
    </w:p>
    <w:p w:rsidR="009C139D" w:rsidRDefault="009C139D" w:rsidP="009C139D">
      <w:pPr>
        <w:spacing w:line="360" w:lineRule="auto"/>
        <w:jc w:val="center"/>
        <w:rPr>
          <w:b/>
          <w:sz w:val="28"/>
          <w:szCs w:val="28"/>
        </w:rPr>
      </w:pPr>
    </w:p>
    <w:p w:rsidR="003E1FBB" w:rsidRDefault="003E1FBB" w:rsidP="009C139D">
      <w:pPr>
        <w:spacing w:line="360" w:lineRule="auto"/>
        <w:jc w:val="center"/>
        <w:rPr>
          <w:b/>
          <w:sz w:val="28"/>
          <w:szCs w:val="28"/>
        </w:rPr>
      </w:pPr>
    </w:p>
    <w:p w:rsidR="000C3ECF" w:rsidRPr="009C139D" w:rsidRDefault="000C3ECF" w:rsidP="009C139D">
      <w:pPr>
        <w:spacing w:line="360" w:lineRule="auto"/>
        <w:jc w:val="center"/>
        <w:rPr>
          <w:b/>
          <w:sz w:val="28"/>
          <w:szCs w:val="28"/>
        </w:rPr>
      </w:pPr>
    </w:p>
    <w:p w:rsidR="0065048E" w:rsidRDefault="0065048E" w:rsidP="0065048E">
      <w:pPr>
        <w:spacing w:line="360" w:lineRule="auto"/>
        <w:rPr>
          <w:b/>
          <w:bCs/>
          <w:sz w:val="28"/>
          <w:szCs w:val="28"/>
        </w:rPr>
      </w:pPr>
      <w:r>
        <w:rPr>
          <w:b/>
          <w:bCs/>
          <w:sz w:val="28"/>
          <w:szCs w:val="28"/>
        </w:rPr>
        <w:t>1</w:t>
      </w:r>
      <w:r w:rsidR="00B624EE">
        <w:rPr>
          <w:b/>
          <w:bCs/>
          <w:sz w:val="28"/>
          <w:szCs w:val="28"/>
        </w:rPr>
        <w:t>. Hardware</w:t>
      </w:r>
    </w:p>
    <w:p w:rsidR="00B624EE" w:rsidRPr="00B624EE" w:rsidRDefault="00B624EE" w:rsidP="0065048E">
      <w:pPr>
        <w:spacing w:line="360" w:lineRule="auto"/>
        <w:rPr>
          <w:sz w:val="10"/>
        </w:rPr>
      </w:pPr>
    </w:p>
    <w:p w:rsidR="00B624EE" w:rsidRDefault="00B624EE" w:rsidP="00B624EE">
      <w:pPr>
        <w:spacing w:line="360" w:lineRule="auto"/>
        <w:jc w:val="both"/>
      </w:pPr>
      <w:r>
        <w:t>Since the project is a virtual tour, a VR headset along with its hand-held controllers is a must paired with a smartphone which has enough CPU power and memory to handle a large application.</w:t>
      </w:r>
    </w:p>
    <w:p w:rsidR="0030052F" w:rsidRDefault="0030052F" w:rsidP="00B624EE">
      <w:pPr>
        <w:spacing w:line="360" w:lineRule="auto"/>
        <w:jc w:val="both"/>
      </w:pPr>
    </w:p>
    <w:p w:rsidR="003E1FBB" w:rsidRDefault="003E1FBB" w:rsidP="00B624EE">
      <w:pPr>
        <w:spacing w:line="360" w:lineRule="auto"/>
        <w:jc w:val="both"/>
      </w:pPr>
    </w:p>
    <w:p w:rsidR="000C3ECF" w:rsidRPr="000C3ECF" w:rsidRDefault="0065048E" w:rsidP="000C3ECF">
      <w:pPr>
        <w:pStyle w:val="Heading2"/>
        <w:jc w:val="left"/>
        <w:rPr>
          <w:rFonts w:ascii="Times New Roman" w:hAnsi="Times New Roman" w:cs="Times New Roman"/>
          <w:i/>
          <w:iCs/>
          <w:sz w:val="24"/>
          <w:szCs w:val="24"/>
        </w:rPr>
      </w:pPr>
      <w:r>
        <w:rPr>
          <w:rFonts w:ascii="Times New Roman" w:hAnsi="Times New Roman" w:cs="Times New Roman"/>
          <w:i/>
          <w:iCs/>
          <w:sz w:val="24"/>
          <w:szCs w:val="24"/>
        </w:rPr>
        <w:t xml:space="preserve">A) </w:t>
      </w:r>
      <w:r w:rsidR="00B624EE">
        <w:rPr>
          <w:rFonts w:ascii="Times New Roman" w:hAnsi="Times New Roman" w:cs="Times New Roman"/>
          <w:i/>
          <w:iCs/>
          <w:sz w:val="24"/>
          <w:szCs w:val="24"/>
        </w:rPr>
        <w:t>VR headset</w:t>
      </w:r>
      <w:r w:rsidR="003E1FBB">
        <w:rPr>
          <w:rFonts w:ascii="Times New Roman" w:hAnsi="Times New Roman" w:cs="Times New Roman"/>
          <w:i/>
          <w:iCs/>
          <w:sz w:val="24"/>
          <w:szCs w:val="24"/>
        </w:rPr>
        <w:t xml:space="preserve"> and controllers</w:t>
      </w:r>
    </w:p>
    <w:p w:rsidR="0065048E" w:rsidRDefault="0065048E" w:rsidP="0065048E"/>
    <w:p w:rsidR="0065048E" w:rsidRDefault="00B624EE" w:rsidP="00B624EE">
      <w:pPr>
        <w:spacing w:line="360" w:lineRule="auto"/>
        <w:jc w:val="both"/>
      </w:pPr>
      <w:r>
        <w:t>Various VR headsets like VR Box, Oculus Go, Oculus Rift, HTC Vive, and many more can be used for the tour. The only necessity is that of the hand-held controllers which will be used to move around in the tour.</w:t>
      </w:r>
    </w:p>
    <w:p w:rsidR="0030052F" w:rsidRDefault="0030052F" w:rsidP="00B624EE">
      <w:pPr>
        <w:spacing w:line="360" w:lineRule="auto"/>
        <w:jc w:val="both"/>
      </w:pPr>
    </w:p>
    <w:p w:rsidR="003E1FBB" w:rsidRDefault="003E1FBB" w:rsidP="00B624EE">
      <w:pPr>
        <w:spacing w:line="360" w:lineRule="auto"/>
        <w:jc w:val="both"/>
      </w:pPr>
    </w:p>
    <w:p w:rsidR="0030052F" w:rsidRDefault="0030052F" w:rsidP="0030052F">
      <w:pPr>
        <w:pStyle w:val="Heading2"/>
        <w:jc w:val="left"/>
      </w:pPr>
      <w:r>
        <w:rPr>
          <w:rFonts w:ascii="Times New Roman" w:hAnsi="Times New Roman" w:cs="Times New Roman"/>
          <w:i/>
          <w:iCs/>
          <w:sz w:val="24"/>
          <w:szCs w:val="24"/>
        </w:rPr>
        <w:t>B) Smartphone</w:t>
      </w:r>
    </w:p>
    <w:p w:rsidR="0030052F" w:rsidRDefault="0030052F" w:rsidP="0030052F"/>
    <w:p w:rsidR="0030052F" w:rsidRDefault="0030052F" w:rsidP="0030052F">
      <w:pPr>
        <w:spacing w:line="360" w:lineRule="auto"/>
        <w:jc w:val="both"/>
      </w:pPr>
      <w:r>
        <w:t xml:space="preserve">The application is a bit on the heavier side, so a smartphone with at least 4 GBs of RAM and a mid-tier CPU is needed for seamless performance of the tour. </w:t>
      </w:r>
    </w:p>
    <w:p w:rsidR="009C139D" w:rsidRDefault="009C139D" w:rsidP="0030052F">
      <w:pPr>
        <w:spacing w:line="360" w:lineRule="auto"/>
        <w:jc w:val="both"/>
      </w:pPr>
    </w:p>
    <w:p w:rsidR="003E1FBB" w:rsidRDefault="003E1FBB" w:rsidP="0030052F">
      <w:pPr>
        <w:spacing w:line="360" w:lineRule="auto"/>
        <w:jc w:val="both"/>
      </w:pPr>
    </w:p>
    <w:p w:rsidR="003E1FBB" w:rsidRDefault="003E1FBB" w:rsidP="0030052F">
      <w:pPr>
        <w:spacing w:line="360" w:lineRule="auto"/>
        <w:jc w:val="both"/>
      </w:pPr>
    </w:p>
    <w:p w:rsidR="003E1FBB" w:rsidRDefault="003E1FBB" w:rsidP="0030052F">
      <w:pPr>
        <w:spacing w:line="360" w:lineRule="auto"/>
        <w:jc w:val="both"/>
      </w:pPr>
    </w:p>
    <w:p w:rsidR="003E1FBB" w:rsidRDefault="003E1FBB" w:rsidP="0030052F">
      <w:pPr>
        <w:spacing w:line="360" w:lineRule="auto"/>
        <w:jc w:val="both"/>
      </w:pPr>
    </w:p>
    <w:p w:rsidR="003E1FBB" w:rsidRDefault="003E1FBB" w:rsidP="0030052F">
      <w:pPr>
        <w:spacing w:line="360" w:lineRule="auto"/>
        <w:jc w:val="both"/>
      </w:pPr>
    </w:p>
    <w:p w:rsidR="003E1FBB" w:rsidRDefault="003E1FBB" w:rsidP="0030052F">
      <w:pPr>
        <w:spacing w:line="360" w:lineRule="auto"/>
        <w:jc w:val="both"/>
      </w:pPr>
    </w:p>
    <w:p w:rsidR="009C139D" w:rsidRDefault="009C139D" w:rsidP="0030052F">
      <w:pPr>
        <w:spacing w:line="360" w:lineRule="auto"/>
        <w:jc w:val="both"/>
      </w:pPr>
    </w:p>
    <w:p w:rsidR="0030052F" w:rsidRDefault="0030052F" w:rsidP="0030052F">
      <w:pPr>
        <w:spacing w:line="360" w:lineRule="auto"/>
        <w:rPr>
          <w:b/>
          <w:bCs/>
          <w:sz w:val="28"/>
          <w:szCs w:val="28"/>
        </w:rPr>
      </w:pPr>
      <w:r w:rsidRPr="0030052F">
        <w:rPr>
          <w:b/>
          <w:sz w:val="28"/>
        </w:rPr>
        <w:t>2</w:t>
      </w:r>
      <w:r>
        <w:rPr>
          <w:b/>
          <w:bCs/>
          <w:sz w:val="28"/>
          <w:szCs w:val="28"/>
        </w:rPr>
        <w:t>. Software</w:t>
      </w:r>
    </w:p>
    <w:p w:rsidR="0030052F" w:rsidRPr="00B624EE" w:rsidRDefault="0030052F" w:rsidP="0030052F">
      <w:pPr>
        <w:spacing w:line="360" w:lineRule="auto"/>
        <w:rPr>
          <w:sz w:val="10"/>
        </w:rPr>
      </w:pPr>
    </w:p>
    <w:p w:rsidR="0030052F" w:rsidRDefault="0030052F" w:rsidP="0030052F">
      <w:pPr>
        <w:spacing w:line="360" w:lineRule="auto"/>
        <w:jc w:val="both"/>
      </w:pPr>
      <w:r>
        <w:t>The entire project was build using Unity 3D (for platform), Blender (for models) and C# scripts (for VR compatibility).</w:t>
      </w:r>
    </w:p>
    <w:p w:rsidR="0030052F" w:rsidRDefault="0030052F" w:rsidP="0030052F">
      <w:pPr>
        <w:spacing w:line="360" w:lineRule="auto"/>
        <w:jc w:val="both"/>
      </w:pPr>
    </w:p>
    <w:p w:rsidR="0030052F" w:rsidRDefault="0030052F" w:rsidP="0030052F">
      <w:pPr>
        <w:pStyle w:val="Heading2"/>
        <w:jc w:val="left"/>
      </w:pPr>
      <w:r>
        <w:rPr>
          <w:rFonts w:ascii="Times New Roman" w:hAnsi="Times New Roman" w:cs="Times New Roman"/>
          <w:i/>
          <w:iCs/>
          <w:sz w:val="24"/>
          <w:szCs w:val="24"/>
        </w:rPr>
        <w:t>A) Unity 3D</w:t>
      </w:r>
    </w:p>
    <w:p w:rsidR="0030052F" w:rsidRDefault="0030052F" w:rsidP="0030052F"/>
    <w:p w:rsidR="009C139D" w:rsidRDefault="009C139D" w:rsidP="0030052F">
      <w:pPr>
        <w:spacing w:line="360" w:lineRule="auto"/>
        <w:jc w:val="both"/>
        <w:rPr>
          <w:color w:val="222222"/>
          <w:shd w:val="clear" w:color="auto" w:fill="FFFFFF"/>
        </w:rPr>
      </w:pPr>
      <w:r w:rsidRPr="009C139D">
        <w:rPr>
          <w:bCs/>
          <w:color w:val="222222"/>
          <w:shd w:val="clear" w:color="auto" w:fill="FFFFFF"/>
        </w:rPr>
        <w:t>Unity3D</w:t>
      </w:r>
      <w:r w:rsidRPr="009C139D">
        <w:rPr>
          <w:color w:val="222222"/>
          <w:shd w:val="clear" w:color="auto" w:fill="FFFFFF"/>
        </w:rPr>
        <w:t> is a commercially available multiplatform game engine </w:t>
      </w:r>
      <w:r w:rsidRPr="009C139D">
        <w:rPr>
          <w:bCs/>
          <w:color w:val="222222"/>
          <w:shd w:val="clear" w:color="auto" w:fill="FFFFFF"/>
        </w:rPr>
        <w:t>used</w:t>
      </w:r>
      <w:r w:rsidRPr="009C139D">
        <w:rPr>
          <w:color w:val="222222"/>
          <w:shd w:val="clear" w:color="auto" w:fill="FFFFFF"/>
        </w:rPr>
        <w:t> for the production of 2d and </w:t>
      </w:r>
      <w:r w:rsidRPr="009C139D">
        <w:rPr>
          <w:bCs/>
          <w:color w:val="222222"/>
          <w:shd w:val="clear" w:color="auto" w:fill="FFFFFF"/>
        </w:rPr>
        <w:t>3D</w:t>
      </w:r>
      <w:r w:rsidRPr="009C139D">
        <w:rPr>
          <w:color w:val="222222"/>
          <w:shd w:val="clear" w:color="auto" w:fill="FFFFFF"/>
        </w:rPr>
        <w:t> video games as well as non-game interactive simulations and visualizations.</w:t>
      </w:r>
      <w:r>
        <w:rPr>
          <w:color w:val="222222"/>
          <w:shd w:val="clear" w:color="auto" w:fill="FFFFFF"/>
        </w:rPr>
        <w:t xml:space="preserve"> The base of our project is provided by Unity3D</w:t>
      </w:r>
    </w:p>
    <w:p w:rsidR="0099449F" w:rsidRPr="009C139D" w:rsidRDefault="0099449F" w:rsidP="0030052F">
      <w:pPr>
        <w:spacing w:line="360" w:lineRule="auto"/>
        <w:jc w:val="both"/>
        <w:rPr>
          <w:color w:val="222222"/>
          <w:shd w:val="clear" w:color="auto" w:fill="FFFFFF"/>
        </w:rPr>
      </w:pPr>
    </w:p>
    <w:p w:rsidR="0030052F" w:rsidRDefault="0030052F" w:rsidP="0030052F">
      <w:pPr>
        <w:pStyle w:val="Heading2"/>
        <w:jc w:val="left"/>
      </w:pPr>
      <w:r>
        <w:rPr>
          <w:rFonts w:ascii="Times New Roman" w:hAnsi="Times New Roman" w:cs="Times New Roman"/>
          <w:i/>
          <w:iCs/>
          <w:sz w:val="24"/>
          <w:szCs w:val="24"/>
        </w:rPr>
        <w:t xml:space="preserve">B) </w:t>
      </w:r>
      <w:r w:rsidR="009C139D">
        <w:rPr>
          <w:rFonts w:ascii="Times New Roman" w:hAnsi="Times New Roman" w:cs="Times New Roman"/>
          <w:i/>
          <w:iCs/>
          <w:sz w:val="24"/>
          <w:szCs w:val="24"/>
        </w:rPr>
        <w:t>Blender</w:t>
      </w:r>
    </w:p>
    <w:p w:rsidR="0030052F" w:rsidRDefault="0030052F" w:rsidP="0030052F"/>
    <w:p w:rsidR="009C139D" w:rsidRDefault="009C139D" w:rsidP="0030052F">
      <w:pPr>
        <w:spacing w:line="360" w:lineRule="auto"/>
        <w:jc w:val="both"/>
        <w:rPr>
          <w:color w:val="222222"/>
          <w:szCs w:val="21"/>
          <w:shd w:val="clear" w:color="auto" w:fill="FFFFFF"/>
        </w:rPr>
      </w:pPr>
      <w:r w:rsidRPr="009C139D">
        <w:rPr>
          <w:color w:val="222222"/>
          <w:szCs w:val="21"/>
          <w:shd w:val="clear" w:color="auto" w:fill="FFFFFF"/>
        </w:rPr>
        <w:t>Blender is a</w:t>
      </w:r>
      <w:r>
        <w:rPr>
          <w:color w:val="222222"/>
          <w:szCs w:val="21"/>
          <w:shd w:val="clear" w:color="auto" w:fill="FFFFFF"/>
        </w:rPr>
        <w:t>n</w:t>
      </w:r>
      <w:r w:rsidRPr="009C139D">
        <w:rPr>
          <w:color w:val="222222"/>
          <w:szCs w:val="21"/>
          <w:shd w:val="clear" w:color="auto" w:fill="FFFFFF"/>
        </w:rPr>
        <w:t xml:space="preserve"> open-source 3D computer graphics software toolset used for creating animated films, visual effects, art, 3D models, motion graphics, interactive 3D applications, and computer games.</w:t>
      </w:r>
      <w:r>
        <w:rPr>
          <w:color w:val="222222"/>
          <w:szCs w:val="21"/>
          <w:shd w:val="clear" w:color="auto" w:fill="FFFFFF"/>
        </w:rPr>
        <w:t xml:space="preserve"> We used blender to create the models of various buildings, parks, pathways, etc. which were then imported in Unity.</w:t>
      </w:r>
    </w:p>
    <w:p w:rsidR="009C139D" w:rsidRPr="009C139D" w:rsidRDefault="009C139D" w:rsidP="0030052F">
      <w:pPr>
        <w:spacing w:line="360" w:lineRule="auto"/>
        <w:jc w:val="both"/>
        <w:rPr>
          <w:sz w:val="32"/>
        </w:rPr>
      </w:pPr>
    </w:p>
    <w:p w:rsidR="009C139D" w:rsidRDefault="009C139D" w:rsidP="009C139D">
      <w:pPr>
        <w:pStyle w:val="Heading2"/>
        <w:jc w:val="left"/>
      </w:pPr>
      <w:r>
        <w:rPr>
          <w:rFonts w:ascii="Times New Roman" w:hAnsi="Times New Roman" w:cs="Times New Roman"/>
          <w:i/>
          <w:iCs/>
          <w:sz w:val="24"/>
          <w:szCs w:val="24"/>
        </w:rPr>
        <w:t>C) C#</w:t>
      </w:r>
    </w:p>
    <w:p w:rsidR="009C139D" w:rsidRDefault="009C139D" w:rsidP="009C139D"/>
    <w:p w:rsidR="0030052F" w:rsidRPr="009C139D" w:rsidRDefault="009C139D" w:rsidP="009C139D">
      <w:pPr>
        <w:suppressAutoHyphens w:val="0"/>
        <w:spacing w:line="360" w:lineRule="auto"/>
      </w:pPr>
      <w:r w:rsidRPr="009C139D">
        <w:rPr>
          <w:bCs/>
          <w:color w:val="222222"/>
          <w:shd w:val="clear" w:color="auto" w:fill="FFFFFF"/>
        </w:rPr>
        <w:t>C#</w:t>
      </w:r>
      <w:r w:rsidRPr="009C139D">
        <w:rPr>
          <w:color w:val="222222"/>
          <w:shd w:val="clear" w:color="auto" w:fill="FFFFFF"/>
        </w:rPr>
        <w:t> can be </w:t>
      </w:r>
      <w:r w:rsidRPr="009C139D">
        <w:rPr>
          <w:bCs/>
          <w:color w:val="222222"/>
          <w:shd w:val="clear" w:color="auto" w:fill="FFFFFF"/>
        </w:rPr>
        <w:t>used</w:t>
      </w:r>
      <w:r w:rsidRPr="009C139D">
        <w:rPr>
          <w:color w:val="222222"/>
          <w:shd w:val="clear" w:color="auto" w:fill="FFFFFF"/>
        </w:rPr>
        <w:t> to create almost anything but is particularly strong at building Windows desktop applications and games.</w:t>
      </w:r>
      <w:r w:rsidR="000C3ECF">
        <w:rPr>
          <w:color w:val="222222"/>
          <w:shd w:val="clear" w:color="auto" w:fill="FFFFFF"/>
        </w:rPr>
        <w:t xml:space="preserve"> We used C# as our major scripting tool.</w:t>
      </w:r>
    </w:p>
    <w:p w:rsidR="0030052F" w:rsidRDefault="0030052F" w:rsidP="0030052F">
      <w:pPr>
        <w:spacing w:line="360" w:lineRule="auto"/>
        <w:jc w:val="both"/>
      </w:pPr>
    </w:p>
    <w:p w:rsidR="0030052F" w:rsidRPr="0030052F" w:rsidRDefault="0030052F" w:rsidP="00B624EE">
      <w:pPr>
        <w:spacing w:line="360" w:lineRule="auto"/>
        <w:jc w:val="both"/>
        <w:rPr>
          <w:b/>
        </w:rPr>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jc w:val="center"/>
      </w:pPr>
      <w:r>
        <w:rPr>
          <w:noProof/>
          <w:lang w:eastAsia="en-US"/>
        </w:rPr>
        <w:drawing>
          <wp:inline distT="0" distB="0" distL="0" distR="0">
            <wp:extent cx="9525" cy="9525"/>
            <wp:effectExtent l="0" t="0" r="0" b="0"/>
            <wp:docPr id="11" name="Picture 11" descr="http://cellbio.emory.edu/bnanes/figures/img/l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ellbio.emory.edu/bnanes/figures/img/lut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65048E" w:rsidRDefault="0065048E"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D627EF" w:rsidP="00D627EF">
      <w:pPr>
        <w:pStyle w:val="tablefootnote"/>
        <w:numPr>
          <w:ilvl w:val="0"/>
          <w:numId w:val="0"/>
        </w:numPr>
        <w:tabs>
          <w:tab w:val="left" w:pos="1372"/>
        </w:tabs>
        <w:ind w:left="58" w:hanging="29"/>
        <w:jc w:val="left"/>
      </w:pPr>
      <w:r>
        <w:tab/>
      </w:r>
      <w:r>
        <w:tab/>
      </w:r>
    </w:p>
    <w:p w:rsidR="00D627EF" w:rsidRDefault="00D627EF" w:rsidP="00D627EF">
      <w:pPr>
        <w:pStyle w:val="tablefootnote"/>
        <w:numPr>
          <w:ilvl w:val="0"/>
          <w:numId w:val="0"/>
        </w:numPr>
        <w:tabs>
          <w:tab w:val="left" w:pos="1372"/>
        </w:tabs>
        <w:ind w:left="58" w:hanging="29"/>
        <w:jc w:val="left"/>
      </w:pPr>
    </w:p>
    <w:p w:rsidR="00D627EF" w:rsidRDefault="00D627EF" w:rsidP="00D627EF">
      <w:pPr>
        <w:pStyle w:val="tablefootnote"/>
        <w:numPr>
          <w:ilvl w:val="0"/>
          <w:numId w:val="0"/>
        </w:numPr>
        <w:tabs>
          <w:tab w:val="left" w:pos="1372"/>
        </w:tabs>
        <w:ind w:left="58" w:hanging="29"/>
        <w:jc w:val="left"/>
      </w:pPr>
    </w:p>
    <w:p w:rsidR="00D627EF" w:rsidRDefault="00D627EF" w:rsidP="00D627EF">
      <w:pPr>
        <w:pStyle w:val="tablefootnote"/>
        <w:numPr>
          <w:ilvl w:val="0"/>
          <w:numId w:val="0"/>
        </w:numPr>
        <w:tabs>
          <w:tab w:val="left" w:pos="1372"/>
        </w:tabs>
        <w:ind w:left="58" w:hanging="29"/>
        <w:jc w:val="left"/>
      </w:pPr>
    </w:p>
    <w:p w:rsidR="00D627EF" w:rsidRDefault="00D627EF" w:rsidP="00D627EF">
      <w:pPr>
        <w:pStyle w:val="tablefootnote"/>
        <w:numPr>
          <w:ilvl w:val="0"/>
          <w:numId w:val="0"/>
        </w:numPr>
        <w:tabs>
          <w:tab w:val="left" w:pos="1372"/>
        </w:tabs>
        <w:ind w:left="58" w:hanging="29"/>
        <w:jc w:val="left"/>
      </w:pPr>
    </w:p>
    <w:p w:rsidR="00D627EF" w:rsidRDefault="00D627EF" w:rsidP="00D627EF">
      <w:pPr>
        <w:pStyle w:val="tablefootnote"/>
        <w:numPr>
          <w:ilvl w:val="0"/>
          <w:numId w:val="0"/>
        </w:numPr>
        <w:tabs>
          <w:tab w:val="left" w:pos="1372"/>
        </w:tabs>
        <w:ind w:left="58" w:hanging="29"/>
        <w:jc w:val="left"/>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8355DB">
      <w:pPr>
        <w:pStyle w:val="tablefootnote"/>
        <w:numPr>
          <w:ilvl w:val="0"/>
          <w:numId w:val="0"/>
        </w:numPr>
        <w:jc w:val="left"/>
      </w:pPr>
    </w:p>
    <w:p w:rsidR="009C4403" w:rsidRDefault="009C4403" w:rsidP="0065048E">
      <w:pPr>
        <w:pStyle w:val="tablefootnote"/>
        <w:numPr>
          <w:ilvl w:val="0"/>
          <w:numId w:val="0"/>
        </w:numPr>
        <w:ind w:left="58" w:hanging="29"/>
      </w:pPr>
    </w:p>
    <w:p w:rsidR="009C4403" w:rsidRDefault="009C4403" w:rsidP="009C4403">
      <w:pPr>
        <w:rPr>
          <w:rFonts w:ascii="Garamond" w:hAnsi="Garamond" w:cs="Garamond"/>
          <w:b/>
          <w:sz w:val="28"/>
          <w:szCs w:val="28"/>
        </w:rPr>
      </w:pPr>
    </w:p>
    <w:p w:rsidR="00D627EF" w:rsidRDefault="00D627EF" w:rsidP="009C4403">
      <w:pPr>
        <w:spacing w:line="360" w:lineRule="auto"/>
        <w:rPr>
          <w:b/>
          <w:sz w:val="32"/>
          <w:szCs w:val="32"/>
        </w:rPr>
      </w:pPr>
    </w:p>
    <w:p w:rsidR="009C4403" w:rsidRDefault="009C4403" w:rsidP="009C4403">
      <w:pPr>
        <w:spacing w:line="360" w:lineRule="auto"/>
        <w:rPr>
          <w:b/>
          <w:sz w:val="32"/>
          <w:szCs w:val="32"/>
        </w:rPr>
      </w:pPr>
      <w:r>
        <w:rPr>
          <w:b/>
          <w:sz w:val="32"/>
          <w:szCs w:val="32"/>
        </w:rPr>
        <w:t>CHAPTER 8</w:t>
      </w:r>
    </w:p>
    <w:p w:rsidR="009C4403" w:rsidRDefault="009C4403" w:rsidP="009C4403">
      <w:pPr>
        <w:spacing w:line="360" w:lineRule="auto"/>
        <w:jc w:val="right"/>
      </w:pPr>
      <w:r>
        <w:rPr>
          <w:b/>
          <w:sz w:val="32"/>
          <w:szCs w:val="32"/>
        </w:rPr>
        <w:t>CODING</w:t>
      </w:r>
    </w:p>
    <w:p w:rsidR="009C4403" w:rsidRDefault="00D864F5" w:rsidP="009C4403">
      <w:pPr>
        <w:spacing w:line="360" w:lineRule="auto"/>
        <w:jc w:val="center"/>
        <w:rPr>
          <w:b/>
          <w:sz w:val="28"/>
          <w:szCs w:val="28"/>
        </w:rPr>
      </w:pPr>
      <w:r w:rsidRPr="00D864F5">
        <w:rPr>
          <w:noProof/>
          <w:lang w:eastAsia="en-US"/>
        </w:rPr>
        <w:pict>
          <v:line id="_x0000_s1028" style="position:absolute;left:0;text-align:left;z-index:251670016;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" strokecolor="#b2b2b2" strokeweight="1.01mm"/>
        </w:pict>
      </w:r>
    </w:p>
    <w:p w:rsidR="009C4403" w:rsidRDefault="009C4403" w:rsidP="009C4403">
      <w:pPr>
        <w:spacing w:line="360" w:lineRule="auto"/>
        <w:jc w:val="center"/>
        <w:rPr>
          <w:b/>
          <w:sz w:val="28"/>
          <w:szCs w:val="28"/>
        </w:rPr>
      </w:pPr>
    </w:p>
    <w:p w:rsidR="009C4403" w:rsidRDefault="00245263" w:rsidP="00245263">
      <w:pPr>
        <w:spacing w:line="360" w:lineRule="auto"/>
        <w:ind w:left="23"/>
      </w:pPr>
      <w:r>
        <w:rPr>
          <w:b/>
          <w:sz w:val="32"/>
          <w:szCs w:val="32"/>
        </w:rPr>
        <w:t>First</w:t>
      </w:r>
      <w:r w:rsidR="00E038A0">
        <w:rPr>
          <w:b/>
          <w:sz w:val="32"/>
          <w:szCs w:val="32"/>
        </w:rPr>
        <w:t xml:space="preserve"> </w:t>
      </w:r>
      <w:r>
        <w:rPr>
          <w:b/>
          <w:sz w:val="32"/>
          <w:szCs w:val="32"/>
        </w:rPr>
        <w:t>Person</w:t>
      </w:r>
      <w:r w:rsidR="00E038A0">
        <w:rPr>
          <w:b/>
          <w:sz w:val="32"/>
          <w:szCs w:val="32"/>
        </w:rPr>
        <w:t xml:space="preserve"> </w:t>
      </w:r>
      <w:r>
        <w:rPr>
          <w:b/>
          <w:sz w:val="32"/>
          <w:szCs w:val="32"/>
        </w:rPr>
        <w:t>Controller</w:t>
      </w:r>
      <w:r w:rsidR="008355DB">
        <w:rPr>
          <w:b/>
          <w:sz w:val="32"/>
          <w:szCs w:val="32"/>
        </w:rPr>
        <w:t xml:space="preserve"> (Modified API)</w:t>
      </w:r>
    </w:p>
    <w:p w:rsidR="009C4403" w:rsidRDefault="009C4403" w:rsidP="009C4403">
      <w:pPr>
        <w:spacing w:line="360" w:lineRule="auto"/>
      </w:pPr>
    </w:p>
    <w:p w:rsidR="00C7137E" w:rsidRPr="00C7137E" w:rsidRDefault="00C7137E" w:rsidP="00C7137E">
      <w:pPr>
        <w:spacing w:line="360" w:lineRule="auto"/>
        <w:ind w:left="-540" w:right="-432"/>
        <w:rPr>
          <w:sz w:val="20"/>
        </w:rPr>
      </w:pPr>
      <w:proofErr w:type="gramStart"/>
      <w:r w:rsidRPr="00C7137E">
        <w:rPr>
          <w:sz w:val="20"/>
        </w:rPr>
        <w:t>using</w:t>
      </w:r>
      <w:proofErr w:type="gramEnd"/>
      <w:r w:rsidRPr="00C7137E">
        <w:rPr>
          <w:sz w:val="20"/>
        </w:rPr>
        <w:t xml:space="preserve"> System;</w:t>
      </w:r>
    </w:p>
    <w:p w:rsidR="00C7137E" w:rsidRPr="00C7137E" w:rsidRDefault="00C7137E" w:rsidP="00C7137E">
      <w:pPr>
        <w:spacing w:line="360" w:lineRule="auto"/>
        <w:ind w:left="-540" w:right="-432"/>
        <w:rPr>
          <w:sz w:val="20"/>
        </w:rPr>
      </w:pPr>
      <w:proofErr w:type="spellStart"/>
      <w:proofErr w:type="gramStart"/>
      <w:r w:rsidRPr="00C7137E">
        <w:rPr>
          <w:sz w:val="20"/>
        </w:rPr>
        <w:t>usingUnityEngine</w:t>
      </w:r>
      <w:proofErr w:type="spellEnd"/>
      <w:proofErr w:type="gram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usingUnityStandardAssets.CrossPlatformInput</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usingUnityStandardAssets.Utility</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using</w:t>
      </w:r>
      <w:proofErr w:type="gramEnd"/>
      <w:r w:rsidRPr="00C7137E">
        <w:rPr>
          <w:sz w:val="20"/>
        </w:rPr>
        <w:t xml:space="preserve"> Random = </w:t>
      </w:r>
      <w:proofErr w:type="spellStart"/>
      <w:r w:rsidRPr="00C7137E">
        <w:rPr>
          <w:sz w:val="20"/>
        </w:rPr>
        <w:t>UnityEngine.Random</w:t>
      </w:r>
      <w:proofErr w:type="spellEnd"/>
      <w:r w:rsidRPr="00C7137E">
        <w:rPr>
          <w:sz w:val="20"/>
        </w:rPr>
        <w:t>;</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spellStart"/>
      <w:r w:rsidRPr="00C7137E">
        <w:rPr>
          <w:sz w:val="20"/>
        </w:rPr>
        <w:t>namespaceUnityStandardAssets.Characters.FirstPerson</w:t>
      </w:r>
      <w:proofErr w:type="spellEnd"/>
    </w:p>
    <w:p w:rsidR="00C7137E" w:rsidRPr="00C7137E" w:rsidRDefault="00C7137E" w:rsidP="00C7137E">
      <w:pPr>
        <w:spacing w:line="360" w:lineRule="auto"/>
        <w:ind w:left="-540" w:right="-432"/>
        <w:rPr>
          <w:sz w:val="20"/>
        </w:rPr>
      </w:pPr>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proofErr w:type="gramStart"/>
      <w:r w:rsidRPr="00C7137E">
        <w:rPr>
          <w:sz w:val="20"/>
        </w:rPr>
        <w:t>RequireComponent</w:t>
      </w:r>
      <w:proofErr w:type="spellEnd"/>
      <w:r w:rsidRPr="00C7137E">
        <w:rPr>
          <w:sz w:val="20"/>
        </w:rPr>
        <w:t>(</w:t>
      </w:r>
      <w:proofErr w:type="spellStart"/>
      <w:proofErr w:type="gramEnd"/>
      <w:r w:rsidRPr="00C7137E">
        <w:rPr>
          <w:sz w:val="20"/>
        </w:rPr>
        <w:t>typeof</w:t>
      </w:r>
      <w:proofErr w:type="spellEnd"/>
      <w:r w:rsidRPr="00C7137E">
        <w:rPr>
          <w:sz w:val="20"/>
        </w:rPr>
        <w:t xml:space="preserve"> (</w:t>
      </w:r>
      <w:proofErr w:type="spellStart"/>
      <w:r w:rsidRPr="00C7137E">
        <w:rPr>
          <w:sz w:val="20"/>
        </w:rPr>
        <w:t>CharacterController</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proofErr w:type="gramStart"/>
      <w:r w:rsidRPr="00C7137E">
        <w:rPr>
          <w:sz w:val="20"/>
        </w:rPr>
        <w:t>RequireComponent</w:t>
      </w:r>
      <w:proofErr w:type="spellEnd"/>
      <w:r w:rsidRPr="00C7137E">
        <w:rPr>
          <w:sz w:val="20"/>
        </w:rPr>
        <w:t>(</w:t>
      </w:r>
      <w:proofErr w:type="spellStart"/>
      <w:proofErr w:type="gramEnd"/>
      <w:r w:rsidRPr="00C7137E">
        <w:rPr>
          <w:sz w:val="20"/>
        </w:rPr>
        <w:t>typeof</w:t>
      </w:r>
      <w:proofErr w:type="spellEnd"/>
      <w:r w:rsidRPr="00C7137E">
        <w:rPr>
          <w:sz w:val="20"/>
        </w:rPr>
        <w:t xml:space="preserve"> (</w:t>
      </w:r>
      <w:proofErr w:type="spellStart"/>
      <w:r w:rsidRPr="00C7137E">
        <w:rPr>
          <w:sz w:val="20"/>
        </w:rPr>
        <w:t>AudioSource</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public</w:t>
      </w:r>
      <w:proofErr w:type="gramEnd"/>
      <w:r w:rsidRPr="00C7137E">
        <w:rPr>
          <w:sz w:val="20"/>
        </w:rPr>
        <w:t xml:space="preserve"> class </w:t>
      </w:r>
      <w:proofErr w:type="spellStart"/>
      <w:r w:rsidRPr="00C7137E">
        <w:rPr>
          <w:sz w:val="20"/>
        </w:rPr>
        <w:t>FirstPersonController</w:t>
      </w:r>
      <w:proofErr w:type="spellEnd"/>
      <w:r w:rsidRPr="00C7137E">
        <w:rPr>
          <w:sz w:val="20"/>
        </w:rPr>
        <w:t xml:space="preserve"> : </w:t>
      </w:r>
      <w:proofErr w:type="spellStart"/>
      <w:r w:rsidRPr="00C7137E">
        <w:rPr>
          <w:sz w:val="20"/>
        </w:rPr>
        <w:t>MonoBehaviour</w:t>
      </w:r>
      <w:proofErr w:type="spellEnd"/>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bool</w:t>
      </w:r>
      <w:proofErr w:type="spellEnd"/>
      <w:r w:rsidRPr="00C7137E">
        <w:rPr>
          <w:sz w:val="20"/>
        </w:rPr>
        <w:t xml:space="preserve"> </w:t>
      </w:r>
      <w:proofErr w:type="spellStart"/>
      <w:r w:rsidRPr="00C7137E">
        <w:rPr>
          <w:sz w:val="20"/>
        </w:rPr>
        <w:t>m_IsWalking</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float </w:t>
      </w:r>
      <w:proofErr w:type="spellStart"/>
      <w:r w:rsidRPr="00C7137E">
        <w:rPr>
          <w:sz w:val="20"/>
        </w:rPr>
        <w:t>m_WalkSpeed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float </w:t>
      </w:r>
      <w:proofErr w:type="spellStart"/>
      <w:r w:rsidRPr="00C7137E">
        <w:rPr>
          <w:sz w:val="20"/>
        </w:rPr>
        <w:t>m_RunSpeed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w:t>
      </w:r>
      <w:proofErr w:type="gramStart"/>
      <w:r w:rsidRPr="00C7137E">
        <w:rPr>
          <w:sz w:val="20"/>
        </w:rPr>
        <w:t>Range(</w:t>
      </w:r>
      <w:proofErr w:type="gramEnd"/>
      <w:r w:rsidRPr="00C7137E">
        <w:rPr>
          <w:sz w:val="20"/>
        </w:rPr>
        <w:t xml:space="preserve">0f, 1f)] private float </w:t>
      </w:r>
      <w:proofErr w:type="spellStart"/>
      <w:r w:rsidRPr="00C7137E">
        <w:rPr>
          <w:sz w:val="20"/>
        </w:rPr>
        <w:t>m_RunstepLenghten</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float </w:t>
      </w:r>
      <w:proofErr w:type="spellStart"/>
      <w:r w:rsidRPr="00C7137E">
        <w:rPr>
          <w:sz w:val="20"/>
        </w:rPr>
        <w:t>m_JumpSpeed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float </w:t>
      </w:r>
      <w:proofErr w:type="spellStart"/>
      <w:r w:rsidRPr="00C7137E">
        <w:rPr>
          <w:sz w:val="20"/>
        </w:rPr>
        <w:t>m_StickToGroundForce</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float </w:t>
      </w:r>
      <w:proofErr w:type="spellStart"/>
      <w:r w:rsidRPr="00C7137E">
        <w:rPr>
          <w:sz w:val="20"/>
        </w:rPr>
        <w:t>m_GravityMultiplier</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MouseLookm_MouseLook</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bool</w:t>
      </w:r>
      <w:proofErr w:type="spellEnd"/>
      <w:r w:rsidRPr="00C7137E">
        <w:rPr>
          <w:sz w:val="20"/>
        </w:rPr>
        <w:t xml:space="preserve"> </w:t>
      </w:r>
      <w:proofErr w:type="spellStart"/>
      <w:r w:rsidRPr="00C7137E">
        <w:rPr>
          <w:sz w:val="20"/>
        </w:rPr>
        <w:t>m_UseFovKick</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FOVKickm_FovKick</w:t>
      </w:r>
      <w:proofErr w:type="spellEnd"/>
      <w:r w:rsidRPr="00C7137E">
        <w:rPr>
          <w:sz w:val="20"/>
        </w:rPr>
        <w:t xml:space="preserve"> = new </w:t>
      </w:r>
      <w:proofErr w:type="spellStart"/>
      <w:proofErr w:type="gramStart"/>
      <w:r w:rsidRPr="00C7137E">
        <w:rPr>
          <w:sz w:val="20"/>
        </w:rPr>
        <w:t>FOVKick</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bool</w:t>
      </w:r>
      <w:proofErr w:type="spellEnd"/>
      <w:r w:rsidRPr="00C7137E">
        <w:rPr>
          <w:sz w:val="20"/>
        </w:rPr>
        <w:t xml:space="preserve"> </w:t>
      </w:r>
      <w:proofErr w:type="spellStart"/>
      <w:r w:rsidRPr="00C7137E">
        <w:rPr>
          <w:sz w:val="20"/>
        </w:rPr>
        <w:t>m_UseHeadBob</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lastRenderedPageBreak/>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CurveControlledBobm_HeadBob</w:t>
      </w:r>
      <w:proofErr w:type="spellEnd"/>
      <w:r w:rsidRPr="00C7137E">
        <w:rPr>
          <w:sz w:val="20"/>
        </w:rPr>
        <w:t xml:space="preserve"> = new </w:t>
      </w:r>
      <w:proofErr w:type="spellStart"/>
      <w:proofErr w:type="gramStart"/>
      <w:r w:rsidRPr="00C7137E">
        <w:rPr>
          <w:sz w:val="20"/>
        </w:rPr>
        <w:t>CurveControlledBob</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LerpControlledBobm_JumpBob</w:t>
      </w:r>
      <w:proofErr w:type="spellEnd"/>
      <w:r w:rsidRPr="00C7137E">
        <w:rPr>
          <w:sz w:val="20"/>
        </w:rPr>
        <w:t xml:space="preserve"> = new </w:t>
      </w:r>
      <w:proofErr w:type="spellStart"/>
      <w:proofErr w:type="gramStart"/>
      <w:r w:rsidRPr="00C7137E">
        <w:rPr>
          <w:sz w:val="20"/>
        </w:rPr>
        <w:t>LerpControlledBob</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float </w:t>
      </w:r>
      <w:proofErr w:type="spellStart"/>
      <w:r w:rsidRPr="00C7137E">
        <w:rPr>
          <w:sz w:val="20"/>
        </w:rPr>
        <w:t>m_StepInterval</w:t>
      </w:r>
      <w:proofErr w:type="spellEnd"/>
      <w:r w:rsidRPr="00C7137E">
        <w:rPr>
          <w:sz w:val="20"/>
        </w:rPr>
        <w:t>;</w:t>
      </w:r>
    </w:p>
    <w:p w:rsidR="003C7E9C"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proofErr w:type="gramStart"/>
      <w:r w:rsidRPr="00C7137E">
        <w:rPr>
          <w:sz w:val="20"/>
        </w:rPr>
        <w:t>AudioClip</w:t>
      </w:r>
      <w:proofErr w:type="spellEnd"/>
      <w:r w:rsidRPr="00C7137E">
        <w:rPr>
          <w:sz w:val="20"/>
        </w:rPr>
        <w:t>[</w:t>
      </w:r>
      <w:proofErr w:type="gramEnd"/>
      <w:r w:rsidRPr="00C7137E">
        <w:rPr>
          <w:sz w:val="20"/>
        </w:rPr>
        <w:t xml:space="preserve">] </w:t>
      </w:r>
      <w:proofErr w:type="spellStart"/>
      <w:r w:rsidRPr="00C7137E">
        <w:rPr>
          <w:sz w:val="20"/>
        </w:rPr>
        <w:t>m_FootstepSounds</w:t>
      </w:r>
      <w:proofErr w:type="spellEnd"/>
      <w:r w:rsidRPr="00C7137E">
        <w:rPr>
          <w:sz w:val="20"/>
        </w:rPr>
        <w:t xml:space="preserve">;    </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AudioClipm_JumpSound</w:t>
      </w:r>
      <w:proofErr w:type="spellEnd"/>
      <w:r w:rsidRPr="00C7137E">
        <w:rPr>
          <w:sz w:val="20"/>
        </w:rPr>
        <w:t>;           // the sound played when character leaves the ground.</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SerializeField</w:t>
      </w:r>
      <w:proofErr w:type="spellEnd"/>
      <w:r w:rsidRPr="00C7137E">
        <w:rPr>
          <w:sz w:val="20"/>
        </w:rPr>
        <w:t xml:space="preserve">] private </w:t>
      </w:r>
      <w:proofErr w:type="spellStart"/>
      <w:r w:rsidRPr="00C7137E">
        <w:rPr>
          <w:sz w:val="20"/>
        </w:rPr>
        <w:t>AudioClipm_LandSound</w:t>
      </w:r>
      <w:proofErr w:type="spellEnd"/>
      <w:r w:rsidRPr="00C7137E">
        <w:rPr>
          <w:sz w:val="20"/>
        </w:rPr>
        <w:t>;           // the sound played when character touches back on ground.</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Camera </w:t>
      </w:r>
      <w:proofErr w:type="spellStart"/>
      <w:r w:rsidRPr="00C7137E">
        <w:rPr>
          <w:sz w:val="20"/>
        </w:rPr>
        <w:t>m_Camera</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w:t>
      </w:r>
      <w:proofErr w:type="spellStart"/>
      <w:r w:rsidRPr="00C7137E">
        <w:rPr>
          <w:sz w:val="20"/>
        </w:rPr>
        <w:t>bool</w:t>
      </w:r>
      <w:proofErr w:type="spellEnd"/>
      <w:r w:rsidRPr="00C7137E">
        <w:rPr>
          <w:sz w:val="20"/>
        </w:rPr>
        <w:t xml:space="preserve"> </w:t>
      </w:r>
      <w:proofErr w:type="spellStart"/>
      <w:r w:rsidRPr="00C7137E">
        <w:rPr>
          <w:sz w:val="20"/>
        </w:rPr>
        <w:t>m_Jump</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float </w:t>
      </w:r>
      <w:proofErr w:type="spellStart"/>
      <w:r w:rsidRPr="00C7137E">
        <w:rPr>
          <w:sz w:val="20"/>
        </w:rPr>
        <w:t>m_YRotation</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Vector2 </w:t>
      </w:r>
      <w:proofErr w:type="spellStart"/>
      <w:r w:rsidRPr="00C7137E">
        <w:rPr>
          <w:sz w:val="20"/>
        </w:rPr>
        <w:t>m_Input</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Vector3 </w:t>
      </w:r>
      <w:proofErr w:type="spellStart"/>
      <w:r w:rsidRPr="00C7137E">
        <w:rPr>
          <w:sz w:val="20"/>
        </w:rPr>
        <w:t>m_MoveDir</w:t>
      </w:r>
      <w:proofErr w:type="spellEnd"/>
      <w:r w:rsidRPr="00C7137E">
        <w:rPr>
          <w:sz w:val="20"/>
        </w:rPr>
        <w:t xml:space="preserve"> = Vector3.zero;</w:t>
      </w:r>
    </w:p>
    <w:p w:rsidR="00C7137E" w:rsidRPr="00C7137E" w:rsidRDefault="00C7137E" w:rsidP="00C7137E">
      <w:pPr>
        <w:spacing w:line="360" w:lineRule="auto"/>
        <w:ind w:left="-540" w:right="-432"/>
        <w:rPr>
          <w:sz w:val="20"/>
        </w:rPr>
      </w:pPr>
      <w:proofErr w:type="spellStart"/>
      <w:r w:rsidRPr="00C7137E">
        <w:rPr>
          <w:sz w:val="20"/>
        </w:rPr>
        <w:t>privateCharacterControllerm_CharacterController</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privateCollisionFlagsm_CollisionFlags</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w:t>
      </w:r>
      <w:proofErr w:type="spellStart"/>
      <w:r w:rsidRPr="00C7137E">
        <w:rPr>
          <w:sz w:val="20"/>
        </w:rPr>
        <w:t>bool</w:t>
      </w:r>
      <w:proofErr w:type="spellEnd"/>
      <w:r w:rsidRPr="00C7137E">
        <w:rPr>
          <w:sz w:val="20"/>
        </w:rPr>
        <w:t xml:space="preserve"> </w:t>
      </w:r>
      <w:proofErr w:type="spellStart"/>
      <w:r w:rsidRPr="00C7137E">
        <w:rPr>
          <w:sz w:val="20"/>
        </w:rPr>
        <w:t>m_PreviouslyGrounded</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Vector3 </w:t>
      </w:r>
      <w:proofErr w:type="spellStart"/>
      <w:r w:rsidRPr="00C7137E">
        <w:rPr>
          <w:sz w:val="20"/>
        </w:rPr>
        <w:t>m_OriginalCameraPosition</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float </w:t>
      </w:r>
      <w:proofErr w:type="spellStart"/>
      <w:r w:rsidRPr="00C7137E">
        <w:rPr>
          <w:sz w:val="20"/>
        </w:rPr>
        <w:t>m_StepCycle</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float </w:t>
      </w:r>
      <w:proofErr w:type="spellStart"/>
      <w:r w:rsidRPr="00C7137E">
        <w:rPr>
          <w:sz w:val="20"/>
        </w:rPr>
        <w:t>m_NextStep</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w:t>
      </w:r>
      <w:proofErr w:type="spellStart"/>
      <w:r w:rsidRPr="00C7137E">
        <w:rPr>
          <w:sz w:val="20"/>
        </w:rPr>
        <w:t>bool</w:t>
      </w:r>
      <w:proofErr w:type="spellEnd"/>
      <w:r w:rsidRPr="00C7137E">
        <w:rPr>
          <w:sz w:val="20"/>
        </w:rPr>
        <w:t xml:space="preserve"> </w:t>
      </w:r>
      <w:proofErr w:type="spellStart"/>
      <w:r w:rsidRPr="00C7137E">
        <w:rPr>
          <w:sz w:val="20"/>
        </w:rPr>
        <w:t>m_Jumping</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privateAudioSourcem_AudioSource</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HideInInspector</w:t>
      </w:r>
      <w:proofErr w:type="spellEnd"/>
      <w:r w:rsidRPr="00C7137E">
        <w:rPr>
          <w:sz w:val="20"/>
        </w:rPr>
        <w:t xml:space="preserve">] public Vector2 </w:t>
      </w:r>
      <w:proofErr w:type="spellStart"/>
      <w:r w:rsidRPr="00C7137E">
        <w:rPr>
          <w:sz w:val="20"/>
        </w:rPr>
        <w:t>runaxis</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roofErr w:type="spellStart"/>
      <w:r w:rsidRPr="00C7137E">
        <w:rPr>
          <w:sz w:val="20"/>
        </w:rPr>
        <w:t>HideInInspector</w:t>
      </w:r>
      <w:proofErr w:type="spellEnd"/>
      <w:r w:rsidRPr="00C7137E">
        <w:rPr>
          <w:sz w:val="20"/>
        </w:rPr>
        <w:t xml:space="preserve">] public </w:t>
      </w:r>
      <w:proofErr w:type="spellStart"/>
      <w:r w:rsidRPr="00C7137E">
        <w:rPr>
          <w:sz w:val="20"/>
        </w:rPr>
        <w:t>bool</w:t>
      </w:r>
      <w:proofErr w:type="spellEnd"/>
      <w:r w:rsidRPr="00C7137E">
        <w:rPr>
          <w:sz w:val="20"/>
        </w:rPr>
        <w:t xml:space="preserve"> </w:t>
      </w:r>
      <w:proofErr w:type="spellStart"/>
      <w:r w:rsidRPr="00C7137E">
        <w:rPr>
          <w:sz w:val="20"/>
        </w:rPr>
        <w:t>jumpaxis</w:t>
      </w:r>
      <w:proofErr w:type="spellEnd"/>
      <w:r w:rsidRPr="00C7137E">
        <w:rPr>
          <w:sz w:val="20"/>
        </w:rPr>
        <w:t>;</w:t>
      </w:r>
    </w:p>
    <w:p w:rsidR="003C7E9C" w:rsidRDefault="003C7E9C"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Start()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m_CharacterController</w:t>
      </w:r>
      <w:proofErr w:type="spellEnd"/>
      <w:r w:rsidRPr="00C7137E">
        <w:rPr>
          <w:sz w:val="20"/>
        </w:rPr>
        <w:t xml:space="preserve"> = </w:t>
      </w:r>
      <w:proofErr w:type="spellStart"/>
      <w:r w:rsidRPr="00C7137E">
        <w:rPr>
          <w:sz w:val="20"/>
        </w:rPr>
        <w:t>GetComponent</w:t>
      </w:r>
      <w:proofErr w:type="spellEnd"/>
      <w:r w:rsidRPr="00C7137E">
        <w:rPr>
          <w:sz w:val="20"/>
        </w:rPr>
        <w:t>&lt;</w:t>
      </w:r>
      <w:proofErr w:type="spellStart"/>
      <w:r w:rsidRPr="00C7137E">
        <w:rPr>
          <w:sz w:val="20"/>
        </w:rPr>
        <w:t>CharacterController</w:t>
      </w:r>
      <w:proofErr w:type="spellEnd"/>
      <w:proofErr w:type="gramStart"/>
      <w:r w:rsidRPr="00C7137E">
        <w:rPr>
          <w:sz w:val="20"/>
        </w:rPr>
        <w:t>&gt;(</w:t>
      </w:r>
      <w:proofErr w:type="gram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m_Camera</w:t>
      </w:r>
      <w:proofErr w:type="spellEnd"/>
      <w:r w:rsidRPr="00C7137E">
        <w:rPr>
          <w:sz w:val="20"/>
        </w:rPr>
        <w:t xml:space="preserve"> = </w:t>
      </w:r>
      <w:proofErr w:type="spellStart"/>
      <w:r w:rsidRPr="00C7137E">
        <w:rPr>
          <w:sz w:val="20"/>
        </w:rPr>
        <w:t>Camera.main</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m_OriginalCameraPosition</w:t>
      </w:r>
      <w:proofErr w:type="spellEnd"/>
      <w:r w:rsidRPr="00C7137E">
        <w:rPr>
          <w:sz w:val="20"/>
        </w:rPr>
        <w:t xml:space="preserve"> = </w:t>
      </w:r>
      <w:proofErr w:type="spellStart"/>
      <w:r w:rsidRPr="00C7137E">
        <w:rPr>
          <w:sz w:val="20"/>
        </w:rPr>
        <w:t>m_Camera.transform.localPosition</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FovKick.Setup</w:t>
      </w:r>
      <w:proofErr w:type="spellEnd"/>
      <w:r w:rsidRPr="00C7137E">
        <w:rPr>
          <w:sz w:val="20"/>
        </w:rPr>
        <w:t>(</w:t>
      </w:r>
      <w:proofErr w:type="spellStart"/>
      <w:proofErr w:type="gramEnd"/>
      <w:r w:rsidRPr="00C7137E">
        <w:rPr>
          <w:sz w:val="20"/>
        </w:rPr>
        <w:t>m_Camera</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HeadBob.Setup</w:t>
      </w:r>
      <w:proofErr w:type="spellEnd"/>
      <w:r w:rsidRPr="00C7137E">
        <w:rPr>
          <w:sz w:val="20"/>
        </w:rPr>
        <w:t>(</w:t>
      </w:r>
      <w:proofErr w:type="spellStart"/>
      <w:proofErr w:type="gramEnd"/>
      <w:r w:rsidRPr="00C7137E">
        <w:rPr>
          <w:sz w:val="20"/>
        </w:rPr>
        <w:t>m_Camera</w:t>
      </w:r>
      <w:proofErr w:type="spellEnd"/>
      <w:r w:rsidRPr="00C7137E">
        <w:rPr>
          <w:sz w:val="20"/>
        </w:rPr>
        <w:t xml:space="preserve">, </w:t>
      </w:r>
      <w:proofErr w:type="spellStart"/>
      <w:r w:rsidRPr="00C7137E">
        <w:rPr>
          <w:sz w:val="20"/>
        </w:rPr>
        <w:t>m_StepInterval</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m_StepCycle</w:t>
      </w:r>
      <w:proofErr w:type="spellEnd"/>
      <w:r w:rsidRPr="00C7137E">
        <w:rPr>
          <w:sz w:val="20"/>
        </w:rPr>
        <w:t xml:space="preserve"> = 0f;</w:t>
      </w:r>
    </w:p>
    <w:p w:rsidR="00C7137E" w:rsidRPr="00C7137E" w:rsidRDefault="00C7137E" w:rsidP="00C7137E">
      <w:pPr>
        <w:spacing w:line="360" w:lineRule="auto"/>
        <w:ind w:left="-540" w:right="-432"/>
        <w:rPr>
          <w:sz w:val="20"/>
        </w:rPr>
      </w:pPr>
      <w:proofErr w:type="spellStart"/>
      <w:r w:rsidRPr="00C7137E">
        <w:rPr>
          <w:sz w:val="20"/>
        </w:rPr>
        <w:t>m_NextStep</w:t>
      </w:r>
      <w:proofErr w:type="spellEnd"/>
      <w:r w:rsidRPr="00C7137E">
        <w:rPr>
          <w:sz w:val="20"/>
        </w:rPr>
        <w:t xml:space="preserve"> = </w:t>
      </w:r>
      <w:proofErr w:type="spellStart"/>
      <w:r w:rsidRPr="00C7137E">
        <w:rPr>
          <w:sz w:val="20"/>
        </w:rPr>
        <w:t>m_StepCycle</w:t>
      </w:r>
      <w:proofErr w:type="spellEnd"/>
      <w:r w:rsidRPr="00C7137E">
        <w:rPr>
          <w:sz w:val="20"/>
        </w:rPr>
        <w:t>/2f;</w:t>
      </w:r>
    </w:p>
    <w:p w:rsidR="00C7137E" w:rsidRPr="00C7137E" w:rsidRDefault="00C7137E" w:rsidP="00C7137E">
      <w:pPr>
        <w:spacing w:line="360" w:lineRule="auto"/>
        <w:ind w:left="-540" w:right="-432"/>
        <w:rPr>
          <w:sz w:val="20"/>
        </w:rPr>
      </w:pPr>
      <w:proofErr w:type="spellStart"/>
      <w:r w:rsidRPr="00C7137E">
        <w:rPr>
          <w:sz w:val="20"/>
        </w:rPr>
        <w:t>m_Jumping</w:t>
      </w:r>
      <w:proofErr w:type="spellEnd"/>
      <w:r w:rsidRPr="00C7137E">
        <w:rPr>
          <w:sz w:val="20"/>
        </w:rPr>
        <w:t xml:space="preserve"> = false;</w:t>
      </w:r>
    </w:p>
    <w:p w:rsidR="00C7137E" w:rsidRPr="00C7137E" w:rsidRDefault="00C7137E" w:rsidP="00C7137E">
      <w:pPr>
        <w:spacing w:line="360" w:lineRule="auto"/>
        <w:ind w:left="-540" w:right="-432"/>
        <w:rPr>
          <w:sz w:val="20"/>
        </w:rPr>
      </w:pPr>
      <w:proofErr w:type="spellStart"/>
      <w:r w:rsidRPr="00C7137E">
        <w:rPr>
          <w:sz w:val="20"/>
        </w:rPr>
        <w:t>m_AudioSource</w:t>
      </w:r>
      <w:proofErr w:type="spellEnd"/>
      <w:r w:rsidRPr="00C7137E">
        <w:rPr>
          <w:sz w:val="20"/>
        </w:rPr>
        <w:t xml:space="preserve"> = </w:t>
      </w:r>
      <w:proofErr w:type="spellStart"/>
      <w:r w:rsidRPr="00C7137E">
        <w:rPr>
          <w:sz w:val="20"/>
        </w:rPr>
        <w:t>GetComponent</w:t>
      </w:r>
      <w:proofErr w:type="spellEnd"/>
      <w:r w:rsidRPr="00C7137E">
        <w:rPr>
          <w:sz w:val="20"/>
        </w:rPr>
        <w:t>&lt;</w:t>
      </w:r>
      <w:proofErr w:type="spellStart"/>
      <w:r w:rsidRPr="00C7137E">
        <w:rPr>
          <w:sz w:val="20"/>
        </w:rPr>
        <w:t>AudioSource</w:t>
      </w:r>
      <w:proofErr w:type="spellEnd"/>
      <w:proofErr w:type="gramStart"/>
      <w:r w:rsidRPr="00C7137E">
        <w:rPr>
          <w:sz w:val="20"/>
        </w:rPr>
        <w:t>&gt;(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ab/>
      </w:r>
      <w:proofErr w:type="spellStart"/>
      <w:r w:rsidRPr="00C7137E">
        <w:rPr>
          <w:sz w:val="20"/>
        </w:rPr>
        <w:t>m_</w:t>
      </w:r>
      <w:proofErr w:type="gramStart"/>
      <w:r w:rsidRPr="00C7137E">
        <w:rPr>
          <w:sz w:val="20"/>
        </w:rPr>
        <w:t>MouseLook.Init</w:t>
      </w:r>
      <w:proofErr w:type="spellEnd"/>
      <w:r w:rsidRPr="00C7137E">
        <w:rPr>
          <w:sz w:val="20"/>
        </w:rPr>
        <w:t>(</w:t>
      </w:r>
      <w:proofErr w:type="gramEnd"/>
      <w:r w:rsidRPr="00C7137E">
        <w:rPr>
          <w:sz w:val="20"/>
        </w:rPr>
        <w:t xml:space="preserve">transform , </w:t>
      </w:r>
      <w:proofErr w:type="spellStart"/>
      <w:r w:rsidRPr="00C7137E">
        <w:rPr>
          <w:sz w:val="20"/>
        </w:rPr>
        <w:t>m_Camera.transform</w:t>
      </w:r>
      <w:proofErr w:type="spellEnd"/>
      <w:r w:rsidRPr="00C7137E">
        <w:rPr>
          <w:sz w:val="20"/>
        </w:rPr>
        <w:t>);</w:t>
      </w:r>
    </w:p>
    <w:p w:rsidR="003C7E9C" w:rsidRDefault="003C7E9C" w:rsidP="003C7E9C">
      <w:pPr>
        <w:spacing w:line="360" w:lineRule="auto"/>
        <w:ind w:left="-540" w:right="-432"/>
        <w:rPr>
          <w:sz w:val="20"/>
        </w:rPr>
      </w:pPr>
      <w:r>
        <w:rPr>
          <w:sz w:val="20"/>
        </w:rPr>
        <w:t xml:space="preserve">        }</w:t>
      </w:r>
    </w:p>
    <w:p w:rsidR="003C7E9C" w:rsidRDefault="003C7E9C" w:rsidP="003C7E9C">
      <w:pPr>
        <w:spacing w:line="360" w:lineRule="auto"/>
        <w:ind w:left="-540" w:right="-432"/>
        <w:rPr>
          <w:sz w:val="20"/>
        </w:rPr>
      </w:pPr>
    </w:p>
    <w:p w:rsidR="00C7137E" w:rsidRPr="00C7137E" w:rsidRDefault="00C7137E" w:rsidP="003C7E9C">
      <w:pPr>
        <w:spacing w:line="360" w:lineRule="auto"/>
        <w:ind w:left="-540" w:right="-432" w:firstLine="540"/>
        <w:rPr>
          <w:sz w:val="20"/>
        </w:rPr>
      </w:pPr>
      <w:proofErr w:type="gramStart"/>
      <w:r w:rsidRPr="00C7137E">
        <w:rPr>
          <w:sz w:val="20"/>
        </w:rPr>
        <w:t>private</w:t>
      </w:r>
      <w:proofErr w:type="gramEnd"/>
      <w:r w:rsidRPr="00C7137E">
        <w:rPr>
          <w:sz w:val="20"/>
        </w:rPr>
        <w:t xml:space="preserve"> void Update()</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proofErr w:type="gramStart"/>
      <w:r w:rsidRPr="00C7137E">
        <w:rPr>
          <w:sz w:val="20"/>
        </w:rPr>
        <w:t>RotateView</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m_Jump</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lastRenderedPageBreak/>
        <w:t xml:space="preserve">            {</w:t>
      </w:r>
    </w:p>
    <w:p w:rsidR="00C7137E" w:rsidRPr="00C7137E" w:rsidRDefault="00C7137E" w:rsidP="00C7137E">
      <w:pPr>
        <w:spacing w:line="360" w:lineRule="auto"/>
        <w:ind w:left="-540" w:right="-432"/>
        <w:rPr>
          <w:sz w:val="20"/>
        </w:rPr>
      </w:pPr>
      <w:proofErr w:type="spellStart"/>
      <w:r w:rsidRPr="00C7137E">
        <w:rPr>
          <w:sz w:val="20"/>
        </w:rPr>
        <w:t>m_Jump</w:t>
      </w:r>
      <w:proofErr w:type="spellEnd"/>
      <w:r w:rsidRPr="00C7137E">
        <w:rPr>
          <w:sz w:val="20"/>
        </w:rPr>
        <w:t xml:space="preserve"> = </w:t>
      </w:r>
      <w:proofErr w:type="spellStart"/>
      <w:proofErr w:type="gramStart"/>
      <w:r w:rsidRPr="00C7137E">
        <w:rPr>
          <w:sz w:val="20"/>
        </w:rPr>
        <w:t>CrossPlatformInputManager.GetButtonDown</w:t>
      </w:r>
      <w:proofErr w:type="spellEnd"/>
      <w:r w:rsidRPr="00C7137E">
        <w:rPr>
          <w:sz w:val="20"/>
        </w:rPr>
        <w:t>(</w:t>
      </w:r>
      <w:proofErr w:type="gramEnd"/>
      <w:r w:rsidRPr="00C7137E">
        <w:rPr>
          <w:sz w:val="20"/>
        </w:rPr>
        <w:t>"Jump");</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m_PreviouslyGrounded</w:t>
      </w:r>
      <w:proofErr w:type="spellEnd"/>
      <w:r w:rsidRPr="00C7137E">
        <w:rPr>
          <w:sz w:val="20"/>
        </w:rPr>
        <w:t>&amp;&amp;</w:t>
      </w:r>
      <w:proofErr w:type="spellStart"/>
      <w:r w:rsidRPr="00C7137E">
        <w:rPr>
          <w:sz w:val="20"/>
        </w:rPr>
        <w:t>m_CharacterController.isGrounded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proofErr w:type="gramStart"/>
      <w:r w:rsidRPr="00C7137E">
        <w:rPr>
          <w:sz w:val="20"/>
        </w:rPr>
        <w:t>StartCoroutine</w:t>
      </w:r>
      <w:proofErr w:type="spellEnd"/>
      <w:r w:rsidRPr="00C7137E">
        <w:rPr>
          <w:sz w:val="20"/>
        </w:rPr>
        <w:t>(</w:t>
      </w:r>
      <w:proofErr w:type="spellStart"/>
      <w:proofErr w:type="gramEnd"/>
      <w:r w:rsidRPr="00C7137E">
        <w:rPr>
          <w:sz w:val="20"/>
        </w:rPr>
        <w:t>m_JumpBob.DoBobCycle</w:t>
      </w:r>
      <w:proofErr w:type="spellEnd"/>
      <w:r w:rsidRPr="00C7137E">
        <w:rPr>
          <w:sz w:val="20"/>
        </w:rPr>
        <w:t>());</w:t>
      </w:r>
    </w:p>
    <w:p w:rsidR="00C7137E" w:rsidRPr="00C7137E" w:rsidRDefault="00C7137E" w:rsidP="00C7137E">
      <w:pPr>
        <w:spacing w:line="360" w:lineRule="auto"/>
        <w:ind w:left="-540" w:right="-432"/>
        <w:rPr>
          <w:sz w:val="20"/>
        </w:rPr>
      </w:pPr>
      <w:proofErr w:type="spellStart"/>
      <w:proofErr w:type="gramStart"/>
      <w:r w:rsidRPr="00C7137E">
        <w:rPr>
          <w:sz w:val="20"/>
        </w:rPr>
        <w:t>PlayLandingSound</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m_MoveDir.y</w:t>
      </w:r>
      <w:proofErr w:type="spellEnd"/>
      <w:r w:rsidRPr="00C7137E">
        <w:rPr>
          <w:sz w:val="20"/>
        </w:rPr>
        <w:t xml:space="preserve"> = 0f;</w:t>
      </w:r>
    </w:p>
    <w:p w:rsidR="00C7137E" w:rsidRPr="00C7137E" w:rsidRDefault="00C7137E" w:rsidP="00C7137E">
      <w:pPr>
        <w:spacing w:line="360" w:lineRule="auto"/>
        <w:ind w:left="-540" w:right="-432"/>
        <w:rPr>
          <w:sz w:val="20"/>
        </w:rPr>
      </w:pPr>
      <w:proofErr w:type="spellStart"/>
      <w:r w:rsidRPr="00C7137E">
        <w:rPr>
          <w:sz w:val="20"/>
        </w:rPr>
        <w:t>m_Jumping</w:t>
      </w:r>
      <w:proofErr w:type="spellEnd"/>
      <w:r w:rsidRPr="00C7137E">
        <w:rPr>
          <w:sz w:val="20"/>
        </w:rPr>
        <w:t xml:space="preserve"> = false;</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m_CharacterController.isGrounded</w:t>
      </w:r>
      <w:proofErr w:type="spellEnd"/>
      <w:r w:rsidRPr="00C7137E">
        <w:rPr>
          <w:sz w:val="20"/>
        </w:rPr>
        <w:t>&amp;&amp; !</w:t>
      </w:r>
      <w:proofErr w:type="spellStart"/>
      <w:r w:rsidRPr="00C7137E">
        <w:rPr>
          <w:sz w:val="20"/>
        </w:rPr>
        <w:t>m_Jumping</w:t>
      </w:r>
      <w:proofErr w:type="spellEnd"/>
      <w:r w:rsidRPr="00C7137E">
        <w:rPr>
          <w:sz w:val="20"/>
        </w:rPr>
        <w:t>&amp;&amp;</w:t>
      </w:r>
      <w:proofErr w:type="spellStart"/>
      <w:r w:rsidRPr="00C7137E">
        <w:rPr>
          <w:sz w:val="20"/>
        </w:rPr>
        <w:t>m_PreviouslyGrounded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m_MoveDir.y</w:t>
      </w:r>
      <w:proofErr w:type="spellEnd"/>
      <w:r w:rsidRPr="00C7137E">
        <w:rPr>
          <w:sz w:val="20"/>
        </w:rPr>
        <w:t xml:space="preserve"> = 0f;</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spellStart"/>
      <w:r w:rsidRPr="00C7137E">
        <w:rPr>
          <w:sz w:val="20"/>
        </w:rPr>
        <w:t>m_PreviouslyGrounded</w:t>
      </w:r>
      <w:proofErr w:type="spellEnd"/>
      <w:r w:rsidRPr="00C7137E">
        <w:rPr>
          <w:sz w:val="20"/>
        </w:rPr>
        <w:t xml:space="preserve"> = </w:t>
      </w:r>
      <w:proofErr w:type="spellStart"/>
      <w:r w:rsidRPr="00C7137E">
        <w:rPr>
          <w:sz w:val="20"/>
        </w:rPr>
        <w:t>m_CharacterController.isGrounded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PlayLandingSound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m_AudioSource.clip</w:t>
      </w:r>
      <w:proofErr w:type="spellEnd"/>
      <w:r w:rsidRPr="00C7137E">
        <w:rPr>
          <w:sz w:val="20"/>
        </w:rPr>
        <w:t xml:space="preserve"> = </w:t>
      </w:r>
      <w:proofErr w:type="spellStart"/>
      <w:r w:rsidRPr="00C7137E">
        <w:rPr>
          <w:sz w:val="20"/>
        </w:rPr>
        <w:t>m_LandSound</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AudioSource.Play</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m_NextStep</w:t>
      </w:r>
      <w:proofErr w:type="spellEnd"/>
      <w:r w:rsidRPr="00C7137E">
        <w:rPr>
          <w:sz w:val="20"/>
        </w:rPr>
        <w:t xml:space="preserve"> = </w:t>
      </w:r>
      <w:proofErr w:type="spellStart"/>
      <w:r w:rsidRPr="00C7137E">
        <w:rPr>
          <w:sz w:val="20"/>
        </w:rPr>
        <w:t>m_StepCycle</w:t>
      </w:r>
      <w:proofErr w:type="spellEnd"/>
      <w:r w:rsidRPr="00C7137E">
        <w:rPr>
          <w:sz w:val="20"/>
        </w:rPr>
        <w:t xml:space="preserve"> + .5f;</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FixedUpdate</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float</w:t>
      </w:r>
      <w:proofErr w:type="gramEnd"/>
      <w:r w:rsidRPr="00C7137E">
        <w:rPr>
          <w:sz w:val="20"/>
        </w:rPr>
        <w:t xml:space="preserve"> speed;</w:t>
      </w:r>
    </w:p>
    <w:p w:rsidR="00C7137E" w:rsidRPr="00C7137E" w:rsidRDefault="00C7137E" w:rsidP="00C7137E">
      <w:pPr>
        <w:spacing w:line="360" w:lineRule="auto"/>
        <w:ind w:left="-540" w:right="-432"/>
        <w:rPr>
          <w:sz w:val="20"/>
        </w:rPr>
      </w:pPr>
      <w:proofErr w:type="spellStart"/>
      <w:proofErr w:type="gramStart"/>
      <w:r w:rsidRPr="00C7137E">
        <w:rPr>
          <w:sz w:val="20"/>
        </w:rPr>
        <w:t>GetInput</w:t>
      </w:r>
      <w:proofErr w:type="spellEnd"/>
      <w:r w:rsidRPr="00C7137E">
        <w:rPr>
          <w:sz w:val="20"/>
        </w:rPr>
        <w:t>(</w:t>
      </w:r>
      <w:proofErr w:type="gramEnd"/>
      <w:r w:rsidRPr="00C7137E">
        <w:rPr>
          <w:sz w:val="20"/>
        </w:rPr>
        <w:t>out speed);</w:t>
      </w:r>
    </w:p>
    <w:p w:rsidR="00C7137E" w:rsidRPr="00C7137E" w:rsidRDefault="00C7137E" w:rsidP="00C7137E">
      <w:pPr>
        <w:spacing w:line="360" w:lineRule="auto"/>
        <w:ind w:left="-540" w:right="-432"/>
        <w:rPr>
          <w:sz w:val="20"/>
        </w:rPr>
      </w:pPr>
      <w:r w:rsidRPr="00C7137E">
        <w:rPr>
          <w:sz w:val="20"/>
        </w:rPr>
        <w:t xml:space="preserve">            Vector3 </w:t>
      </w:r>
      <w:proofErr w:type="spellStart"/>
      <w:r w:rsidRPr="00C7137E">
        <w:rPr>
          <w:sz w:val="20"/>
        </w:rPr>
        <w:t>desiredMove</w:t>
      </w:r>
      <w:proofErr w:type="spellEnd"/>
      <w:r w:rsidRPr="00C7137E">
        <w:rPr>
          <w:sz w:val="20"/>
        </w:rPr>
        <w:t xml:space="preserve"> = </w:t>
      </w:r>
      <w:proofErr w:type="spellStart"/>
      <w:r w:rsidRPr="00C7137E">
        <w:rPr>
          <w:sz w:val="20"/>
        </w:rPr>
        <w:t>transform.forward</w:t>
      </w:r>
      <w:proofErr w:type="spellEnd"/>
      <w:r w:rsidRPr="00C7137E">
        <w:rPr>
          <w:sz w:val="20"/>
        </w:rPr>
        <w:t>*</w:t>
      </w:r>
      <w:proofErr w:type="spellStart"/>
      <w:r w:rsidRPr="00C7137E">
        <w:rPr>
          <w:sz w:val="20"/>
        </w:rPr>
        <w:t>m_Input.y</w:t>
      </w:r>
      <w:proofErr w:type="spellEnd"/>
      <w:r w:rsidRPr="00C7137E">
        <w:rPr>
          <w:sz w:val="20"/>
        </w:rPr>
        <w:t xml:space="preserve"> + </w:t>
      </w:r>
      <w:proofErr w:type="spellStart"/>
      <w:r w:rsidRPr="00C7137E">
        <w:rPr>
          <w:sz w:val="20"/>
        </w:rPr>
        <w:t>transform.right</w:t>
      </w:r>
      <w:proofErr w:type="spellEnd"/>
      <w:r w:rsidRPr="00C7137E">
        <w:rPr>
          <w:sz w:val="20"/>
        </w:rPr>
        <w:t>*</w:t>
      </w:r>
      <w:proofErr w:type="spellStart"/>
      <w:r w:rsidRPr="00C7137E">
        <w:rPr>
          <w:sz w:val="20"/>
        </w:rPr>
        <w:t>m_Input.x</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RaycastHithitInfo</w:t>
      </w:r>
      <w:proofErr w:type="spellEnd"/>
      <w:r w:rsidRPr="00C7137E">
        <w:rPr>
          <w:sz w:val="20"/>
        </w:rPr>
        <w:t>;</w:t>
      </w:r>
    </w:p>
    <w:p w:rsidR="00C7137E" w:rsidRPr="00C7137E" w:rsidRDefault="00C7137E" w:rsidP="00C7137E">
      <w:pPr>
        <w:spacing w:line="360" w:lineRule="auto"/>
        <w:ind w:left="-540" w:right="-432"/>
        <w:rPr>
          <w:sz w:val="20"/>
        </w:rPr>
      </w:pPr>
      <w:proofErr w:type="spellStart"/>
      <w:proofErr w:type="gramStart"/>
      <w:r w:rsidRPr="00C7137E">
        <w:rPr>
          <w:sz w:val="20"/>
        </w:rPr>
        <w:t>Physics.SphereCast</w:t>
      </w:r>
      <w:proofErr w:type="spellEnd"/>
      <w:r w:rsidRPr="00C7137E">
        <w:rPr>
          <w:sz w:val="20"/>
        </w:rPr>
        <w:t>(</w:t>
      </w:r>
      <w:proofErr w:type="spellStart"/>
      <w:proofErr w:type="gramEnd"/>
      <w:r w:rsidRPr="00C7137E">
        <w:rPr>
          <w:sz w:val="20"/>
        </w:rPr>
        <w:t>transform.position</w:t>
      </w:r>
      <w:proofErr w:type="spellEnd"/>
      <w:r w:rsidRPr="00C7137E">
        <w:rPr>
          <w:sz w:val="20"/>
        </w:rPr>
        <w:t xml:space="preserve">, </w:t>
      </w:r>
      <w:proofErr w:type="spellStart"/>
      <w:r w:rsidRPr="00C7137E">
        <w:rPr>
          <w:sz w:val="20"/>
        </w:rPr>
        <w:t>m_CharacterController.radius</w:t>
      </w:r>
      <w:proofErr w:type="spellEnd"/>
      <w:r w:rsidRPr="00C7137E">
        <w:rPr>
          <w:sz w:val="20"/>
        </w:rPr>
        <w:t xml:space="preserve">, Vector3.down, out </w:t>
      </w:r>
      <w:proofErr w:type="spellStart"/>
      <w:r w:rsidRPr="00C7137E">
        <w:rPr>
          <w:sz w:val="20"/>
        </w:rPr>
        <w:t>hitInfo</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m_CharacterController.height</w:t>
      </w:r>
      <w:proofErr w:type="spellEnd"/>
      <w:r w:rsidRPr="00C7137E">
        <w:rPr>
          <w:sz w:val="20"/>
        </w:rPr>
        <w:t xml:space="preserve">/2f, </w:t>
      </w:r>
      <w:proofErr w:type="spellStart"/>
      <w:r w:rsidRPr="00C7137E">
        <w:rPr>
          <w:sz w:val="20"/>
        </w:rPr>
        <w:t>Physics.AllLayers</w:t>
      </w:r>
      <w:proofErr w:type="spellEnd"/>
      <w:r w:rsidRPr="00C7137E">
        <w:rPr>
          <w:sz w:val="20"/>
        </w:rPr>
        <w:t xml:space="preserve">, </w:t>
      </w:r>
      <w:proofErr w:type="spellStart"/>
      <w:r w:rsidRPr="00C7137E">
        <w:rPr>
          <w:sz w:val="20"/>
        </w:rPr>
        <w:t>QueryTriggerInteraction.Ignore</w:t>
      </w:r>
      <w:proofErr w:type="spellEnd"/>
      <w:r w:rsidRPr="00C7137E">
        <w:rPr>
          <w:sz w:val="20"/>
        </w:rPr>
        <w:t>);</w:t>
      </w:r>
    </w:p>
    <w:p w:rsidR="00C7137E" w:rsidRPr="00C7137E" w:rsidRDefault="00C7137E" w:rsidP="00C7137E">
      <w:pPr>
        <w:spacing w:line="360" w:lineRule="auto"/>
        <w:ind w:left="-540" w:right="-432"/>
        <w:rPr>
          <w:sz w:val="20"/>
        </w:rPr>
      </w:pPr>
      <w:proofErr w:type="spellStart"/>
      <w:proofErr w:type="gramStart"/>
      <w:r w:rsidRPr="00C7137E">
        <w:rPr>
          <w:sz w:val="20"/>
        </w:rPr>
        <w:t>desiredMove</w:t>
      </w:r>
      <w:proofErr w:type="spellEnd"/>
      <w:proofErr w:type="gramEnd"/>
      <w:r w:rsidRPr="00C7137E">
        <w:rPr>
          <w:sz w:val="20"/>
        </w:rPr>
        <w:t xml:space="preserve"> = Vector3.ProjectOnPlane(</w:t>
      </w:r>
      <w:proofErr w:type="spellStart"/>
      <w:r w:rsidRPr="00C7137E">
        <w:rPr>
          <w:sz w:val="20"/>
        </w:rPr>
        <w:t>desiredMove</w:t>
      </w:r>
      <w:proofErr w:type="spellEnd"/>
      <w:r w:rsidRPr="00C7137E">
        <w:rPr>
          <w:sz w:val="20"/>
        </w:rPr>
        <w:t xml:space="preserve">, </w:t>
      </w:r>
      <w:proofErr w:type="spellStart"/>
      <w:r w:rsidRPr="00C7137E">
        <w:rPr>
          <w:sz w:val="20"/>
        </w:rPr>
        <w:t>hitInfo.normal</w:t>
      </w:r>
      <w:proofErr w:type="spellEnd"/>
      <w:r w:rsidRPr="00C7137E">
        <w:rPr>
          <w:sz w:val="20"/>
        </w:rPr>
        <w:t>).normalized;</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spellStart"/>
      <w:r w:rsidRPr="00C7137E">
        <w:rPr>
          <w:sz w:val="20"/>
        </w:rPr>
        <w:t>m_MoveDir.x</w:t>
      </w:r>
      <w:proofErr w:type="spellEnd"/>
      <w:r w:rsidRPr="00C7137E">
        <w:rPr>
          <w:sz w:val="20"/>
        </w:rPr>
        <w:t xml:space="preserve"> = </w:t>
      </w:r>
      <w:proofErr w:type="spellStart"/>
      <w:r w:rsidRPr="00C7137E">
        <w:rPr>
          <w:sz w:val="20"/>
        </w:rPr>
        <w:t>desiredMove.x</w:t>
      </w:r>
      <w:proofErr w:type="spellEnd"/>
      <w:r w:rsidRPr="00C7137E">
        <w:rPr>
          <w:sz w:val="20"/>
        </w:rPr>
        <w:t>*speed;</w:t>
      </w:r>
    </w:p>
    <w:p w:rsidR="00C7137E" w:rsidRPr="00C7137E" w:rsidRDefault="00C7137E" w:rsidP="00C7137E">
      <w:pPr>
        <w:spacing w:line="360" w:lineRule="auto"/>
        <w:ind w:left="-540" w:right="-432"/>
        <w:rPr>
          <w:sz w:val="20"/>
        </w:rPr>
      </w:pPr>
      <w:proofErr w:type="spellStart"/>
      <w:r w:rsidRPr="00C7137E">
        <w:rPr>
          <w:sz w:val="20"/>
        </w:rPr>
        <w:t>m_MoveDir.z</w:t>
      </w:r>
      <w:proofErr w:type="spellEnd"/>
      <w:r w:rsidRPr="00C7137E">
        <w:rPr>
          <w:sz w:val="20"/>
        </w:rPr>
        <w:t xml:space="preserve"> = </w:t>
      </w:r>
      <w:proofErr w:type="spellStart"/>
      <w:r w:rsidRPr="00C7137E">
        <w:rPr>
          <w:sz w:val="20"/>
        </w:rPr>
        <w:t>desiredMove.z</w:t>
      </w:r>
      <w:proofErr w:type="spellEnd"/>
      <w:r w:rsidRPr="00C7137E">
        <w:rPr>
          <w:sz w:val="20"/>
        </w:rPr>
        <w:t>*speed;</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m_CharacterController.isGrounded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lastRenderedPageBreak/>
        <w:t>m_MoveDir.y</w:t>
      </w:r>
      <w:proofErr w:type="spellEnd"/>
      <w:r w:rsidRPr="00C7137E">
        <w:rPr>
          <w:sz w:val="20"/>
        </w:rPr>
        <w:t xml:space="preserve"> = -</w:t>
      </w:r>
      <w:proofErr w:type="spellStart"/>
      <w:r w:rsidRPr="00C7137E">
        <w:rPr>
          <w:sz w:val="20"/>
        </w:rPr>
        <w:t>m_StickToGroundForce</w:t>
      </w:r>
      <w:proofErr w:type="spellEnd"/>
      <w:r w:rsidRPr="00C7137E">
        <w:rPr>
          <w:sz w:val="20"/>
        </w:rPr>
        <w:t>;</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m_Jump</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m_MoveDir.y</w:t>
      </w:r>
      <w:proofErr w:type="spellEnd"/>
      <w:r w:rsidRPr="00C7137E">
        <w:rPr>
          <w:sz w:val="20"/>
        </w:rPr>
        <w:t xml:space="preserve"> = </w:t>
      </w:r>
      <w:proofErr w:type="spellStart"/>
      <w:r w:rsidRPr="00C7137E">
        <w:rPr>
          <w:sz w:val="20"/>
        </w:rPr>
        <w:t>m_JumpSpeed</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PlayJumpSound(</w:t>
      </w:r>
      <w:proofErr w:type="gram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m_Jump</w:t>
      </w:r>
      <w:proofErr w:type="spellEnd"/>
      <w:r w:rsidRPr="00C7137E">
        <w:rPr>
          <w:sz w:val="20"/>
        </w:rPr>
        <w:t xml:space="preserve"> = false;</w:t>
      </w:r>
    </w:p>
    <w:p w:rsidR="00C7137E" w:rsidRPr="00C7137E" w:rsidRDefault="00C7137E" w:rsidP="00C7137E">
      <w:pPr>
        <w:spacing w:line="360" w:lineRule="auto"/>
        <w:ind w:left="-540" w:right="-432"/>
        <w:rPr>
          <w:sz w:val="20"/>
        </w:rPr>
      </w:pPr>
      <w:proofErr w:type="spellStart"/>
      <w:r w:rsidRPr="00C7137E">
        <w:rPr>
          <w:sz w:val="20"/>
        </w:rPr>
        <w:t>m_Jumping</w:t>
      </w:r>
      <w:proofErr w:type="spellEnd"/>
      <w:r w:rsidRPr="00C7137E">
        <w:rPr>
          <w:sz w:val="20"/>
        </w:rPr>
        <w:t xml:space="preserve"> = true;</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else</w:t>
      </w:r>
      <w:proofErr w:type="gramEnd"/>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m_MoveDir</w:t>
      </w:r>
      <w:proofErr w:type="spellEnd"/>
      <w:r w:rsidRPr="00C7137E">
        <w:rPr>
          <w:sz w:val="20"/>
        </w:rPr>
        <w:t xml:space="preserve"> += </w:t>
      </w:r>
      <w:proofErr w:type="spellStart"/>
      <w:r w:rsidRPr="00C7137E">
        <w:rPr>
          <w:sz w:val="20"/>
        </w:rPr>
        <w:t>Physics.gravity</w:t>
      </w:r>
      <w:proofErr w:type="spellEnd"/>
      <w:r w:rsidRPr="00C7137E">
        <w:rPr>
          <w:sz w:val="20"/>
        </w:rPr>
        <w:t>*</w:t>
      </w:r>
      <w:proofErr w:type="spellStart"/>
      <w:r w:rsidRPr="00C7137E">
        <w:rPr>
          <w:sz w:val="20"/>
        </w:rPr>
        <w:t>m_GravityMultiplier</w:t>
      </w:r>
      <w:proofErr w:type="spellEnd"/>
      <w:r w:rsidRPr="00C7137E">
        <w:rPr>
          <w:sz w:val="20"/>
        </w:rPr>
        <w:t>*</w:t>
      </w:r>
      <w:proofErr w:type="spellStart"/>
      <w:r w:rsidRPr="00C7137E">
        <w:rPr>
          <w:sz w:val="20"/>
        </w:rPr>
        <w:t>Time.fixedDeltaTime</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m_CollisionFlags</w:t>
      </w:r>
      <w:proofErr w:type="spellEnd"/>
      <w:r w:rsidRPr="00C7137E">
        <w:rPr>
          <w:sz w:val="20"/>
        </w:rPr>
        <w:t xml:space="preserve"> = </w:t>
      </w:r>
      <w:proofErr w:type="spellStart"/>
      <w:r w:rsidRPr="00C7137E">
        <w:rPr>
          <w:sz w:val="20"/>
        </w:rPr>
        <w:t>m_</w:t>
      </w:r>
      <w:proofErr w:type="gramStart"/>
      <w:r w:rsidRPr="00C7137E">
        <w:rPr>
          <w:sz w:val="20"/>
        </w:rPr>
        <w:t>CharacterController.Move</w:t>
      </w:r>
      <w:proofErr w:type="spellEnd"/>
      <w:r w:rsidRPr="00C7137E">
        <w:rPr>
          <w:sz w:val="20"/>
        </w:rPr>
        <w:t>(</w:t>
      </w:r>
      <w:proofErr w:type="spellStart"/>
      <w:proofErr w:type="gramEnd"/>
      <w:r w:rsidRPr="00C7137E">
        <w:rPr>
          <w:sz w:val="20"/>
        </w:rPr>
        <w:t>m_MoveDir</w:t>
      </w:r>
      <w:proofErr w:type="spellEnd"/>
      <w:r w:rsidRPr="00C7137E">
        <w:rPr>
          <w:sz w:val="20"/>
        </w:rPr>
        <w:t>*</w:t>
      </w:r>
      <w:proofErr w:type="spellStart"/>
      <w:r w:rsidRPr="00C7137E">
        <w:rPr>
          <w:sz w:val="20"/>
        </w:rPr>
        <w:t>Time.fixedDeltaTime</w:t>
      </w:r>
      <w:proofErr w:type="spellEnd"/>
      <w:r w:rsidRPr="00C7137E">
        <w:rPr>
          <w:sz w:val="20"/>
        </w:rPr>
        <w:t>);</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spellStart"/>
      <w:proofErr w:type="gramStart"/>
      <w:r w:rsidRPr="00C7137E">
        <w:rPr>
          <w:sz w:val="20"/>
        </w:rPr>
        <w:t>ProgressStepCycle</w:t>
      </w:r>
      <w:proofErr w:type="spellEnd"/>
      <w:r w:rsidRPr="00C7137E">
        <w:rPr>
          <w:sz w:val="20"/>
        </w:rPr>
        <w:t>(</w:t>
      </w:r>
      <w:proofErr w:type="gramEnd"/>
      <w:r w:rsidRPr="00C7137E">
        <w:rPr>
          <w:sz w:val="20"/>
        </w:rPr>
        <w:t>speed);</w:t>
      </w:r>
    </w:p>
    <w:p w:rsidR="00C7137E" w:rsidRPr="00C7137E" w:rsidRDefault="00C7137E" w:rsidP="00C7137E">
      <w:pPr>
        <w:spacing w:line="360" w:lineRule="auto"/>
        <w:ind w:left="-540" w:right="-432"/>
        <w:rPr>
          <w:sz w:val="20"/>
        </w:rPr>
      </w:pPr>
      <w:proofErr w:type="spellStart"/>
      <w:proofErr w:type="gramStart"/>
      <w:r w:rsidRPr="00C7137E">
        <w:rPr>
          <w:sz w:val="20"/>
        </w:rPr>
        <w:t>UpdateCameraPosition</w:t>
      </w:r>
      <w:proofErr w:type="spellEnd"/>
      <w:r w:rsidRPr="00C7137E">
        <w:rPr>
          <w:sz w:val="20"/>
        </w:rPr>
        <w:t>(</w:t>
      </w:r>
      <w:proofErr w:type="gramEnd"/>
      <w:r w:rsidRPr="00C7137E">
        <w:rPr>
          <w:sz w:val="20"/>
        </w:rPr>
        <w:t>speed);</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MouseLook.UpdateCursorLock</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PlayJumpSound()</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m_AudioSource.clip</w:t>
      </w:r>
      <w:proofErr w:type="spellEnd"/>
      <w:r w:rsidRPr="00C7137E">
        <w:rPr>
          <w:sz w:val="20"/>
        </w:rPr>
        <w:t xml:space="preserve"> = </w:t>
      </w:r>
      <w:proofErr w:type="spellStart"/>
      <w:r w:rsidRPr="00C7137E">
        <w:rPr>
          <w:sz w:val="20"/>
        </w:rPr>
        <w:t>m_JumpSound</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AudioSource.Play</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ProgressStepCycle</w:t>
      </w:r>
      <w:proofErr w:type="spellEnd"/>
      <w:r w:rsidRPr="00C7137E">
        <w:rPr>
          <w:sz w:val="20"/>
        </w:rPr>
        <w:t>(float speed)</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m_CharacterController.velocity.sqrMagnitude</w:t>
      </w:r>
      <w:proofErr w:type="spellEnd"/>
      <w:r w:rsidRPr="00C7137E">
        <w:rPr>
          <w:sz w:val="20"/>
        </w:rPr>
        <w:t>&gt; 0 &amp;&amp; (</w:t>
      </w:r>
      <w:proofErr w:type="spellStart"/>
      <w:r w:rsidRPr="00C7137E">
        <w:rPr>
          <w:sz w:val="20"/>
        </w:rPr>
        <w:t>m_Input.x</w:t>
      </w:r>
      <w:proofErr w:type="spellEnd"/>
      <w:r w:rsidRPr="00C7137E">
        <w:rPr>
          <w:sz w:val="20"/>
        </w:rPr>
        <w:t xml:space="preserve"> != 0 || </w:t>
      </w:r>
      <w:proofErr w:type="spellStart"/>
      <w:r w:rsidRPr="00C7137E">
        <w:rPr>
          <w:sz w:val="20"/>
        </w:rPr>
        <w:t>m_Input.y</w:t>
      </w:r>
      <w:proofErr w:type="spellEnd"/>
      <w:r w:rsidRPr="00C7137E">
        <w:rPr>
          <w:sz w:val="20"/>
        </w:rPr>
        <w:t xml:space="preserve"> != 0))</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m_StepCycle</w:t>
      </w:r>
      <w:proofErr w:type="spellEnd"/>
      <w:r w:rsidRPr="00C7137E">
        <w:rPr>
          <w:sz w:val="20"/>
        </w:rPr>
        <w:t xml:space="preserve"> += (</w:t>
      </w:r>
      <w:proofErr w:type="spellStart"/>
      <w:r w:rsidRPr="00C7137E">
        <w:rPr>
          <w:sz w:val="20"/>
        </w:rPr>
        <w:t>m_CharacterController.velocity.magnitude</w:t>
      </w:r>
      <w:proofErr w:type="spellEnd"/>
      <w:r w:rsidRPr="00C7137E">
        <w:rPr>
          <w:sz w:val="20"/>
        </w:rPr>
        <w:t xml:space="preserve"> + (speed*(</w:t>
      </w:r>
      <w:proofErr w:type="spellStart"/>
      <w:r w:rsidRPr="00C7137E">
        <w:rPr>
          <w:sz w:val="20"/>
        </w:rPr>
        <w:t>m_</w:t>
      </w:r>
      <w:proofErr w:type="gramStart"/>
      <w:r w:rsidRPr="00C7137E">
        <w:rPr>
          <w:sz w:val="20"/>
        </w:rPr>
        <w:t>IsWalking</w:t>
      </w:r>
      <w:proofErr w:type="spellEnd"/>
      <w:r w:rsidRPr="00C7137E">
        <w:rPr>
          <w:sz w:val="20"/>
        </w:rPr>
        <w:t xml:space="preserve"> ?</w:t>
      </w:r>
      <w:proofErr w:type="gramEnd"/>
      <w:r w:rsidRPr="00C7137E">
        <w:rPr>
          <w:sz w:val="20"/>
        </w:rPr>
        <w:t xml:space="preserve"> 1f : </w:t>
      </w:r>
      <w:proofErr w:type="spellStart"/>
      <w:r w:rsidRPr="00C7137E">
        <w:rPr>
          <w:sz w:val="20"/>
        </w:rPr>
        <w:t>m_RunstepLenghten</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Time.fixedDeltaTime</w:t>
      </w:r>
      <w:proofErr w:type="spellEnd"/>
      <w:r w:rsidRPr="00C7137E">
        <w:rPr>
          <w:sz w:val="20"/>
        </w:rPr>
        <w:t>;</w:t>
      </w:r>
    </w:p>
    <w:p w:rsidR="00C7137E" w:rsidRPr="00C7137E" w:rsidRDefault="003C7E9C" w:rsidP="003C7E9C">
      <w:pPr>
        <w:spacing w:line="360" w:lineRule="auto"/>
        <w:ind w:left="-540" w:right="-432"/>
        <w:rPr>
          <w:sz w:val="20"/>
        </w:rPr>
      </w:pPr>
      <w:r>
        <w:rPr>
          <w:sz w:val="20"/>
        </w:rPr>
        <w:t xml:space="preserve">            }</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m_StepCycle</w:t>
      </w:r>
      <w:proofErr w:type="spellEnd"/>
      <w:r w:rsidRPr="00C7137E">
        <w:rPr>
          <w:sz w:val="20"/>
        </w:rPr>
        <w:t>&gt;</w:t>
      </w:r>
      <w:proofErr w:type="spellStart"/>
      <w:r w:rsidRPr="00C7137E">
        <w:rPr>
          <w:sz w:val="20"/>
        </w:rPr>
        <w:t>m_NextStep</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return</w:t>
      </w:r>
      <w:proofErr w:type="gramEnd"/>
      <w:r w:rsidRPr="00C7137E">
        <w:rPr>
          <w:sz w:val="20"/>
        </w:rPr>
        <w:t>;</w:t>
      </w:r>
    </w:p>
    <w:p w:rsidR="00C7137E" w:rsidRPr="00C7137E" w:rsidRDefault="003C7E9C" w:rsidP="003C7E9C">
      <w:pPr>
        <w:spacing w:line="360" w:lineRule="auto"/>
        <w:ind w:left="-540" w:right="-432"/>
        <w:rPr>
          <w:sz w:val="20"/>
        </w:rPr>
      </w:pPr>
      <w:r>
        <w:rPr>
          <w:sz w:val="20"/>
        </w:rPr>
        <w:t xml:space="preserve">            }</w:t>
      </w:r>
    </w:p>
    <w:p w:rsidR="00C7137E" w:rsidRPr="00C7137E" w:rsidRDefault="00C7137E" w:rsidP="003C7E9C">
      <w:pPr>
        <w:spacing w:line="360" w:lineRule="auto"/>
        <w:ind w:left="-540" w:right="-432"/>
        <w:rPr>
          <w:sz w:val="20"/>
        </w:rPr>
      </w:pPr>
      <w:proofErr w:type="spellStart"/>
      <w:r w:rsidRPr="00C7137E">
        <w:rPr>
          <w:sz w:val="20"/>
        </w:rPr>
        <w:t>m_NextStep</w:t>
      </w:r>
      <w:proofErr w:type="spellEnd"/>
      <w:r w:rsidR="003C7E9C">
        <w:rPr>
          <w:sz w:val="20"/>
        </w:rPr>
        <w:t xml:space="preserve">= </w:t>
      </w:r>
      <w:proofErr w:type="spellStart"/>
      <w:r w:rsidR="003C7E9C">
        <w:rPr>
          <w:sz w:val="20"/>
        </w:rPr>
        <w:t>m_StepCycle</w:t>
      </w:r>
      <w:proofErr w:type="spellEnd"/>
      <w:r w:rsidR="003C7E9C">
        <w:rPr>
          <w:sz w:val="20"/>
        </w:rPr>
        <w:t xml:space="preserve"> + </w:t>
      </w:r>
      <w:proofErr w:type="spellStart"/>
      <w:r w:rsidR="003C7E9C">
        <w:rPr>
          <w:sz w:val="20"/>
        </w:rPr>
        <w:t>m_StepInterval</w:t>
      </w:r>
      <w:proofErr w:type="spellEnd"/>
      <w:r w:rsidR="003C7E9C">
        <w:rPr>
          <w:sz w:val="20"/>
        </w:rPr>
        <w:t>;</w:t>
      </w:r>
    </w:p>
    <w:p w:rsidR="00C7137E" w:rsidRPr="00C7137E" w:rsidRDefault="00C7137E" w:rsidP="00C7137E">
      <w:pPr>
        <w:spacing w:line="360" w:lineRule="auto"/>
        <w:ind w:left="-540" w:right="-432"/>
        <w:rPr>
          <w:sz w:val="20"/>
        </w:rPr>
      </w:pPr>
      <w:proofErr w:type="spellStart"/>
      <w:proofErr w:type="gramStart"/>
      <w:r w:rsidRPr="00C7137E">
        <w:rPr>
          <w:sz w:val="20"/>
        </w:rPr>
        <w:t>PlayFootStepAudio</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lastRenderedPageBreak/>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PlayFootStepAudio</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m_CharacterController.isGrounded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return</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left="-540" w:right="-432"/>
        <w:rPr>
          <w:sz w:val="20"/>
        </w:rPr>
      </w:pPr>
    </w:p>
    <w:p w:rsidR="00C7137E" w:rsidRPr="00C7137E" w:rsidRDefault="00C7137E" w:rsidP="00C7137E">
      <w:pPr>
        <w:spacing w:line="360" w:lineRule="auto"/>
        <w:ind w:left="-540" w:right="-432"/>
        <w:rPr>
          <w:sz w:val="20"/>
        </w:rPr>
      </w:pPr>
      <w:proofErr w:type="spellStart"/>
      <w:proofErr w:type="gramStart"/>
      <w:r w:rsidRPr="00C7137E">
        <w:rPr>
          <w:sz w:val="20"/>
        </w:rPr>
        <w:t>int</w:t>
      </w:r>
      <w:proofErr w:type="spellEnd"/>
      <w:proofErr w:type="gramEnd"/>
      <w:r w:rsidRPr="00C7137E">
        <w:rPr>
          <w:sz w:val="20"/>
        </w:rPr>
        <w:t xml:space="preserve"> n = </w:t>
      </w:r>
      <w:proofErr w:type="spellStart"/>
      <w:r w:rsidRPr="00C7137E">
        <w:rPr>
          <w:sz w:val="20"/>
        </w:rPr>
        <w:t>Random.Range</w:t>
      </w:r>
      <w:proofErr w:type="spellEnd"/>
      <w:r w:rsidRPr="00C7137E">
        <w:rPr>
          <w:sz w:val="20"/>
        </w:rPr>
        <w:t xml:space="preserve">(1, </w:t>
      </w:r>
      <w:proofErr w:type="spellStart"/>
      <w:r w:rsidRPr="00C7137E">
        <w:rPr>
          <w:sz w:val="20"/>
        </w:rPr>
        <w:t>m_FootstepSounds.Length</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m_AudioSource.clip</w:t>
      </w:r>
      <w:proofErr w:type="spellEnd"/>
      <w:r w:rsidRPr="00C7137E">
        <w:rPr>
          <w:sz w:val="20"/>
        </w:rPr>
        <w:t xml:space="preserve"> = </w:t>
      </w:r>
      <w:proofErr w:type="spellStart"/>
      <w:r w:rsidRPr="00C7137E">
        <w:rPr>
          <w:sz w:val="20"/>
        </w:rPr>
        <w:t>m_FootstepSounds</w:t>
      </w:r>
      <w:proofErr w:type="spellEnd"/>
      <w:r w:rsidRPr="00C7137E">
        <w:rPr>
          <w:sz w:val="20"/>
        </w:rPr>
        <w:t>[n];</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AudioSource.PlayOneShot</w:t>
      </w:r>
      <w:proofErr w:type="spellEnd"/>
      <w:r w:rsidRPr="00C7137E">
        <w:rPr>
          <w:sz w:val="20"/>
        </w:rPr>
        <w:t>(</w:t>
      </w:r>
      <w:proofErr w:type="spellStart"/>
      <w:proofErr w:type="gramEnd"/>
      <w:r w:rsidRPr="00C7137E">
        <w:rPr>
          <w:sz w:val="20"/>
        </w:rPr>
        <w:t>m_AudioSource.clip</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m_FootstepSounds</w:t>
      </w:r>
      <w:proofErr w:type="spellEnd"/>
      <w:r w:rsidRPr="00C7137E">
        <w:rPr>
          <w:sz w:val="20"/>
        </w:rPr>
        <w:t xml:space="preserve">[n] = </w:t>
      </w:r>
      <w:proofErr w:type="spellStart"/>
      <w:r w:rsidRPr="00C7137E">
        <w:rPr>
          <w:sz w:val="20"/>
        </w:rPr>
        <w:t>m_</w:t>
      </w:r>
      <w:proofErr w:type="gramStart"/>
      <w:r w:rsidRPr="00C7137E">
        <w:rPr>
          <w:sz w:val="20"/>
        </w:rPr>
        <w:t>FootstepSounds</w:t>
      </w:r>
      <w:proofErr w:type="spellEnd"/>
      <w:r w:rsidRPr="00C7137E">
        <w:rPr>
          <w:sz w:val="20"/>
        </w:rPr>
        <w:t>[</w:t>
      </w:r>
      <w:proofErr w:type="gramEnd"/>
      <w:r w:rsidRPr="00C7137E">
        <w:rPr>
          <w:sz w:val="20"/>
        </w:rPr>
        <w:t>0];</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FootstepSounds</w:t>
      </w:r>
      <w:proofErr w:type="spellEnd"/>
      <w:r w:rsidRPr="00C7137E">
        <w:rPr>
          <w:sz w:val="20"/>
        </w:rPr>
        <w:t>[</w:t>
      </w:r>
      <w:proofErr w:type="gramEnd"/>
      <w:r w:rsidRPr="00C7137E">
        <w:rPr>
          <w:sz w:val="20"/>
        </w:rPr>
        <w:t xml:space="preserve">0] = </w:t>
      </w:r>
      <w:proofErr w:type="spellStart"/>
      <w:r w:rsidRPr="00C7137E">
        <w:rPr>
          <w:sz w:val="20"/>
        </w:rPr>
        <w:t>m_AudioSource.clip</w:t>
      </w:r>
      <w:proofErr w:type="spellEnd"/>
      <w:r w:rsidRPr="00C7137E">
        <w:rPr>
          <w:sz w:val="20"/>
        </w:rPr>
        <w:t>;</w:t>
      </w:r>
    </w:p>
    <w:p w:rsidR="00C7137E" w:rsidRDefault="003C7E9C" w:rsidP="003C7E9C">
      <w:pPr>
        <w:spacing w:line="360" w:lineRule="auto"/>
        <w:ind w:left="-540" w:right="-432"/>
        <w:rPr>
          <w:sz w:val="20"/>
        </w:rPr>
      </w:pPr>
      <w:r>
        <w:rPr>
          <w:sz w:val="20"/>
        </w:rPr>
        <w:t xml:space="preserve">        }</w:t>
      </w:r>
    </w:p>
    <w:p w:rsidR="003C7E9C" w:rsidRPr="00C7137E" w:rsidRDefault="003C7E9C" w:rsidP="003C7E9C">
      <w:pPr>
        <w:spacing w:line="360" w:lineRule="auto"/>
        <w:ind w:left="-540"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UpdateCameraPosition</w:t>
      </w:r>
      <w:proofErr w:type="spellEnd"/>
      <w:r w:rsidRPr="00C7137E">
        <w:rPr>
          <w:sz w:val="20"/>
        </w:rPr>
        <w:t>(float speed)</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r w:rsidRPr="00C7137E">
        <w:rPr>
          <w:sz w:val="20"/>
        </w:rPr>
        <w:t xml:space="preserve">            Vector3 </w:t>
      </w:r>
      <w:proofErr w:type="spellStart"/>
      <w:r w:rsidRPr="00C7137E">
        <w:rPr>
          <w:sz w:val="20"/>
        </w:rPr>
        <w:t>newCameraPosition</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m_UseHeadBob</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return</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m_CharacterController.velocity.magnitude</w:t>
      </w:r>
      <w:proofErr w:type="spellEnd"/>
      <w:r w:rsidRPr="00C7137E">
        <w:rPr>
          <w:sz w:val="20"/>
        </w:rPr>
        <w:t>&gt; 0 &amp;&amp;</w:t>
      </w:r>
      <w:proofErr w:type="spellStart"/>
      <w:r w:rsidRPr="00C7137E">
        <w:rPr>
          <w:sz w:val="20"/>
        </w:rPr>
        <w:t>m_CharacterController.isGrounded</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m_Camera.transform.localPosition</w:t>
      </w:r>
      <w:proofErr w:type="spellEnd"/>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HeadBob.DoHeadBob</w:t>
      </w:r>
      <w:proofErr w:type="spellEnd"/>
      <w:r w:rsidRPr="00C7137E">
        <w:rPr>
          <w:sz w:val="20"/>
        </w:rPr>
        <w:t>(</w:t>
      </w:r>
      <w:proofErr w:type="spellStart"/>
      <w:proofErr w:type="gramEnd"/>
      <w:r w:rsidRPr="00C7137E">
        <w:rPr>
          <w:sz w:val="20"/>
        </w:rPr>
        <w:t>m_CharacterController.velocity.magnitude</w:t>
      </w:r>
      <w:proofErr w:type="spellEnd"/>
      <w:r w:rsidRPr="00C7137E">
        <w:rPr>
          <w:sz w:val="20"/>
        </w:rPr>
        <w:t xml:space="preserve"> +</w:t>
      </w:r>
    </w:p>
    <w:p w:rsidR="00C7137E" w:rsidRPr="00C7137E" w:rsidRDefault="00C7137E" w:rsidP="00C7137E">
      <w:pPr>
        <w:spacing w:line="360" w:lineRule="auto"/>
        <w:ind w:left="-540" w:right="-432"/>
        <w:rPr>
          <w:sz w:val="20"/>
        </w:rPr>
      </w:pPr>
      <w:r w:rsidRPr="00C7137E">
        <w:rPr>
          <w:sz w:val="20"/>
        </w:rPr>
        <w:t xml:space="preserve">                                      (speed*(</w:t>
      </w:r>
      <w:proofErr w:type="spellStart"/>
      <w:r w:rsidRPr="00C7137E">
        <w:rPr>
          <w:sz w:val="20"/>
        </w:rPr>
        <w:t>m_</w:t>
      </w:r>
      <w:proofErr w:type="gramStart"/>
      <w:r w:rsidRPr="00C7137E">
        <w:rPr>
          <w:sz w:val="20"/>
        </w:rPr>
        <w:t>IsWalking</w:t>
      </w:r>
      <w:proofErr w:type="spellEnd"/>
      <w:r w:rsidRPr="00C7137E">
        <w:rPr>
          <w:sz w:val="20"/>
        </w:rPr>
        <w:t xml:space="preserve"> ?</w:t>
      </w:r>
      <w:proofErr w:type="gramEnd"/>
      <w:r w:rsidRPr="00C7137E">
        <w:rPr>
          <w:sz w:val="20"/>
        </w:rPr>
        <w:t xml:space="preserve"> 1f : </w:t>
      </w:r>
      <w:proofErr w:type="spellStart"/>
      <w:r w:rsidRPr="00C7137E">
        <w:rPr>
          <w:sz w:val="20"/>
        </w:rPr>
        <w:t>m_RunstepLenghten</w:t>
      </w:r>
      <w:proofErr w:type="spellEnd"/>
      <w:r w:rsidRPr="00C7137E">
        <w:rPr>
          <w:sz w:val="20"/>
        </w:rPr>
        <w:t>)));</w:t>
      </w:r>
    </w:p>
    <w:p w:rsidR="00C7137E" w:rsidRPr="00C7137E" w:rsidRDefault="00C7137E" w:rsidP="00C7137E">
      <w:pPr>
        <w:spacing w:line="360" w:lineRule="auto"/>
        <w:ind w:left="-540" w:right="-432"/>
        <w:rPr>
          <w:sz w:val="20"/>
        </w:rPr>
      </w:pPr>
      <w:proofErr w:type="spellStart"/>
      <w:proofErr w:type="gramStart"/>
      <w:r w:rsidRPr="00C7137E">
        <w:rPr>
          <w:sz w:val="20"/>
        </w:rPr>
        <w:t>newCameraPosition</w:t>
      </w:r>
      <w:proofErr w:type="spellEnd"/>
      <w:proofErr w:type="gramEnd"/>
      <w:r w:rsidRPr="00C7137E">
        <w:rPr>
          <w:sz w:val="20"/>
        </w:rPr>
        <w:t xml:space="preserve"> = </w:t>
      </w:r>
      <w:proofErr w:type="spellStart"/>
      <w:r w:rsidRPr="00C7137E">
        <w:rPr>
          <w:sz w:val="20"/>
        </w:rPr>
        <w:t>m_Camera.transform.localPosition</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newCameraPosition.y</w:t>
      </w:r>
      <w:proofErr w:type="spellEnd"/>
      <w:r w:rsidRPr="00C7137E">
        <w:rPr>
          <w:sz w:val="20"/>
        </w:rPr>
        <w:t xml:space="preserve"> = </w:t>
      </w:r>
      <w:proofErr w:type="spellStart"/>
      <w:r w:rsidRPr="00C7137E">
        <w:rPr>
          <w:sz w:val="20"/>
        </w:rPr>
        <w:t>m_Camera.transform.localPosition.y</w:t>
      </w:r>
      <w:proofErr w:type="spellEnd"/>
      <w:r w:rsidRPr="00C7137E">
        <w:rPr>
          <w:sz w:val="20"/>
        </w:rPr>
        <w:t xml:space="preserve"> - </w:t>
      </w:r>
      <w:proofErr w:type="spellStart"/>
      <w:r w:rsidRPr="00C7137E">
        <w:rPr>
          <w:sz w:val="20"/>
        </w:rPr>
        <w:t>m_</w:t>
      </w:r>
      <w:proofErr w:type="gramStart"/>
      <w:r w:rsidRPr="00C7137E">
        <w:rPr>
          <w:sz w:val="20"/>
        </w:rPr>
        <w:t>JumpBob.Offset</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else</w:t>
      </w:r>
      <w:proofErr w:type="gramEnd"/>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proofErr w:type="gramStart"/>
      <w:r w:rsidRPr="00C7137E">
        <w:rPr>
          <w:sz w:val="20"/>
        </w:rPr>
        <w:t>newCameraPosition</w:t>
      </w:r>
      <w:proofErr w:type="spellEnd"/>
      <w:proofErr w:type="gramEnd"/>
      <w:r w:rsidRPr="00C7137E">
        <w:rPr>
          <w:sz w:val="20"/>
        </w:rPr>
        <w:t xml:space="preserve"> = </w:t>
      </w:r>
      <w:proofErr w:type="spellStart"/>
      <w:r w:rsidRPr="00C7137E">
        <w:rPr>
          <w:sz w:val="20"/>
        </w:rPr>
        <w:t>m_Camera.transform.localPosition</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newCameraPosition.y</w:t>
      </w:r>
      <w:proofErr w:type="spellEnd"/>
      <w:r w:rsidRPr="00C7137E">
        <w:rPr>
          <w:sz w:val="20"/>
        </w:rPr>
        <w:t xml:space="preserve"> = </w:t>
      </w:r>
      <w:proofErr w:type="spellStart"/>
      <w:r w:rsidRPr="00C7137E">
        <w:rPr>
          <w:sz w:val="20"/>
        </w:rPr>
        <w:t>m_OriginalCameraPosition.y</w:t>
      </w:r>
      <w:proofErr w:type="spellEnd"/>
      <w:r w:rsidRPr="00C7137E">
        <w:rPr>
          <w:sz w:val="20"/>
        </w:rPr>
        <w:t xml:space="preserve"> - </w:t>
      </w:r>
      <w:proofErr w:type="spellStart"/>
      <w:r w:rsidRPr="00C7137E">
        <w:rPr>
          <w:sz w:val="20"/>
        </w:rPr>
        <w:t>m_</w:t>
      </w:r>
      <w:proofErr w:type="gramStart"/>
      <w:r w:rsidRPr="00C7137E">
        <w:rPr>
          <w:sz w:val="20"/>
        </w:rPr>
        <w:t>JumpBob.Offset</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m_Camera.transform.localPosition</w:t>
      </w:r>
      <w:proofErr w:type="spellEnd"/>
      <w:r w:rsidRPr="00C7137E">
        <w:rPr>
          <w:sz w:val="20"/>
        </w:rPr>
        <w:t xml:space="preserve"> = </w:t>
      </w:r>
      <w:proofErr w:type="spellStart"/>
      <w:r w:rsidRPr="00C7137E">
        <w:rPr>
          <w:sz w:val="20"/>
        </w:rPr>
        <w:t>newCameraPosition</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GetInput</w:t>
      </w:r>
      <w:proofErr w:type="spellEnd"/>
      <w:r w:rsidRPr="00C7137E">
        <w:rPr>
          <w:sz w:val="20"/>
        </w:rPr>
        <w:t>(out float speed)</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r w:rsidRPr="00C7137E">
        <w:rPr>
          <w:sz w:val="20"/>
        </w:rPr>
        <w:lastRenderedPageBreak/>
        <w:t xml:space="preserve">            // Read input</w:t>
      </w:r>
    </w:p>
    <w:p w:rsidR="00C7137E" w:rsidRPr="00C7137E" w:rsidRDefault="003C7E9C" w:rsidP="003C7E9C">
      <w:pPr>
        <w:spacing w:line="360" w:lineRule="auto"/>
        <w:ind w:left="-540" w:right="-432"/>
        <w:rPr>
          <w:sz w:val="20"/>
        </w:rPr>
      </w:pPr>
      <w:r>
        <w:rPr>
          <w:sz w:val="20"/>
        </w:rPr>
        <w:t xml:space="preserve">            //android</w:t>
      </w:r>
    </w:p>
    <w:p w:rsidR="00C7137E" w:rsidRPr="00C7137E" w:rsidRDefault="00C7137E" w:rsidP="00C7137E">
      <w:pPr>
        <w:spacing w:line="360" w:lineRule="auto"/>
        <w:ind w:left="-540" w:right="-432"/>
        <w:rPr>
          <w:sz w:val="20"/>
        </w:rPr>
      </w:pPr>
      <w:proofErr w:type="gramStart"/>
      <w:r w:rsidRPr="00C7137E">
        <w:rPr>
          <w:sz w:val="20"/>
        </w:rPr>
        <w:t>float</w:t>
      </w:r>
      <w:proofErr w:type="gramEnd"/>
      <w:r w:rsidRPr="00C7137E">
        <w:rPr>
          <w:sz w:val="20"/>
        </w:rPr>
        <w:t xml:space="preserve"> horizontal = </w:t>
      </w:r>
      <w:proofErr w:type="spellStart"/>
      <w:r w:rsidRPr="00C7137E">
        <w:rPr>
          <w:sz w:val="20"/>
        </w:rPr>
        <w:t>runaxis.x</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float</w:t>
      </w:r>
      <w:proofErr w:type="gramEnd"/>
      <w:r w:rsidRPr="00C7137E">
        <w:rPr>
          <w:sz w:val="20"/>
        </w:rPr>
        <w:t xml:space="preserve"> vertical = </w:t>
      </w:r>
      <w:proofErr w:type="spellStart"/>
      <w:r w:rsidRPr="00C7137E">
        <w:rPr>
          <w:sz w:val="20"/>
        </w:rPr>
        <w:t>runaxis.y</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//windows</w:t>
      </w:r>
    </w:p>
    <w:p w:rsidR="00C7137E" w:rsidRPr="00C7137E" w:rsidRDefault="00C7137E" w:rsidP="00C7137E">
      <w:pPr>
        <w:spacing w:line="360" w:lineRule="auto"/>
        <w:ind w:left="-540" w:right="-432"/>
        <w:rPr>
          <w:sz w:val="20"/>
        </w:rPr>
      </w:pPr>
      <w:r w:rsidRPr="00C7137E">
        <w:rPr>
          <w:sz w:val="20"/>
        </w:rPr>
        <w:t xml:space="preserve">            //float horizontal = </w:t>
      </w:r>
      <w:proofErr w:type="spellStart"/>
      <w:proofErr w:type="gramStart"/>
      <w:r w:rsidRPr="00C7137E">
        <w:rPr>
          <w:sz w:val="20"/>
        </w:rPr>
        <w:t>CrossPlatformInputManager.GetAxis</w:t>
      </w:r>
      <w:proofErr w:type="spellEnd"/>
      <w:r w:rsidRPr="00C7137E">
        <w:rPr>
          <w:sz w:val="20"/>
        </w:rPr>
        <w:t>(</w:t>
      </w:r>
      <w:proofErr w:type="gramEnd"/>
      <w:r w:rsidRPr="00C7137E">
        <w:rPr>
          <w:sz w:val="20"/>
        </w:rPr>
        <w:t>"Horizontal");</w:t>
      </w:r>
    </w:p>
    <w:p w:rsidR="00C7137E" w:rsidRPr="00C7137E" w:rsidRDefault="00C7137E" w:rsidP="00C7137E">
      <w:pPr>
        <w:spacing w:line="360" w:lineRule="auto"/>
        <w:ind w:left="-540" w:right="-432"/>
        <w:rPr>
          <w:sz w:val="20"/>
        </w:rPr>
      </w:pPr>
      <w:r w:rsidRPr="00C7137E">
        <w:rPr>
          <w:sz w:val="20"/>
        </w:rPr>
        <w:t xml:space="preserve">            //float vertical = </w:t>
      </w:r>
      <w:proofErr w:type="spellStart"/>
      <w:proofErr w:type="gramStart"/>
      <w:r w:rsidRPr="00C7137E">
        <w:rPr>
          <w:sz w:val="20"/>
        </w:rPr>
        <w:t>CrossPlatformInputManager.GetAxis</w:t>
      </w:r>
      <w:proofErr w:type="spellEnd"/>
      <w:r w:rsidRPr="00C7137E">
        <w:rPr>
          <w:sz w:val="20"/>
        </w:rPr>
        <w:t>(</w:t>
      </w:r>
      <w:proofErr w:type="gramEnd"/>
      <w:r w:rsidRPr="00C7137E">
        <w:rPr>
          <w:sz w:val="20"/>
        </w:rPr>
        <w:t>"Vertical");</w:t>
      </w:r>
    </w:p>
    <w:p w:rsidR="00C7137E" w:rsidRPr="00C7137E" w:rsidRDefault="00C7137E" w:rsidP="00C7137E">
      <w:pPr>
        <w:spacing w:line="360" w:lineRule="auto"/>
        <w:ind w:left="-540" w:right="-432"/>
        <w:rPr>
          <w:sz w:val="20"/>
        </w:rPr>
      </w:pPr>
      <w:proofErr w:type="spellStart"/>
      <w:proofErr w:type="gramStart"/>
      <w:r w:rsidRPr="00C7137E">
        <w:rPr>
          <w:sz w:val="20"/>
        </w:rPr>
        <w:t>boolwaswalking</w:t>
      </w:r>
      <w:proofErr w:type="spellEnd"/>
      <w:proofErr w:type="gramEnd"/>
      <w:r w:rsidRPr="00C7137E">
        <w:rPr>
          <w:sz w:val="20"/>
        </w:rPr>
        <w:t xml:space="preserve"> = </w:t>
      </w:r>
      <w:proofErr w:type="spellStart"/>
      <w:r w:rsidRPr="00C7137E">
        <w:rPr>
          <w:sz w:val="20"/>
        </w:rPr>
        <w:t>m_IsWalking</w:t>
      </w:r>
      <w:proofErr w:type="spellEnd"/>
      <w:r w:rsidRPr="00C7137E">
        <w:rPr>
          <w:sz w:val="20"/>
        </w:rPr>
        <w:t>;</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r w:rsidRPr="00C7137E">
        <w:rPr>
          <w:sz w:val="20"/>
        </w:rPr>
        <w:t>#</w:t>
      </w:r>
      <w:proofErr w:type="gramStart"/>
      <w:r w:rsidRPr="00C7137E">
        <w:rPr>
          <w:sz w:val="20"/>
        </w:rPr>
        <w:t>if !MOBILE</w:t>
      </w:r>
      <w:proofErr w:type="gramEnd"/>
      <w:r w:rsidRPr="00C7137E">
        <w:rPr>
          <w:sz w:val="20"/>
        </w:rPr>
        <w:t>_INPUT</w:t>
      </w:r>
    </w:p>
    <w:p w:rsidR="00C7137E" w:rsidRPr="00C7137E" w:rsidRDefault="00C7137E" w:rsidP="00C7137E">
      <w:pPr>
        <w:spacing w:line="360" w:lineRule="auto"/>
        <w:ind w:left="-540" w:right="-432"/>
        <w:rPr>
          <w:sz w:val="20"/>
        </w:rPr>
      </w:pPr>
      <w:proofErr w:type="spellStart"/>
      <w:r w:rsidRPr="00C7137E">
        <w:rPr>
          <w:sz w:val="20"/>
        </w:rPr>
        <w:t>m_IsWalking</w:t>
      </w:r>
      <w:proofErr w:type="spellEnd"/>
      <w:proofErr w:type="gramStart"/>
      <w:r w:rsidRPr="00C7137E">
        <w:rPr>
          <w:sz w:val="20"/>
        </w:rPr>
        <w:t>= !</w:t>
      </w:r>
      <w:proofErr w:type="spellStart"/>
      <w:r w:rsidRPr="00C7137E">
        <w:rPr>
          <w:sz w:val="20"/>
        </w:rPr>
        <w:t>Input.GetKey</w:t>
      </w:r>
      <w:proofErr w:type="spellEnd"/>
      <w:proofErr w:type="gramEnd"/>
      <w:r w:rsidRPr="00C7137E">
        <w:rPr>
          <w:sz w:val="20"/>
        </w:rPr>
        <w:t>(</w:t>
      </w:r>
      <w:proofErr w:type="spellStart"/>
      <w:r w:rsidRPr="00C7137E">
        <w:rPr>
          <w:sz w:val="20"/>
        </w:rPr>
        <w:t>KeyCode.LeftShift</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w:t>
      </w:r>
      <w:proofErr w:type="spellStart"/>
      <w:r w:rsidRPr="00C7137E">
        <w:rPr>
          <w:sz w:val="20"/>
        </w:rPr>
        <w:t>endif</w:t>
      </w:r>
      <w:proofErr w:type="spellEnd"/>
    </w:p>
    <w:p w:rsidR="00C7137E" w:rsidRPr="00C7137E" w:rsidRDefault="00C7137E" w:rsidP="00C7137E">
      <w:pPr>
        <w:spacing w:line="360" w:lineRule="auto"/>
        <w:ind w:left="-540" w:right="-432"/>
        <w:rPr>
          <w:sz w:val="20"/>
        </w:rPr>
      </w:pPr>
      <w:proofErr w:type="gramStart"/>
      <w:r w:rsidRPr="00C7137E">
        <w:rPr>
          <w:sz w:val="20"/>
        </w:rPr>
        <w:t>speed</w:t>
      </w:r>
      <w:proofErr w:type="gramEnd"/>
      <w:r w:rsidRPr="00C7137E">
        <w:rPr>
          <w:sz w:val="20"/>
        </w:rPr>
        <w:t xml:space="preserve"> = </w:t>
      </w:r>
      <w:proofErr w:type="spellStart"/>
      <w:r w:rsidRPr="00C7137E">
        <w:rPr>
          <w:sz w:val="20"/>
        </w:rPr>
        <w:t>m_IsWalking</w:t>
      </w:r>
      <w:proofErr w:type="spellEnd"/>
      <w:r w:rsidRPr="00C7137E">
        <w:rPr>
          <w:sz w:val="20"/>
        </w:rPr>
        <w:t xml:space="preserve"> ? </w:t>
      </w:r>
      <w:proofErr w:type="spellStart"/>
      <w:r w:rsidRPr="00C7137E">
        <w:rPr>
          <w:sz w:val="20"/>
        </w:rPr>
        <w:t>m_</w:t>
      </w:r>
      <w:proofErr w:type="gramStart"/>
      <w:r w:rsidRPr="00C7137E">
        <w:rPr>
          <w:sz w:val="20"/>
        </w:rPr>
        <w:t>WalkSpeed</w:t>
      </w:r>
      <w:proofErr w:type="spellEnd"/>
      <w:r w:rsidRPr="00C7137E">
        <w:rPr>
          <w:sz w:val="20"/>
        </w:rPr>
        <w:t xml:space="preserve"> :</w:t>
      </w:r>
      <w:proofErr w:type="spellStart"/>
      <w:proofErr w:type="gramEnd"/>
      <w:r w:rsidRPr="00C7137E">
        <w:rPr>
          <w:sz w:val="20"/>
        </w:rPr>
        <w:t>m_RunSpeed</w:t>
      </w:r>
      <w:proofErr w:type="spellEnd"/>
      <w:r w:rsidRPr="00C7137E">
        <w:rPr>
          <w:sz w:val="20"/>
        </w:rPr>
        <w:t>;</w:t>
      </w:r>
    </w:p>
    <w:p w:rsidR="00C7137E" w:rsidRPr="00C7137E" w:rsidRDefault="00C7137E" w:rsidP="00C7137E">
      <w:pPr>
        <w:spacing w:line="360" w:lineRule="auto"/>
        <w:ind w:left="-540" w:right="-432"/>
        <w:rPr>
          <w:sz w:val="20"/>
        </w:rPr>
      </w:pPr>
      <w:proofErr w:type="spellStart"/>
      <w:r w:rsidRPr="00C7137E">
        <w:rPr>
          <w:sz w:val="20"/>
        </w:rPr>
        <w:t>m_Input</w:t>
      </w:r>
      <w:proofErr w:type="spellEnd"/>
      <w:r w:rsidRPr="00C7137E">
        <w:rPr>
          <w:sz w:val="20"/>
        </w:rPr>
        <w:t xml:space="preserve"> = new </w:t>
      </w:r>
      <w:proofErr w:type="gramStart"/>
      <w:r w:rsidRPr="00C7137E">
        <w:rPr>
          <w:sz w:val="20"/>
        </w:rPr>
        <w:t>Vector2(</w:t>
      </w:r>
      <w:proofErr w:type="gramEnd"/>
      <w:r w:rsidRPr="00C7137E">
        <w:rPr>
          <w:sz w:val="20"/>
        </w:rPr>
        <w:t>horizontal, vertical);</w:t>
      </w:r>
    </w:p>
    <w:p w:rsidR="00C7137E" w:rsidRPr="00C7137E" w:rsidRDefault="00C7137E" w:rsidP="003C7E9C">
      <w:pPr>
        <w:spacing w:line="360" w:lineRule="auto"/>
        <w:ind w:right="-432"/>
        <w:rPr>
          <w:sz w:val="20"/>
        </w:rPr>
      </w:pPr>
      <w:proofErr w:type="gramStart"/>
      <w:r w:rsidRPr="00C7137E">
        <w:rPr>
          <w:sz w:val="20"/>
        </w:rPr>
        <w:t>if</w:t>
      </w:r>
      <w:proofErr w:type="gramEnd"/>
      <w:r w:rsidRPr="00C7137E">
        <w:rPr>
          <w:sz w:val="20"/>
        </w:rPr>
        <w:t xml:space="preserve"> (</w:t>
      </w:r>
      <w:proofErr w:type="spellStart"/>
      <w:r w:rsidRPr="00C7137E">
        <w:rPr>
          <w:sz w:val="20"/>
        </w:rPr>
        <w:t>m_Input.sqrMagnitude</w:t>
      </w:r>
      <w:proofErr w:type="spellEnd"/>
      <w:r w:rsidRPr="00C7137E">
        <w:rPr>
          <w:sz w:val="20"/>
        </w:rPr>
        <w:t>&gt; 1)</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w:t>
      </w:r>
      <w:proofErr w:type="gramStart"/>
      <w:r w:rsidRPr="00C7137E">
        <w:rPr>
          <w:sz w:val="20"/>
        </w:rPr>
        <w:t>Input.Normalize</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m_IsWalking</w:t>
      </w:r>
      <w:proofErr w:type="spellEnd"/>
      <w:r w:rsidRPr="00C7137E">
        <w:rPr>
          <w:sz w:val="20"/>
        </w:rPr>
        <w:t xml:space="preserve"> != waswalking&amp;&amp;m_UseFovKick&amp;&amp;m_CharacterController.velocity.sqrMagnitude&gt; 0)</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proofErr w:type="gramStart"/>
      <w:r w:rsidRPr="00C7137E">
        <w:rPr>
          <w:sz w:val="20"/>
        </w:rPr>
        <w:t>StopAllCoroutines</w:t>
      </w:r>
      <w:proofErr w:type="spellEnd"/>
      <w:r w:rsidRPr="00C7137E">
        <w:rPr>
          <w:sz w:val="20"/>
        </w:rPr>
        <w:t>(</w:t>
      </w:r>
      <w:proofErr w:type="gramEnd"/>
      <w:r w:rsidRPr="00C7137E">
        <w:rPr>
          <w:sz w:val="20"/>
        </w:rPr>
        <w:t>);</w:t>
      </w:r>
    </w:p>
    <w:p w:rsidR="00C7137E" w:rsidRPr="00C7137E" w:rsidRDefault="00C7137E" w:rsidP="00C7137E">
      <w:pPr>
        <w:spacing w:line="360" w:lineRule="auto"/>
        <w:ind w:left="-540" w:right="-432"/>
        <w:rPr>
          <w:sz w:val="20"/>
        </w:rPr>
      </w:pPr>
      <w:proofErr w:type="spellStart"/>
      <w:proofErr w:type="gramStart"/>
      <w:r w:rsidRPr="00C7137E">
        <w:rPr>
          <w:sz w:val="20"/>
        </w:rPr>
        <w:t>StartCoroutine</w:t>
      </w:r>
      <w:proofErr w:type="spellEnd"/>
      <w:r w:rsidRPr="00C7137E">
        <w:rPr>
          <w:sz w:val="20"/>
        </w:rPr>
        <w:t>(</w:t>
      </w:r>
      <w:proofErr w:type="gramEnd"/>
      <w:r w:rsidRPr="00C7137E">
        <w:rPr>
          <w:sz w:val="20"/>
        </w:rPr>
        <w:t>!</w:t>
      </w:r>
      <w:proofErr w:type="spellStart"/>
      <w:r w:rsidRPr="00C7137E">
        <w:rPr>
          <w:sz w:val="20"/>
        </w:rPr>
        <w:t>m_IsWalking</w:t>
      </w:r>
      <w:proofErr w:type="spellEnd"/>
      <w:r w:rsidRPr="00C7137E">
        <w:rPr>
          <w:sz w:val="20"/>
        </w:rPr>
        <w:t xml:space="preserve"> ? </w:t>
      </w:r>
      <w:proofErr w:type="spellStart"/>
      <w:r w:rsidRPr="00C7137E">
        <w:rPr>
          <w:sz w:val="20"/>
        </w:rPr>
        <w:t>m_FovKick.FOVKickUp</w:t>
      </w:r>
      <w:proofErr w:type="spellEnd"/>
      <w:r w:rsidRPr="00C7137E">
        <w:rPr>
          <w:sz w:val="20"/>
        </w:rPr>
        <w:t xml:space="preserve">() : </w:t>
      </w:r>
      <w:proofErr w:type="spellStart"/>
      <w:r w:rsidRPr="00C7137E">
        <w:rPr>
          <w:sz w:val="20"/>
        </w:rPr>
        <w:t>m_FovKick.FOVKickDown</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RotateView</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m_MouseLook.LookRotation</w:t>
      </w:r>
      <w:proofErr w:type="spellEnd"/>
      <w:r w:rsidRPr="00C7137E">
        <w:rPr>
          <w:sz w:val="20"/>
        </w:rPr>
        <w:t xml:space="preserve"> (transform, </w:t>
      </w:r>
      <w:proofErr w:type="spellStart"/>
      <w:r w:rsidRPr="00C7137E">
        <w:rPr>
          <w:sz w:val="20"/>
        </w:rPr>
        <w:t>m_Camera.transform</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3C7E9C">
      <w:pPr>
        <w:spacing w:line="360" w:lineRule="auto"/>
        <w:ind w:right="-432"/>
        <w:rPr>
          <w:sz w:val="20"/>
        </w:rPr>
      </w:pPr>
    </w:p>
    <w:p w:rsidR="00C7137E" w:rsidRPr="00C7137E" w:rsidRDefault="00C7137E" w:rsidP="00C7137E">
      <w:pPr>
        <w:spacing w:line="360" w:lineRule="auto"/>
        <w:ind w:left="-540" w:right="-432"/>
        <w:rPr>
          <w:sz w:val="20"/>
        </w:rPr>
      </w:pPr>
      <w:proofErr w:type="gramStart"/>
      <w:r w:rsidRPr="00C7137E">
        <w:rPr>
          <w:sz w:val="20"/>
        </w:rPr>
        <w:t>private</w:t>
      </w:r>
      <w:proofErr w:type="gramEnd"/>
      <w:r w:rsidRPr="00C7137E">
        <w:rPr>
          <w:sz w:val="20"/>
        </w:rPr>
        <w:t xml:space="preserve"> void </w:t>
      </w:r>
      <w:proofErr w:type="spellStart"/>
      <w:r w:rsidRPr="00C7137E">
        <w:rPr>
          <w:sz w:val="20"/>
        </w:rPr>
        <w:t>OnControllerColliderHit</w:t>
      </w:r>
      <w:proofErr w:type="spellEnd"/>
      <w:r w:rsidRPr="00C7137E">
        <w:rPr>
          <w:sz w:val="20"/>
        </w:rPr>
        <w:t>(</w:t>
      </w:r>
      <w:proofErr w:type="spellStart"/>
      <w:r w:rsidRPr="00C7137E">
        <w:rPr>
          <w:sz w:val="20"/>
        </w:rPr>
        <w:t>ControllerColliderHit</w:t>
      </w:r>
      <w:proofErr w:type="spellEnd"/>
      <w:r w:rsidRPr="00C7137E">
        <w:rPr>
          <w:sz w:val="20"/>
        </w:rPr>
        <w:t xml:space="preserve"> hit)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spellStart"/>
      <w:r w:rsidRPr="00C7137E">
        <w:rPr>
          <w:sz w:val="20"/>
        </w:rPr>
        <w:t>Rigidbody</w:t>
      </w:r>
      <w:proofErr w:type="spellEnd"/>
      <w:r w:rsidRPr="00C7137E">
        <w:rPr>
          <w:sz w:val="20"/>
        </w:rPr>
        <w:t xml:space="preserve"> body = </w:t>
      </w:r>
      <w:proofErr w:type="spellStart"/>
      <w:r w:rsidRPr="00C7137E">
        <w:rPr>
          <w:sz w:val="20"/>
        </w:rPr>
        <w:t>hit.collider.attachedRigidbody</w:t>
      </w:r>
      <w:proofErr w:type="spellEnd"/>
      <w:r w:rsidRPr="00C7137E">
        <w:rPr>
          <w:sz w:val="20"/>
        </w:rPr>
        <w:t>;</w:t>
      </w: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w:t>
      </w:r>
      <w:proofErr w:type="spellStart"/>
      <w:r w:rsidRPr="00C7137E">
        <w:rPr>
          <w:sz w:val="20"/>
        </w:rPr>
        <w:t>m_CollisionFlags</w:t>
      </w:r>
      <w:proofErr w:type="spellEnd"/>
      <w:r w:rsidRPr="00C7137E">
        <w:rPr>
          <w:sz w:val="20"/>
        </w:rPr>
        <w:t xml:space="preserve"> == </w:t>
      </w:r>
      <w:proofErr w:type="spellStart"/>
      <w:r w:rsidRPr="00C7137E">
        <w:rPr>
          <w:sz w:val="20"/>
        </w:rPr>
        <w:t>CollisionFlags.Below</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return</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
    <w:p w:rsidR="00C7137E" w:rsidRPr="00C7137E" w:rsidRDefault="00C7137E" w:rsidP="00C7137E">
      <w:pPr>
        <w:spacing w:line="360" w:lineRule="auto"/>
        <w:ind w:left="-540" w:right="-432"/>
        <w:rPr>
          <w:sz w:val="20"/>
        </w:rPr>
      </w:pPr>
      <w:proofErr w:type="gramStart"/>
      <w:r w:rsidRPr="00C7137E">
        <w:rPr>
          <w:sz w:val="20"/>
        </w:rPr>
        <w:t>if</w:t>
      </w:r>
      <w:proofErr w:type="gramEnd"/>
      <w:r w:rsidRPr="00C7137E">
        <w:rPr>
          <w:sz w:val="20"/>
        </w:rPr>
        <w:t xml:space="preserve"> (body == null || </w:t>
      </w:r>
      <w:proofErr w:type="spellStart"/>
      <w:r w:rsidRPr="00C7137E">
        <w:rPr>
          <w:sz w:val="20"/>
        </w:rPr>
        <w:t>body.isKinematic</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proofErr w:type="gramStart"/>
      <w:r w:rsidRPr="00C7137E">
        <w:rPr>
          <w:sz w:val="20"/>
        </w:rPr>
        <w:t>return</w:t>
      </w:r>
      <w:proofErr w:type="gramEnd"/>
      <w:r w:rsidRPr="00C7137E">
        <w:rPr>
          <w:sz w:val="20"/>
        </w:rPr>
        <w:t>;</w:t>
      </w:r>
    </w:p>
    <w:p w:rsidR="00C7137E" w:rsidRPr="00C7137E" w:rsidRDefault="00C7137E" w:rsidP="00C7137E">
      <w:pPr>
        <w:spacing w:line="360" w:lineRule="auto"/>
        <w:ind w:left="-540" w:right="-432"/>
        <w:rPr>
          <w:sz w:val="20"/>
        </w:rPr>
      </w:pPr>
      <w:r w:rsidRPr="00C7137E">
        <w:rPr>
          <w:sz w:val="20"/>
        </w:rPr>
        <w:lastRenderedPageBreak/>
        <w:t xml:space="preserve">            }</w:t>
      </w:r>
    </w:p>
    <w:p w:rsidR="00C7137E" w:rsidRPr="00C7137E" w:rsidRDefault="00C7137E" w:rsidP="00C7137E">
      <w:pPr>
        <w:spacing w:line="360" w:lineRule="auto"/>
        <w:ind w:left="-540" w:right="-432"/>
        <w:rPr>
          <w:sz w:val="20"/>
        </w:rPr>
      </w:pPr>
      <w:proofErr w:type="spellStart"/>
      <w:proofErr w:type="gramStart"/>
      <w:r w:rsidRPr="00C7137E">
        <w:rPr>
          <w:sz w:val="20"/>
        </w:rPr>
        <w:t>body.AddForceAtPosition</w:t>
      </w:r>
      <w:proofErr w:type="spellEnd"/>
      <w:r w:rsidRPr="00C7137E">
        <w:rPr>
          <w:sz w:val="20"/>
        </w:rPr>
        <w:t>(</w:t>
      </w:r>
      <w:proofErr w:type="spellStart"/>
      <w:proofErr w:type="gramEnd"/>
      <w:r w:rsidRPr="00C7137E">
        <w:rPr>
          <w:sz w:val="20"/>
        </w:rPr>
        <w:t>m_CharacterController.velocity</w:t>
      </w:r>
      <w:proofErr w:type="spellEnd"/>
      <w:r w:rsidRPr="00C7137E">
        <w:rPr>
          <w:sz w:val="20"/>
        </w:rPr>
        <w:t xml:space="preserve">*0.1f, </w:t>
      </w:r>
      <w:proofErr w:type="spellStart"/>
      <w:r w:rsidRPr="00C7137E">
        <w:rPr>
          <w:sz w:val="20"/>
        </w:rPr>
        <w:t>hit.point</w:t>
      </w:r>
      <w:proofErr w:type="spellEnd"/>
      <w:r w:rsidRPr="00C7137E">
        <w:rPr>
          <w:sz w:val="20"/>
        </w:rPr>
        <w:t xml:space="preserve">, </w:t>
      </w:r>
      <w:proofErr w:type="spellStart"/>
      <w:r w:rsidRPr="00C7137E">
        <w:rPr>
          <w:sz w:val="20"/>
        </w:rPr>
        <w:t>ForceMode.Impulse</w:t>
      </w:r>
      <w:proofErr w:type="spellEnd"/>
      <w:r w:rsidRPr="00C7137E">
        <w:rPr>
          <w:sz w:val="20"/>
        </w:rPr>
        <w:t>);</w:t>
      </w:r>
    </w:p>
    <w:p w:rsidR="00C7137E" w:rsidRPr="00C7137E" w:rsidRDefault="00C7137E" w:rsidP="00C7137E">
      <w:pPr>
        <w:spacing w:line="360" w:lineRule="auto"/>
        <w:ind w:left="-540" w:right="-432"/>
        <w:rPr>
          <w:sz w:val="20"/>
        </w:rPr>
      </w:pPr>
      <w:r w:rsidRPr="00C7137E">
        <w:rPr>
          <w:sz w:val="20"/>
        </w:rPr>
        <w:t xml:space="preserve">        }</w:t>
      </w:r>
    </w:p>
    <w:p w:rsidR="00C7137E" w:rsidRPr="00C7137E" w:rsidRDefault="00C7137E" w:rsidP="00C7137E">
      <w:pPr>
        <w:spacing w:line="360" w:lineRule="auto"/>
        <w:ind w:left="-540" w:right="-432"/>
        <w:rPr>
          <w:sz w:val="20"/>
        </w:rPr>
      </w:pPr>
      <w:r w:rsidRPr="00C7137E">
        <w:rPr>
          <w:sz w:val="20"/>
        </w:rPr>
        <w:t xml:space="preserve">    }</w:t>
      </w:r>
    </w:p>
    <w:p w:rsidR="00E038A0" w:rsidRDefault="00C7137E" w:rsidP="00E038A0">
      <w:pPr>
        <w:spacing w:line="360" w:lineRule="auto"/>
        <w:ind w:left="-540" w:right="-432"/>
        <w:rPr>
          <w:sz w:val="20"/>
        </w:rPr>
      </w:pPr>
      <w:r w:rsidRPr="00C7137E">
        <w:rPr>
          <w:sz w:val="20"/>
        </w:rPr>
        <w:t>}</w:t>
      </w:r>
    </w:p>
    <w:p w:rsidR="00C7137E" w:rsidRPr="00E038A0" w:rsidRDefault="00E038A0" w:rsidP="00E038A0">
      <w:pPr>
        <w:spacing w:line="360" w:lineRule="auto"/>
        <w:ind w:left="-540" w:right="-432"/>
        <w:rPr>
          <w:sz w:val="20"/>
        </w:rPr>
      </w:pPr>
      <w:r>
        <w:rPr>
          <w:sz w:val="20"/>
        </w:rPr>
        <w:t xml:space="preserve">  </w:t>
      </w:r>
      <w:r w:rsidR="00C7137E">
        <w:rPr>
          <w:b/>
          <w:sz w:val="32"/>
          <w:szCs w:val="32"/>
        </w:rPr>
        <w:t>Gaze</w:t>
      </w:r>
    </w:p>
    <w:p w:rsidR="00C7137E" w:rsidRPr="00C7137E" w:rsidRDefault="00C7137E" w:rsidP="00C7137E">
      <w:pPr>
        <w:spacing w:line="360" w:lineRule="auto"/>
        <w:ind w:left="-360"/>
        <w:rPr>
          <w:sz w:val="20"/>
        </w:rPr>
      </w:pPr>
      <w:proofErr w:type="spellStart"/>
      <w:r w:rsidRPr="00C7137E">
        <w:rPr>
          <w:sz w:val="20"/>
        </w:rPr>
        <w:t>usingSystem.Collections</w:t>
      </w:r>
      <w:proofErr w:type="spellEnd"/>
      <w:r w:rsidRPr="00C7137E">
        <w:rPr>
          <w:sz w:val="20"/>
        </w:rPr>
        <w:t>;</w:t>
      </w:r>
    </w:p>
    <w:p w:rsidR="00C7137E" w:rsidRPr="00C7137E" w:rsidRDefault="00C7137E" w:rsidP="00C7137E">
      <w:pPr>
        <w:spacing w:line="360" w:lineRule="auto"/>
        <w:ind w:left="-360"/>
        <w:rPr>
          <w:sz w:val="20"/>
        </w:rPr>
      </w:pPr>
      <w:proofErr w:type="spellStart"/>
      <w:r w:rsidRPr="00C7137E">
        <w:rPr>
          <w:sz w:val="20"/>
        </w:rPr>
        <w:t>usingSystem.Collections.Generic</w:t>
      </w:r>
      <w:proofErr w:type="spell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usingUnityEngine</w:t>
      </w:r>
      <w:proofErr w:type="spellEnd"/>
      <w:proofErr w:type="gramEnd"/>
      <w:r w:rsidRPr="00C7137E">
        <w:rPr>
          <w:sz w:val="20"/>
        </w:rPr>
        <w:t>;</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gramStart"/>
      <w:r w:rsidRPr="00C7137E">
        <w:rPr>
          <w:sz w:val="20"/>
        </w:rPr>
        <w:t>public</w:t>
      </w:r>
      <w:proofErr w:type="gramEnd"/>
      <w:r w:rsidRPr="00C7137E">
        <w:rPr>
          <w:sz w:val="20"/>
        </w:rPr>
        <w:t xml:space="preserve"> class Gaze : </w:t>
      </w:r>
      <w:proofErr w:type="spellStart"/>
      <w:r w:rsidRPr="00C7137E">
        <w:rPr>
          <w:sz w:val="20"/>
        </w:rPr>
        <w:t>MonoBehaviour</w:t>
      </w:r>
      <w:proofErr w:type="spellEnd"/>
    </w:p>
    <w:p w:rsidR="00C7137E" w:rsidRPr="00C7137E" w:rsidRDefault="00C7137E" w:rsidP="00C7137E">
      <w:pPr>
        <w:spacing w:line="360" w:lineRule="auto"/>
        <w:ind w:left="-360"/>
        <w:rPr>
          <w:sz w:val="20"/>
        </w:rPr>
      </w:pPr>
      <w:r w:rsidRPr="00C7137E">
        <w:rPr>
          <w:sz w:val="20"/>
        </w:rPr>
        <w:t>{</w:t>
      </w:r>
    </w:p>
    <w:p w:rsidR="00C7137E" w:rsidRPr="00C7137E" w:rsidRDefault="00C7137E" w:rsidP="00C7137E">
      <w:pPr>
        <w:spacing w:line="360" w:lineRule="auto"/>
        <w:ind w:left="-360"/>
        <w:rPr>
          <w:sz w:val="20"/>
        </w:rPr>
      </w:pPr>
      <w:proofErr w:type="spellStart"/>
      <w:proofErr w:type="gramStart"/>
      <w:r>
        <w:rPr>
          <w:sz w:val="20"/>
        </w:rPr>
        <w:t>publicGameObject</w:t>
      </w:r>
      <w:proofErr w:type="spellEnd"/>
      <w:proofErr w:type="gramEnd"/>
      <w:r>
        <w:rPr>
          <w:sz w:val="20"/>
        </w:rPr>
        <w:t xml:space="preserve"> </w:t>
      </w:r>
      <w:proofErr w:type="spellStart"/>
      <w:r>
        <w:rPr>
          <w:sz w:val="20"/>
        </w:rPr>
        <w:t>reticle</w:t>
      </w:r>
      <w:proofErr w:type="spellEnd"/>
      <w:r>
        <w:rPr>
          <w:sz w:val="20"/>
        </w:rPr>
        <w:t>;</w:t>
      </w:r>
    </w:p>
    <w:p w:rsidR="00C7137E" w:rsidRPr="00C7137E" w:rsidRDefault="00C7137E" w:rsidP="00C7137E">
      <w:pPr>
        <w:spacing w:line="360" w:lineRule="auto"/>
        <w:ind w:left="-360"/>
        <w:rPr>
          <w:sz w:val="20"/>
        </w:rPr>
      </w:pPr>
      <w:proofErr w:type="gramStart"/>
      <w:r w:rsidRPr="00C7137E">
        <w:rPr>
          <w:sz w:val="20"/>
        </w:rPr>
        <w:t>public</w:t>
      </w:r>
      <w:proofErr w:type="gramEnd"/>
      <w:r w:rsidRPr="00C7137E">
        <w:rPr>
          <w:sz w:val="20"/>
        </w:rPr>
        <w:t xml:space="preserve"> Co</w:t>
      </w:r>
      <w:r>
        <w:rPr>
          <w:sz w:val="20"/>
        </w:rPr>
        <w:t xml:space="preserve">lor </w:t>
      </w:r>
      <w:proofErr w:type="spellStart"/>
      <w:r>
        <w:rPr>
          <w:sz w:val="20"/>
        </w:rPr>
        <w:t>inactivecolor</w:t>
      </w:r>
      <w:proofErr w:type="spellEnd"/>
      <w:r>
        <w:rPr>
          <w:sz w:val="20"/>
        </w:rPr>
        <w:t xml:space="preserve"> = </w:t>
      </w:r>
      <w:proofErr w:type="spellStart"/>
      <w:r>
        <w:rPr>
          <w:sz w:val="20"/>
        </w:rPr>
        <w:t>Color.grey</w:t>
      </w:r>
      <w:proofErr w:type="spellEnd"/>
      <w:r>
        <w:rPr>
          <w:sz w:val="20"/>
        </w:rPr>
        <w:t>;</w:t>
      </w:r>
    </w:p>
    <w:p w:rsidR="00C7137E" w:rsidRPr="00C7137E" w:rsidRDefault="00C7137E" w:rsidP="00C7137E">
      <w:pPr>
        <w:spacing w:line="360" w:lineRule="auto"/>
        <w:ind w:left="-360"/>
        <w:rPr>
          <w:sz w:val="20"/>
        </w:rPr>
      </w:pPr>
      <w:proofErr w:type="gramStart"/>
      <w:r w:rsidRPr="00C7137E">
        <w:rPr>
          <w:sz w:val="20"/>
        </w:rPr>
        <w:t>public</w:t>
      </w:r>
      <w:proofErr w:type="gramEnd"/>
      <w:r w:rsidRPr="00C7137E">
        <w:rPr>
          <w:sz w:val="20"/>
        </w:rPr>
        <w:t xml:space="preserve"> C</w:t>
      </w:r>
      <w:r>
        <w:rPr>
          <w:sz w:val="20"/>
        </w:rPr>
        <w:t xml:space="preserve">olor </w:t>
      </w:r>
      <w:proofErr w:type="spellStart"/>
      <w:r>
        <w:rPr>
          <w:sz w:val="20"/>
        </w:rPr>
        <w:t>activecolor</w:t>
      </w:r>
      <w:proofErr w:type="spellEnd"/>
      <w:r>
        <w:rPr>
          <w:sz w:val="20"/>
        </w:rPr>
        <w:t xml:space="preserve"> = </w:t>
      </w:r>
      <w:proofErr w:type="spellStart"/>
      <w:r>
        <w:rPr>
          <w:sz w:val="20"/>
        </w:rPr>
        <w:t>Color.green</w:t>
      </w:r>
      <w:proofErr w:type="spellEnd"/>
      <w:r>
        <w:rPr>
          <w:sz w:val="20"/>
        </w:rPr>
        <w:t>;</w:t>
      </w:r>
    </w:p>
    <w:p w:rsidR="00C7137E" w:rsidRPr="00C7137E" w:rsidRDefault="00C7137E" w:rsidP="00C7137E">
      <w:pPr>
        <w:spacing w:line="360" w:lineRule="auto"/>
        <w:ind w:left="-360"/>
        <w:rPr>
          <w:sz w:val="20"/>
        </w:rPr>
      </w:pPr>
      <w:proofErr w:type="spellStart"/>
      <w:proofErr w:type="gramStart"/>
      <w:r w:rsidRPr="00C7137E">
        <w:rPr>
          <w:sz w:val="20"/>
        </w:rPr>
        <w:t>privateGaz</w:t>
      </w:r>
      <w:r>
        <w:rPr>
          <w:sz w:val="20"/>
        </w:rPr>
        <w:t>eableObjectscurrentGazeObject</w:t>
      </w:r>
      <w:proofErr w:type="spellEnd"/>
      <w:proofErr w:type="gramEnd"/>
      <w:r>
        <w:rPr>
          <w:sz w:val="20"/>
        </w:rPr>
        <w:t>;</w:t>
      </w:r>
    </w:p>
    <w:p w:rsidR="00C7137E" w:rsidRPr="00C7137E" w:rsidRDefault="00C7137E" w:rsidP="00C7137E">
      <w:pPr>
        <w:spacing w:line="360" w:lineRule="auto"/>
        <w:ind w:left="-360"/>
        <w:rPr>
          <w:sz w:val="20"/>
        </w:rPr>
      </w:pPr>
      <w:proofErr w:type="spellStart"/>
      <w:proofErr w:type="gramStart"/>
      <w:r w:rsidRPr="00C7137E">
        <w:rPr>
          <w:sz w:val="20"/>
        </w:rPr>
        <w:t>privateGazeabl</w:t>
      </w:r>
      <w:r>
        <w:rPr>
          <w:sz w:val="20"/>
        </w:rPr>
        <w:t>eObjectscurrentselectedobject</w:t>
      </w:r>
      <w:proofErr w:type="spellEnd"/>
      <w:proofErr w:type="gramEnd"/>
      <w:r>
        <w:rPr>
          <w:sz w:val="20"/>
        </w:rPr>
        <w:t>;</w:t>
      </w:r>
    </w:p>
    <w:p w:rsidR="00C7137E" w:rsidRPr="00C7137E" w:rsidRDefault="00C7137E" w:rsidP="00C7137E">
      <w:pPr>
        <w:spacing w:line="360" w:lineRule="auto"/>
        <w:ind w:left="-360"/>
        <w:rPr>
          <w:sz w:val="20"/>
        </w:rPr>
      </w:pPr>
      <w:proofErr w:type="spellStart"/>
      <w:proofErr w:type="gramStart"/>
      <w:r>
        <w:rPr>
          <w:sz w:val="20"/>
        </w:rPr>
        <w:t>privateRaycastHitlasthit</w:t>
      </w:r>
      <w:proofErr w:type="spellEnd"/>
      <w:proofErr w:type="gramEnd"/>
      <w:r>
        <w:rPr>
          <w:sz w:val="20"/>
        </w:rPr>
        <w:t>;</w:t>
      </w:r>
    </w:p>
    <w:p w:rsidR="00C7137E" w:rsidRPr="00C7137E" w:rsidRDefault="00C7137E" w:rsidP="00C7137E">
      <w:pPr>
        <w:spacing w:line="360" w:lineRule="auto"/>
        <w:ind w:left="-360"/>
        <w:rPr>
          <w:sz w:val="20"/>
        </w:rPr>
      </w:pPr>
      <w:proofErr w:type="spellStart"/>
      <w:proofErr w:type="gramStart"/>
      <w:r>
        <w:rPr>
          <w:sz w:val="20"/>
        </w:rPr>
        <w:t>privateintgazecounter</w:t>
      </w:r>
      <w:proofErr w:type="spellEnd"/>
      <w:proofErr w:type="gramEnd"/>
      <w:r>
        <w:rPr>
          <w:sz w:val="20"/>
        </w:rPr>
        <w:t>;</w:t>
      </w:r>
    </w:p>
    <w:p w:rsidR="00C7137E" w:rsidRPr="00C7137E" w:rsidRDefault="00C7137E" w:rsidP="00C7137E">
      <w:pPr>
        <w:spacing w:line="360" w:lineRule="auto"/>
        <w:ind w:left="-360"/>
        <w:rPr>
          <w:sz w:val="20"/>
        </w:rPr>
      </w:pPr>
      <w:proofErr w:type="spellStart"/>
      <w:proofErr w:type="gramStart"/>
      <w:r>
        <w:rPr>
          <w:sz w:val="20"/>
        </w:rPr>
        <w:t>privateGameObject</w:t>
      </w:r>
      <w:proofErr w:type="spellEnd"/>
      <w:proofErr w:type="gramEnd"/>
      <w:r>
        <w:rPr>
          <w:sz w:val="20"/>
        </w:rPr>
        <w:t xml:space="preserve"> menu;</w:t>
      </w:r>
    </w:p>
    <w:p w:rsidR="00C7137E" w:rsidRPr="00C7137E" w:rsidRDefault="00C7137E" w:rsidP="00C7137E">
      <w:pPr>
        <w:spacing w:line="360" w:lineRule="auto"/>
        <w:ind w:left="-360"/>
        <w:rPr>
          <w:sz w:val="20"/>
        </w:rPr>
      </w:pPr>
      <w:proofErr w:type="spellStart"/>
      <w:proofErr w:type="gramStart"/>
      <w:r>
        <w:rPr>
          <w:sz w:val="20"/>
        </w:rPr>
        <w:t>privateGameObject</w:t>
      </w:r>
      <w:proofErr w:type="spellEnd"/>
      <w:proofErr w:type="gramEnd"/>
      <w:r>
        <w:rPr>
          <w:sz w:val="20"/>
        </w:rPr>
        <w:t xml:space="preserve"> child1;</w:t>
      </w:r>
    </w:p>
    <w:p w:rsidR="00C7137E" w:rsidRPr="00C7137E" w:rsidRDefault="00C7137E" w:rsidP="00C7137E">
      <w:pPr>
        <w:spacing w:line="360" w:lineRule="auto"/>
        <w:ind w:left="-360"/>
        <w:rPr>
          <w:sz w:val="20"/>
        </w:rPr>
      </w:pPr>
      <w:proofErr w:type="gramStart"/>
      <w:r w:rsidRPr="00C7137E">
        <w:rPr>
          <w:sz w:val="20"/>
        </w:rPr>
        <w:t>void</w:t>
      </w:r>
      <w:proofErr w:type="gramEnd"/>
      <w:r w:rsidRPr="00C7137E">
        <w:rPr>
          <w:sz w:val="20"/>
        </w:rPr>
        <w:t xml:space="preserve"> Start()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SetReticleColor</w:t>
      </w:r>
      <w:proofErr w:type="spellEnd"/>
      <w:r w:rsidRPr="00C7137E">
        <w:rPr>
          <w:sz w:val="20"/>
        </w:rPr>
        <w:t>(</w:t>
      </w:r>
      <w:proofErr w:type="spellStart"/>
      <w:proofErr w:type="gramEnd"/>
      <w:r w:rsidRPr="00C7137E">
        <w:rPr>
          <w:sz w:val="20"/>
        </w:rPr>
        <w:t>inactivecolor</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gramStart"/>
      <w:r w:rsidRPr="00C7137E">
        <w:rPr>
          <w:sz w:val="20"/>
        </w:rPr>
        <w:t>void</w:t>
      </w:r>
      <w:proofErr w:type="gramEnd"/>
      <w:r w:rsidRPr="00C7137E">
        <w:rPr>
          <w:sz w:val="20"/>
        </w:rPr>
        <w:t xml:space="preserve"> Update()</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Gazein</w:t>
      </w:r>
      <w:proofErr w:type="spellEnd"/>
      <w:r w:rsidRPr="00C7137E">
        <w:rPr>
          <w:sz w:val="20"/>
        </w:rPr>
        <w:t>(</w:t>
      </w:r>
      <w:proofErr w:type="gram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CheckForInput</w:t>
      </w:r>
      <w:proofErr w:type="spellEnd"/>
      <w:r w:rsidRPr="00C7137E">
        <w:rPr>
          <w:sz w:val="20"/>
        </w:rPr>
        <w:t>(</w:t>
      </w:r>
      <w:proofErr w:type="spellStart"/>
      <w:proofErr w:type="gramEnd"/>
      <w:r w:rsidRPr="00C7137E">
        <w:rPr>
          <w:sz w:val="20"/>
        </w:rPr>
        <w:t>lasthit</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gramStart"/>
      <w:r w:rsidRPr="00C7137E">
        <w:rPr>
          <w:sz w:val="20"/>
        </w:rPr>
        <w:t>public</w:t>
      </w:r>
      <w:proofErr w:type="gramEnd"/>
      <w:r w:rsidRPr="00C7137E">
        <w:rPr>
          <w:sz w:val="20"/>
        </w:rPr>
        <w:t xml:space="preserve"> void </w:t>
      </w:r>
      <w:proofErr w:type="spellStart"/>
      <w:r w:rsidRPr="00C7137E">
        <w:rPr>
          <w:sz w:val="20"/>
        </w:rPr>
        <w:t>Gazein</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r w:rsidRPr="00C7137E">
        <w:rPr>
          <w:sz w:val="20"/>
        </w:rPr>
        <w:t xml:space="preserve">        Ray </w:t>
      </w:r>
      <w:proofErr w:type="spellStart"/>
      <w:r w:rsidRPr="00C7137E">
        <w:rPr>
          <w:sz w:val="20"/>
        </w:rPr>
        <w:t>raycastray</w:t>
      </w:r>
      <w:proofErr w:type="spellEnd"/>
      <w:r w:rsidRPr="00C7137E">
        <w:rPr>
          <w:sz w:val="20"/>
        </w:rPr>
        <w:t xml:space="preserve"> = new </w:t>
      </w:r>
      <w:proofErr w:type="gramStart"/>
      <w:r w:rsidRPr="00C7137E">
        <w:rPr>
          <w:sz w:val="20"/>
        </w:rPr>
        <w:t>Ray(</w:t>
      </w:r>
      <w:proofErr w:type="spellStart"/>
      <w:proofErr w:type="gramEnd"/>
      <w:r w:rsidRPr="00C7137E">
        <w:rPr>
          <w:sz w:val="20"/>
        </w:rPr>
        <w:t>transform.position</w:t>
      </w:r>
      <w:proofErr w:type="spellEnd"/>
      <w:r w:rsidRPr="00C7137E">
        <w:rPr>
          <w:sz w:val="20"/>
        </w:rPr>
        <w:t xml:space="preserve">, </w:t>
      </w:r>
      <w:proofErr w:type="spellStart"/>
      <w:r w:rsidRPr="00C7137E">
        <w:rPr>
          <w:sz w:val="20"/>
        </w:rPr>
        <w:t>transform.forward</w:t>
      </w:r>
      <w:proofErr w:type="spellEnd"/>
      <w:r w:rsidRPr="00C7137E">
        <w:rPr>
          <w:sz w:val="20"/>
        </w:rPr>
        <w:t>);</w:t>
      </w:r>
    </w:p>
    <w:p w:rsidR="00C7137E" w:rsidRPr="00C7137E" w:rsidRDefault="00C7137E" w:rsidP="00C7137E">
      <w:pPr>
        <w:spacing w:line="360" w:lineRule="auto"/>
        <w:ind w:left="-360"/>
        <w:rPr>
          <w:sz w:val="20"/>
        </w:rPr>
      </w:pPr>
      <w:proofErr w:type="spellStart"/>
      <w:r>
        <w:rPr>
          <w:sz w:val="20"/>
        </w:rPr>
        <w:t>RaycastHithitInfo</w:t>
      </w:r>
      <w:proofErr w:type="spellEnd"/>
      <w:r>
        <w:rPr>
          <w:sz w:val="20"/>
        </w:rPr>
        <w:t>;</w:t>
      </w:r>
    </w:p>
    <w:p w:rsidR="00C7137E" w:rsidRDefault="00C7137E" w:rsidP="00C7137E">
      <w:pPr>
        <w:spacing w:line="360" w:lineRule="auto"/>
        <w:ind w:left="-360"/>
        <w:rPr>
          <w:sz w:val="20"/>
        </w:rPr>
      </w:pPr>
      <w:proofErr w:type="spellStart"/>
      <w:proofErr w:type="gramStart"/>
      <w:r w:rsidRPr="00C7137E">
        <w:rPr>
          <w:sz w:val="20"/>
        </w:rPr>
        <w:t>Debug.DrawRay</w:t>
      </w:r>
      <w:proofErr w:type="spellEnd"/>
      <w:r w:rsidRPr="00C7137E">
        <w:rPr>
          <w:sz w:val="20"/>
        </w:rPr>
        <w:t>(</w:t>
      </w:r>
      <w:proofErr w:type="spellStart"/>
      <w:proofErr w:type="gramEnd"/>
      <w:r w:rsidRPr="00C7137E">
        <w:rPr>
          <w:sz w:val="20"/>
        </w:rPr>
        <w:t>raycastray.origi</w:t>
      </w:r>
      <w:r>
        <w:rPr>
          <w:sz w:val="20"/>
        </w:rPr>
        <w:t>n</w:t>
      </w:r>
      <w:proofErr w:type="spellEnd"/>
      <w:r>
        <w:rPr>
          <w:sz w:val="20"/>
        </w:rPr>
        <w:t xml:space="preserve">, </w:t>
      </w:r>
      <w:proofErr w:type="spellStart"/>
      <w:r>
        <w:rPr>
          <w:sz w:val="20"/>
        </w:rPr>
        <w:t>raycastray.direction</w:t>
      </w:r>
      <w:proofErr w:type="spellEnd"/>
      <w:r>
        <w:rPr>
          <w:sz w:val="20"/>
        </w:rPr>
        <w:t xml:space="preserve"> * 100);</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gramStart"/>
      <w:r w:rsidRPr="00C7137E">
        <w:rPr>
          <w:sz w:val="20"/>
        </w:rPr>
        <w:t>if</w:t>
      </w:r>
      <w:proofErr w:type="gramEnd"/>
      <w:r w:rsidRPr="00C7137E">
        <w:rPr>
          <w:sz w:val="20"/>
        </w:rPr>
        <w:t xml:space="preserve"> (</w:t>
      </w:r>
      <w:proofErr w:type="spellStart"/>
      <w:r w:rsidRPr="00C7137E">
        <w:rPr>
          <w:sz w:val="20"/>
        </w:rPr>
        <w:t>Physics.Raycast</w:t>
      </w:r>
      <w:proofErr w:type="spellEnd"/>
      <w:r w:rsidRPr="00C7137E">
        <w:rPr>
          <w:sz w:val="20"/>
        </w:rPr>
        <w:t>(</w:t>
      </w:r>
      <w:proofErr w:type="spellStart"/>
      <w:r w:rsidRPr="00C7137E">
        <w:rPr>
          <w:sz w:val="20"/>
        </w:rPr>
        <w:t>raycastray</w:t>
      </w:r>
      <w:proofErr w:type="spellEnd"/>
      <w:r w:rsidRPr="00C7137E">
        <w:rPr>
          <w:sz w:val="20"/>
        </w:rPr>
        <w:t xml:space="preserve">, out </w:t>
      </w:r>
      <w:proofErr w:type="spellStart"/>
      <w:r w:rsidRPr="00C7137E">
        <w:rPr>
          <w:sz w:val="20"/>
        </w:rPr>
        <w:t>hitInfo</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r w:rsidRPr="00C7137E">
        <w:rPr>
          <w:sz w:val="20"/>
        </w:rPr>
        <w:t>GameObjecthitobj</w:t>
      </w:r>
      <w:proofErr w:type="spellEnd"/>
      <w:r w:rsidRPr="00C7137E">
        <w:rPr>
          <w:sz w:val="20"/>
        </w:rPr>
        <w:t xml:space="preserve"> = </w:t>
      </w:r>
      <w:proofErr w:type="spellStart"/>
      <w:r w:rsidRPr="00C7137E">
        <w:rPr>
          <w:sz w:val="20"/>
        </w:rPr>
        <w:t>hitInfo.collider.gameObject</w:t>
      </w:r>
      <w:proofErr w:type="spellEnd"/>
      <w:r w:rsidRPr="00C7137E">
        <w:rPr>
          <w:sz w:val="20"/>
        </w:rPr>
        <w:t>;</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spellStart"/>
      <w:r w:rsidRPr="00C7137E">
        <w:rPr>
          <w:sz w:val="20"/>
        </w:rPr>
        <w:t>GazeableObjectsgazeobj</w:t>
      </w:r>
      <w:proofErr w:type="spellEnd"/>
      <w:r w:rsidRPr="00C7137E">
        <w:rPr>
          <w:sz w:val="20"/>
        </w:rPr>
        <w:t xml:space="preserve"> = </w:t>
      </w:r>
      <w:proofErr w:type="spellStart"/>
      <w:r w:rsidRPr="00C7137E">
        <w:rPr>
          <w:sz w:val="20"/>
        </w:rPr>
        <w:t>hitobj.GetComponent</w:t>
      </w:r>
      <w:proofErr w:type="spellEnd"/>
      <w:r w:rsidRPr="00C7137E">
        <w:rPr>
          <w:sz w:val="20"/>
        </w:rPr>
        <w:t>&lt;</w:t>
      </w:r>
      <w:proofErr w:type="spellStart"/>
      <w:r w:rsidRPr="00C7137E">
        <w:rPr>
          <w:sz w:val="20"/>
        </w:rPr>
        <w:t>GazeableObjects</w:t>
      </w:r>
      <w:proofErr w:type="spellEnd"/>
      <w:proofErr w:type="gramStart"/>
      <w:r w:rsidRPr="00C7137E">
        <w:rPr>
          <w:sz w:val="20"/>
        </w:rPr>
        <w:t>&gt;(</w:t>
      </w:r>
      <w:proofErr w:type="gramEnd"/>
      <w:r w:rsidRPr="00C7137E">
        <w:rPr>
          <w:sz w:val="20"/>
        </w:rPr>
        <w:t>);       //what it do</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gramStart"/>
      <w:r w:rsidRPr="00C7137E">
        <w:rPr>
          <w:sz w:val="20"/>
        </w:rPr>
        <w:t>if</w:t>
      </w:r>
      <w:proofErr w:type="gramEnd"/>
      <w:r w:rsidRPr="00C7137E">
        <w:rPr>
          <w:sz w:val="20"/>
        </w:rPr>
        <w:t xml:space="preserve"> (</w:t>
      </w:r>
      <w:proofErr w:type="spellStart"/>
      <w:r w:rsidRPr="00C7137E">
        <w:rPr>
          <w:sz w:val="20"/>
        </w:rPr>
        <w:t>gazeobj</w:t>
      </w:r>
      <w:proofErr w:type="spellEnd"/>
      <w:r w:rsidRPr="00C7137E">
        <w:rPr>
          <w:sz w:val="20"/>
        </w:rPr>
        <w:t xml:space="preserve"> != null)</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gramStart"/>
      <w:r w:rsidRPr="00C7137E">
        <w:rPr>
          <w:sz w:val="20"/>
        </w:rPr>
        <w:t>if</w:t>
      </w:r>
      <w:proofErr w:type="gramEnd"/>
      <w:r w:rsidRPr="00C7137E">
        <w:rPr>
          <w:sz w:val="20"/>
        </w:rPr>
        <w:t xml:space="preserve"> (</w:t>
      </w:r>
      <w:proofErr w:type="spellStart"/>
      <w:r w:rsidRPr="00C7137E">
        <w:rPr>
          <w:sz w:val="20"/>
        </w:rPr>
        <w:t>gazeobj</w:t>
      </w:r>
      <w:proofErr w:type="spellEnd"/>
      <w:r w:rsidRPr="00C7137E">
        <w:rPr>
          <w:sz w:val="20"/>
        </w:rPr>
        <w:t xml:space="preserve"> != </w:t>
      </w:r>
      <w:proofErr w:type="spellStart"/>
      <w:r w:rsidRPr="00C7137E">
        <w:rPr>
          <w:sz w:val="20"/>
        </w:rPr>
        <w:t>currentGazeObject</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ClearCurrentObject</w:t>
      </w:r>
      <w:proofErr w:type="spellEnd"/>
      <w:r w:rsidRPr="00C7137E">
        <w:rPr>
          <w:sz w:val="20"/>
        </w:rPr>
        <w:t>(</w:t>
      </w:r>
      <w:proofErr w:type="gram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currentGazeObject</w:t>
      </w:r>
      <w:proofErr w:type="spellEnd"/>
      <w:proofErr w:type="gramEnd"/>
      <w:r w:rsidRPr="00C7137E">
        <w:rPr>
          <w:sz w:val="20"/>
        </w:rPr>
        <w:t xml:space="preserve"> = </w:t>
      </w:r>
      <w:proofErr w:type="spellStart"/>
      <w:r w:rsidRPr="00C7137E">
        <w:rPr>
          <w:sz w:val="20"/>
        </w:rPr>
        <w:t>gazeobj</w:t>
      </w:r>
      <w:proofErr w:type="spell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currentGazeObject.OnGazeEnter</w:t>
      </w:r>
      <w:proofErr w:type="spellEnd"/>
      <w:r w:rsidRPr="00C7137E">
        <w:rPr>
          <w:sz w:val="20"/>
        </w:rPr>
        <w:t>(</w:t>
      </w:r>
      <w:proofErr w:type="spellStart"/>
      <w:proofErr w:type="gramEnd"/>
      <w:r w:rsidRPr="00C7137E">
        <w:rPr>
          <w:sz w:val="20"/>
        </w:rPr>
        <w:t>hitInfo</w:t>
      </w:r>
      <w:proofErr w:type="spell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SetReticleColor</w:t>
      </w:r>
      <w:proofErr w:type="spellEnd"/>
      <w:r w:rsidRPr="00C7137E">
        <w:rPr>
          <w:sz w:val="20"/>
        </w:rPr>
        <w:t>(</w:t>
      </w:r>
      <w:proofErr w:type="spellStart"/>
      <w:proofErr w:type="gramEnd"/>
      <w:r w:rsidRPr="00C7137E">
        <w:rPr>
          <w:sz w:val="20"/>
        </w:rPr>
        <w:t>activecolor</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gramStart"/>
      <w:r w:rsidRPr="00C7137E">
        <w:rPr>
          <w:sz w:val="20"/>
        </w:rPr>
        <w:t>else</w:t>
      </w:r>
      <w:proofErr w:type="gramEnd"/>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gazecounter</w:t>
      </w:r>
      <w:proofErr w:type="spellEnd"/>
      <w:proofErr w:type="gramEnd"/>
      <w:r w:rsidRPr="00C7137E">
        <w:rPr>
          <w:sz w:val="20"/>
        </w:rPr>
        <w:t>++;</w:t>
      </w:r>
    </w:p>
    <w:p w:rsidR="00C7137E" w:rsidRPr="00C7137E" w:rsidRDefault="00C7137E" w:rsidP="00C7137E">
      <w:pPr>
        <w:spacing w:line="360" w:lineRule="auto"/>
        <w:ind w:left="-360"/>
        <w:rPr>
          <w:sz w:val="20"/>
        </w:rPr>
      </w:pPr>
      <w:proofErr w:type="gramStart"/>
      <w:r w:rsidRPr="00C7137E">
        <w:rPr>
          <w:sz w:val="20"/>
        </w:rPr>
        <w:t>if</w:t>
      </w:r>
      <w:proofErr w:type="gramEnd"/>
      <w:r w:rsidRPr="00C7137E">
        <w:rPr>
          <w:sz w:val="20"/>
        </w:rPr>
        <w:t xml:space="preserve"> (</w:t>
      </w:r>
      <w:proofErr w:type="spellStart"/>
      <w:r w:rsidRPr="00C7137E">
        <w:rPr>
          <w:sz w:val="20"/>
        </w:rPr>
        <w:t>gazecounter</w:t>
      </w:r>
      <w:proofErr w:type="spellEnd"/>
      <w:r w:rsidRPr="00C7137E">
        <w:rPr>
          <w:sz w:val="20"/>
        </w:rPr>
        <w:t xml:space="preserve"> == 100)</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gramStart"/>
      <w:r w:rsidRPr="00C7137E">
        <w:rPr>
          <w:sz w:val="20"/>
        </w:rPr>
        <w:t>string</w:t>
      </w:r>
      <w:proofErr w:type="gramEnd"/>
      <w:r w:rsidRPr="00C7137E">
        <w:rPr>
          <w:sz w:val="20"/>
        </w:rPr>
        <w:t xml:space="preserve"> x = gazeobj.name;</w:t>
      </w:r>
    </w:p>
    <w:p w:rsidR="00C7137E" w:rsidRPr="00C7137E" w:rsidRDefault="00C7137E" w:rsidP="00C7137E">
      <w:pPr>
        <w:spacing w:line="360" w:lineRule="auto"/>
        <w:ind w:left="-360"/>
        <w:rPr>
          <w:sz w:val="20"/>
        </w:rPr>
      </w:pPr>
      <w:proofErr w:type="gramStart"/>
      <w:r w:rsidRPr="00C7137E">
        <w:rPr>
          <w:sz w:val="20"/>
        </w:rPr>
        <w:t>menu</w:t>
      </w:r>
      <w:proofErr w:type="gramEnd"/>
      <w:r w:rsidRPr="00C7137E">
        <w:rPr>
          <w:sz w:val="20"/>
        </w:rPr>
        <w:t xml:space="preserve"> = </w:t>
      </w:r>
      <w:proofErr w:type="spellStart"/>
      <w:r w:rsidRPr="00C7137E">
        <w:rPr>
          <w:sz w:val="20"/>
        </w:rPr>
        <w:t>GameObject.Find</w:t>
      </w:r>
      <w:proofErr w:type="spellEnd"/>
      <w:r w:rsidRPr="00C7137E">
        <w:rPr>
          <w:sz w:val="20"/>
        </w:rPr>
        <w:t>("Canvas");</w:t>
      </w:r>
    </w:p>
    <w:p w:rsidR="00C7137E" w:rsidRPr="00C7137E" w:rsidRDefault="00C7137E" w:rsidP="00C7137E">
      <w:pPr>
        <w:spacing w:line="360" w:lineRule="auto"/>
        <w:ind w:left="-360"/>
        <w:rPr>
          <w:sz w:val="20"/>
        </w:rPr>
      </w:pPr>
      <w:r w:rsidRPr="00C7137E">
        <w:rPr>
          <w:sz w:val="20"/>
        </w:rPr>
        <w:t xml:space="preserve">                        child1 = </w:t>
      </w:r>
      <w:proofErr w:type="spellStart"/>
      <w:r w:rsidRPr="00C7137E">
        <w:rPr>
          <w:sz w:val="20"/>
        </w:rPr>
        <w:t>menu.transform.Find</w:t>
      </w:r>
      <w:proofErr w:type="spellEnd"/>
      <w:r w:rsidRPr="00C7137E">
        <w:rPr>
          <w:sz w:val="20"/>
        </w:rPr>
        <w:t>(x).</w:t>
      </w:r>
      <w:proofErr w:type="spellStart"/>
      <w:r w:rsidRPr="00C7137E">
        <w:rPr>
          <w:sz w:val="20"/>
        </w:rPr>
        <w:t>gameObject</w:t>
      </w:r>
      <w:proofErr w:type="spellEnd"/>
      <w:r w:rsidRPr="00C7137E">
        <w:rPr>
          <w:sz w:val="20"/>
        </w:rPr>
        <w:t>;</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r w:rsidRPr="00C7137E">
        <w:rPr>
          <w:sz w:val="20"/>
        </w:rPr>
        <w:t xml:space="preserve">                        //</w:t>
      </w:r>
      <w:proofErr w:type="spellStart"/>
      <w:r w:rsidRPr="00C7137E">
        <w:rPr>
          <w:sz w:val="20"/>
        </w:rPr>
        <w:t>Debug.Log</w:t>
      </w:r>
      <w:proofErr w:type="spellEnd"/>
      <w:r w:rsidRPr="00C7137E">
        <w:rPr>
          <w:sz w:val="20"/>
        </w:rPr>
        <w:t>(x);</w:t>
      </w:r>
    </w:p>
    <w:p w:rsidR="00C7137E" w:rsidRPr="00C7137E" w:rsidRDefault="00C7137E" w:rsidP="00C7137E">
      <w:pPr>
        <w:spacing w:line="360" w:lineRule="auto"/>
        <w:ind w:left="-360"/>
        <w:rPr>
          <w:sz w:val="20"/>
        </w:rPr>
      </w:pPr>
      <w:r w:rsidRPr="00C7137E">
        <w:rPr>
          <w:sz w:val="20"/>
        </w:rPr>
        <w:t xml:space="preserve">                        //</w:t>
      </w:r>
      <w:proofErr w:type="spellStart"/>
      <w:proofErr w:type="gramStart"/>
      <w:r w:rsidRPr="00C7137E">
        <w:rPr>
          <w:sz w:val="20"/>
        </w:rPr>
        <w:t>Debug.Log</w:t>
      </w:r>
      <w:proofErr w:type="spellEnd"/>
      <w:r w:rsidRPr="00C7137E">
        <w:rPr>
          <w:sz w:val="20"/>
        </w:rPr>
        <w:t>(</w:t>
      </w:r>
      <w:proofErr w:type="gramEnd"/>
      <w:r w:rsidRPr="00C7137E">
        <w:rPr>
          <w:sz w:val="20"/>
        </w:rPr>
        <w:t>menu.name);</w:t>
      </w:r>
    </w:p>
    <w:p w:rsidR="00C7137E" w:rsidRPr="00C7137E" w:rsidRDefault="00C7137E" w:rsidP="00C7137E">
      <w:pPr>
        <w:spacing w:line="360" w:lineRule="auto"/>
        <w:ind w:left="-360"/>
        <w:rPr>
          <w:sz w:val="20"/>
        </w:rPr>
      </w:pPr>
      <w:r w:rsidRPr="00C7137E">
        <w:rPr>
          <w:sz w:val="20"/>
        </w:rPr>
        <w:t xml:space="preserve">                        //</w:t>
      </w:r>
      <w:proofErr w:type="spellStart"/>
      <w:proofErr w:type="gramStart"/>
      <w:r w:rsidRPr="00C7137E">
        <w:rPr>
          <w:sz w:val="20"/>
        </w:rPr>
        <w:t>Debug.Log</w:t>
      </w:r>
      <w:proofErr w:type="spellEnd"/>
      <w:r w:rsidRPr="00C7137E">
        <w:rPr>
          <w:sz w:val="20"/>
        </w:rPr>
        <w:t>(</w:t>
      </w:r>
      <w:proofErr w:type="gramEnd"/>
      <w:r w:rsidRPr="00C7137E">
        <w:rPr>
          <w:sz w:val="20"/>
        </w:rPr>
        <w:t>child1.name);</w:t>
      </w:r>
    </w:p>
    <w:p w:rsidR="00C7137E" w:rsidRPr="00C7137E" w:rsidRDefault="00C7137E" w:rsidP="00C7137E">
      <w:pPr>
        <w:spacing w:line="360" w:lineRule="auto"/>
        <w:ind w:left="-360"/>
        <w:rPr>
          <w:sz w:val="20"/>
        </w:rPr>
      </w:pPr>
      <w:proofErr w:type="gramStart"/>
      <w:r w:rsidRPr="00C7137E">
        <w:rPr>
          <w:sz w:val="20"/>
        </w:rPr>
        <w:t>child1.SetActive(</w:t>
      </w:r>
      <w:proofErr w:type="gramEnd"/>
      <w:r w:rsidRPr="00C7137E">
        <w:rPr>
          <w:sz w:val="20"/>
        </w:rPr>
        <w:t>true);</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currentGazeObject.OnGaze</w:t>
      </w:r>
      <w:proofErr w:type="spellEnd"/>
      <w:r w:rsidRPr="00C7137E">
        <w:rPr>
          <w:sz w:val="20"/>
        </w:rPr>
        <w:t>(</w:t>
      </w:r>
      <w:proofErr w:type="spellStart"/>
      <w:proofErr w:type="gramEnd"/>
      <w:r w:rsidRPr="00C7137E">
        <w:rPr>
          <w:sz w:val="20"/>
        </w:rPr>
        <w:t>hitInfo</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gramStart"/>
      <w:r w:rsidRPr="00C7137E">
        <w:rPr>
          <w:sz w:val="20"/>
        </w:rPr>
        <w:t>else</w:t>
      </w:r>
      <w:proofErr w:type="gramEnd"/>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ClearCurrentObject</w:t>
      </w:r>
      <w:proofErr w:type="spellEnd"/>
      <w:r w:rsidRPr="00C7137E">
        <w:rPr>
          <w:sz w:val="20"/>
        </w:rPr>
        <w:t>(</w:t>
      </w:r>
      <w:proofErr w:type="gram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gazecounter</w:t>
      </w:r>
      <w:proofErr w:type="spellEnd"/>
      <w:proofErr w:type="gramEnd"/>
      <w:r w:rsidRPr="00C7137E">
        <w:rPr>
          <w:sz w:val="20"/>
        </w:rPr>
        <w:t xml:space="preserve"> = 0;</w:t>
      </w:r>
    </w:p>
    <w:p w:rsidR="00C7137E" w:rsidRPr="00C7137E" w:rsidRDefault="00C7137E" w:rsidP="00C7137E">
      <w:pPr>
        <w:spacing w:line="360" w:lineRule="auto"/>
        <w:ind w:left="-360"/>
        <w:rPr>
          <w:sz w:val="20"/>
        </w:rPr>
      </w:pPr>
      <w:proofErr w:type="gramStart"/>
      <w:r w:rsidRPr="00C7137E">
        <w:rPr>
          <w:sz w:val="20"/>
        </w:rPr>
        <w:t>child1.SetActive(</w:t>
      </w:r>
      <w:proofErr w:type="gramEnd"/>
      <w:r w:rsidRPr="00C7137E">
        <w:rPr>
          <w:sz w:val="20"/>
        </w:rPr>
        <w:t>false);</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Pr>
          <w:sz w:val="20"/>
        </w:rPr>
        <w:t>lasthit</w:t>
      </w:r>
      <w:proofErr w:type="spellEnd"/>
      <w:proofErr w:type="gramEnd"/>
      <w:r>
        <w:rPr>
          <w:sz w:val="20"/>
        </w:rPr>
        <w:t xml:space="preserve"> = </w:t>
      </w:r>
      <w:proofErr w:type="spellStart"/>
      <w:r>
        <w:rPr>
          <w:sz w:val="20"/>
        </w:rPr>
        <w:t>hitInfo</w:t>
      </w:r>
      <w:proofErr w:type="spellEnd"/>
      <w:r>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gramStart"/>
      <w:r w:rsidRPr="00C7137E">
        <w:rPr>
          <w:sz w:val="20"/>
        </w:rPr>
        <w:t>else</w:t>
      </w:r>
      <w:proofErr w:type="gramEnd"/>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ClearCurrentObject</w:t>
      </w:r>
      <w:proofErr w:type="spellEnd"/>
      <w:r w:rsidRPr="00C7137E">
        <w:rPr>
          <w:sz w:val="20"/>
        </w:rPr>
        <w:t>(</w:t>
      </w:r>
      <w:proofErr w:type="gramEnd"/>
      <w:r w:rsidRPr="00C7137E">
        <w:rPr>
          <w:sz w:val="20"/>
        </w:rPr>
        <w:t>);</w:t>
      </w:r>
    </w:p>
    <w:p w:rsidR="00C7137E" w:rsidRPr="00C7137E" w:rsidRDefault="00C7137E" w:rsidP="00C7137E">
      <w:pPr>
        <w:spacing w:line="360" w:lineRule="auto"/>
        <w:ind w:left="-360"/>
        <w:rPr>
          <w:sz w:val="20"/>
        </w:rPr>
      </w:pPr>
      <w:r w:rsidRPr="00C7137E">
        <w:rPr>
          <w:sz w:val="20"/>
        </w:rPr>
        <w:lastRenderedPageBreak/>
        <w:t xml:space="preserve">        }</w:t>
      </w:r>
    </w:p>
    <w:p w:rsidR="00C7137E" w:rsidRPr="00C7137E" w:rsidRDefault="00C7137E" w:rsidP="00C7137E">
      <w:pPr>
        <w:spacing w:line="360" w:lineRule="auto"/>
        <w:ind w:left="-360"/>
        <w:rPr>
          <w:sz w:val="20"/>
        </w:rPr>
      </w:pPr>
      <w:r>
        <w:rPr>
          <w:sz w:val="20"/>
        </w:rPr>
        <w:t xml:space="preserve">    }</w:t>
      </w:r>
    </w:p>
    <w:p w:rsidR="00C7137E" w:rsidRPr="00C7137E" w:rsidRDefault="00C7137E" w:rsidP="00C7137E">
      <w:pPr>
        <w:spacing w:line="360" w:lineRule="auto"/>
        <w:ind w:left="-360"/>
        <w:rPr>
          <w:sz w:val="20"/>
        </w:rPr>
      </w:pPr>
      <w:proofErr w:type="gramStart"/>
      <w:r w:rsidRPr="00C7137E">
        <w:rPr>
          <w:sz w:val="20"/>
        </w:rPr>
        <w:t>public</w:t>
      </w:r>
      <w:proofErr w:type="gramEnd"/>
      <w:r w:rsidRPr="00C7137E">
        <w:rPr>
          <w:sz w:val="20"/>
        </w:rPr>
        <w:t xml:space="preserve"> void </w:t>
      </w:r>
      <w:proofErr w:type="spellStart"/>
      <w:r w:rsidRPr="00C7137E">
        <w:rPr>
          <w:sz w:val="20"/>
        </w:rPr>
        <w:t>SetReticleColor</w:t>
      </w:r>
      <w:proofErr w:type="spellEnd"/>
      <w:r w:rsidRPr="00C7137E">
        <w:rPr>
          <w:sz w:val="20"/>
        </w:rPr>
        <w:t xml:space="preserve">(Color </w:t>
      </w:r>
      <w:proofErr w:type="spellStart"/>
      <w:r w:rsidRPr="00C7137E">
        <w:rPr>
          <w:sz w:val="20"/>
        </w:rPr>
        <w:t>reticleColor</w:t>
      </w:r>
      <w:proofErr w:type="spellEnd"/>
      <w:r w:rsidRPr="00C7137E">
        <w:rPr>
          <w:sz w:val="20"/>
        </w:rPr>
        <w:t>)</w:t>
      </w:r>
    </w:p>
    <w:p w:rsidR="00C7137E" w:rsidRPr="00C7137E" w:rsidRDefault="00C7137E" w:rsidP="00C7137E">
      <w:pPr>
        <w:spacing w:line="360" w:lineRule="auto"/>
        <w:ind w:left="-360"/>
        <w:rPr>
          <w:sz w:val="20"/>
        </w:rPr>
      </w:pPr>
      <w:r>
        <w:rPr>
          <w:sz w:val="20"/>
        </w:rPr>
        <w:t xml:space="preserve">    {</w:t>
      </w:r>
    </w:p>
    <w:p w:rsidR="00C7137E" w:rsidRPr="00C7137E" w:rsidRDefault="00C7137E" w:rsidP="00C7137E">
      <w:pPr>
        <w:spacing w:line="360" w:lineRule="auto"/>
        <w:ind w:left="-360"/>
        <w:rPr>
          <w:sz w:val="20"/>
        </w:rPr>
      </w:pPr>
      <w:proofErr w:type="spellStart"/>
      <w:r w:rsidRPr="00C7137E">
        <w:rPr>
          <w:sz w:val="20"/>
        </w:rPr>
        <w:t>reticle.GetComponent</w:t>
      </w:r>
      <w:proofErr w:type="spellEnd"/>
      <w:r w:rsidRPr="00C7137E">
        <w:rPr>
          <w:sz w:val="20"/>
        </w:rPr>
        <w:t>&lt;Renderer</w:t>
      </w:r>
      <w:proofErr w:type="gramStart"/>
      <w:r w:rsidRPr="00C7137E">
        <w:rPr>
          <w:sz w:val="20"/>
        </w:rPr>
        <w:t>&gt;(</w:t>
      </w:r>
      <w:proofErr w:type="gramEnd"/>
      <w:r w:rsidRPr="00C7137E">
        <w:rPr>
          <w:sz w:val="20"/>
        </w:rPr>
        <w:t>).</w:t>
      </w:r>
      <w:proofErr w:type="spellStart"/>
      <w:r w:rsidRPr="00C7137E">
        <w:rPr>
          <w:sz w:val="20"/>
        </w:rPr>
        <w:t>material.color</w:t>
      </w:r>
      <w:proofErr w:type="spellEnd"/>
      <w:r w:rsidRPr="00C7137E">
        <w:rPr>
          <w:sz w:val="20"/>
        </w:rPr>
        <w:t xml:space="preserve"> = </w:t>
      </w:r>
      <w:proofErr w:type="spellStart"/>
      <w:r w:rsidRPr="00C7137E">
        <w:rPr>
          <w:sz w:val="20"/>
        </w:rPr>
        <w:t>reticleColor</w:t>
      </w:r>
      <w:proofErr w:type="spellEnd"/>
      <w:r w:rsidRPr="00C7137E">
        <w:rPr>
          <w:sz w:val="20"/>
        </w:rPr>
        <w:t>;</w:t>
      </w:r>
    </w:p>
    <w:p w:rsidR="00C7137E" w:rsidRPr="00C7137E" w:rsidRDefault="00C7137E" w:rsidP="00C7137E">
      <w:pPr>
        <w:spacing w:line="360" w:lineRule="auto"/>
        <w:ind w:left="-360"/>
        <w:rPr>
          <w:sz w:val="20"/>
        </w:rPr>
      </w:pPr>
      <w:r>
        <w:rPr>
          <w:sz w:val="20"/>
        </w:rPr>
        <w:t xml:space="preserve">    }</w:t>
      </w:r>
    </w:p>
    <w:p w:rsidR="00C7137E" w:rsidRPr="00C7137E" w:rsidRDefault="00C7137E" w:rsidP="00C7137E">
      <w:pPr>
        <w:spacing w:line="360" w:lineRule="auto"/>
        <w:ind w:left="-360"/>
        <w:rPr>
          <w:sz w:val="20"/>
        </w:rPr>
      </w:pPr>
      <w:proofErr w:type="gramStart"/>
      <w:r w:rsidRPr="00C7137E">
        <w:rPr>
          <w:sz w:val="20"/>
        </w:rPr>
        <w:t>private</w:t>
      </w:r>
      <w:proofErr w:type="gramEnd"/>
      <w:r w:rsidRPr="00C7137E">
        <w:rPr>
          <w:sz w:val="20"/>
        </w:rPr>
        <w:t xml:space="preserve"> void </w:t>
      </w:r>
      <w:proofErr w:type="spellStart"/>
      <w:r w:rsidRPr="00C7137E">
        <w:rPr>
          <w:sz w:val="20"/>
        </w:rPr>
        <w:t>CheckForInput</w:t>
      </w:r>
      <w:proofErr w:type="spellEnd"/>
      <w:r w:rsidRPr="00C7137E">
        <w:rPr>
          <w:sz w:val="20"/>
        </w:rPr>
        <w:t>(</w:t>
      </w:r>
      <w:proofErr w:type="spellStart"/>
      <w:r w:rsidRPr="00C7137E">
        <w:rPr>
          <w:sz w:val="20"/>
        </w:rPr>
        <w:t>RaycastHithitInfo</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gramStart"/>
      <w:r w:rsidRPr="00C7137E">
        <w:rPr>
          <w:sz w:val="20"/>
        </w:rPr>
        <w:t>if</w:t>
      </w:r>
      <w:proofErr w:type="gramEnd"/>
      <w:r w:rsidRPr="00C7137E">
        <w:rPr>
          <w:sz w:val="20"/>
        </w:rPr>
        <w:t xml:space="preserve"> (</w:t>
      </w:r>
      <w:proofErr w:type="spellStart"/>
      <w:r w:rsidRPr="00C7137E">
        <w:rPr>
          <w:sz w:val="20"/>
        </w:rPr>
        <w:t>Input.GetMouseButtonDown</w:t>
      </w:r>
      <w:proofErr w:type="spellEnd"/>
      <w:r w:rsidRPr="00C7137E">
        <w:rPr>
          <w:sz w:val="20"/>
        </w:rPr>
        <w:t>(0) &amp;&amp;</w:t>
      </w:r>
      <w:proofErr w:type="spellStart"/>
      <w:r w:rsidRPr="00C7137E">
        <w:rPr>
          <w:sz w:val="20"/>
        </w:rPr>
        <w:t>currentGazeObject</w:t>
      </w:r>
      <w:proofErr w:type="spellEnd"/>
      <w:r w:rsidRPr="00C7137E">
        <w:rPr>
          <w:sz w:val="20"/>
        </w:rPr>
        <w:t xml:space="preserve"> != null)</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currentselectedobject</w:t>
      </w:r>
      <w:proofErr w:type="spellEnd"/>
      <w:proofErr w:type="gramEnd"/>
      <w:r w:rsidRPr="00C7137E">
        <w:rPr>
          <w:sz w:val="20"/>
        </w:rPr>
        <w:t xml:space="preserve"> = </w:t>
      </w:r>
      <w:proofErr w:type="spellStart"/>
      <w:r w:rsidRPr="00C7137E">
        <w:rPr>
          <w:sz w:val="20"/>
        </w:rPr>
        <w:t>currentGazeObject</w:t>
      </w:r>
      <w:proofErr w:type="spell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current</w:t>
      </w:r>
      <w:r>
        <w:rPr>
          <w:sz w:val="20"/>
        </w:rPr>
        <w:t>selectedobject.OnPress</w:t>
      </w:r>
      <w:proofErr w:type="spellEnd"/>
      <w:r>
        <w:rPr>
          <w:sz w:val="20"/>
        </w:rPr>
        <w:t>(</w:t>
      </w:r>
      <w:proofErr w:type="spellStart"/>
      <w:proofErr w:type="gramEnd"/>
      <w:r>
        <w:rPr>
          <w:sz w:val="20"/>
        </w:rPr>
        <w:t>hitInfo</w:t>
      </w:r>
      <w:proofErr w:type="spellEnd"/>
      <w:r>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gramStart"/>
      <w:r w:rsidRPr="00C7137E">
        <w:rPr>
          <w:sz w:val="20"/>
        </w:rPr>
        <w:t>else</w:t>
      </w:r>
      <w:proofErr w:type="gramEnd"/>
      <w:r w:rsidRPr="00C7137E">
        <w:rPr>
          <w:sz w:val="20"/>
        </w:rPr>
        <w:t xml:space="preserve"> if (</w:t>
      </w:r>
      <w:proofErr w:type="spellStart"/>
      <w:r w:rsidRPr="00C7137E">
        <w:rPr>
          <w:sz w:val="20"/>
        </w:rPr>
        <w:t>Input.GetMouseButton</w:t>
      </w:r>
      <w:proofErr w:type="spellEnd"/>
      <w:r w:rsidRPr="00C7137E">
        <w:rPr>
          <w:sz w:val="20"/>
        </w:rPr>
        <w:t>(0) &amp;&amp;</w:t>
      </w:r>
      <w:proofErr w:type="spellStart"/>
      <w:r w:rsidRPr="00C7137E">
        <w:rPr>
          <w:sz w:val="20"/>
        </w:rPr>
        <w:t>currentGazeObject</w:t>
      </w:r>
      <w:proofErr w:type="spellEnd"/>
      <w:r w:rsidRPr="00C7137E">
        <w:rPr>
          <w:sz w:val="20"/>
        </w:rPr>
        <w:t xml:space="preserve"> != null)</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current</w:t>
      </w:r>
      <w:r>
        <w:rPr>
          <w:sz w:val="20"/>
        </w:rPr>
        <w:t>selectedobject.OnHold</w:t>
      </w:r>
      <w:proofErr w:type="spellEnd"/>
      <w:r>
        <w:rPr>
          <w:sz w:val="20"/>
        </w:rPr>
        <w:t>(</w:t>
      </w:r>
      <w:proofErr w:type="spellStart"/>
      <w:proofErr w:type="gramEnd"/>
      <w:r>
        <w:rPr>
          <w:sz w:val="20"/>
        </w:rPr>
        <w:t>hitInfo</w:t>
      </w:r>
      <w:proofErr w:type="spellEnd"/>
      <w:r>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
    <w:p w:rsidR="00C7137E" w:rsidRPr="00C7137E" w:rsidRDefault="00C7137E" w:rsidP="00C7137E">
      <w:pPr>
        <w:spacing w:line="360" w:lineRule="auto"/>
        <w:ind w:left="-360"/>
        <w:rPr>
          <w:sz w:val="20"/>
        </w:rPr>
      </w:pPr>
      <w:proofErr w:type="gramStart"/>
      <w:r w:rsidRPr="00C7137E">
        <w:rPr>
          <w:sz w:val="20"/>
        </w:rPr>
        <w:t>else</w:t>
      </w:r>
      <w:proofErr w:type="gramEnd"/>
      <w:r w:rsidRPr="00C7137E">
        <w:rPr>
          <w:sz w:val="20"/>
        </w:rPr>
        <w:t xml:space="preserve"> if (</w:t>
      </w:r>
      <w:proofErr w:type="spellStart"/>
      <w:r w:rsidRPr="00C7137E">
        <w:rPr>
          <w:sz w:val="20"/>
        </w:rPr>
        <w:t>Input.GetMouseButtonUp</w:t>
      </w:r>
      <w:proofErr w:type="spellEnd"/>
      <w:r w:rsidRPr="00C7137E">
        <w:rPr>
          <w:sz w:val="20"/>
        </w:rPr>
        <w:t>(0) &amp;&amp;</w:t>
      </w:r>
      <w:proofErr w:type="spellStart"/>
      <w:r w:rsidRPr="00C7137E">
        <w:rPr>
          <w:sz w:val="20"/>
        </w:rPr>
        <w:t>currentGazeObject</w:t>
      </w:r>
      <w:proofErr w:type="spellEnd"/>
      <w:r w:rsidRPr="00C7137E">
        <w:rPr>
          <w:sz w:val="20"/>
        </w:rPr>
        <w:t xml:space="preserve"> != null)</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currentselectedobject.OnRelease</w:t>
      </w:r>
      <w:proofErr w:type="spellEnd"/>
      <w:r w:rsidRPr="00C7137E">
        <w:rPr>
          <w:sz w:val="20"/>
        </w:rPr>
        <w:t>(</w:t>
      </w:r>
      <w:proofErr w:type="spellStart"/>
      <w:proofErr w:type="gramEnd"/>
      <w:r w:rsidRPr="00C7137E">
        <w:rPr>
          <w:sz w:val="20"/>
        </w:rPr>
        <w:t>hitInfo</w:t>
      </w:r>
      <w:proofErr w:type="spell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currentselectedobject</w:t>
      </w:r>
      <w:proofErr w:type="spellEnd"/>
      <w:proofErr w:type="gramEnd"/>
      <w:r w:rsidRPr="00C7137E">
        <w:rPr>
          <w:sz w:val="20"/>
        </w:rPr>
        <w:t xml:space="preserve"> = null;</w:t>
      </w:r>
    </w:p>
    <w:p w:rsidR="00C7137E" w:rsidRPr="00C7137E" w:rsidRDefault="00C7137E" w:rsidP="00C7137E">
      <w:pPr>
        <w:spacing w:line="360" w:lineRule="auto"/>
        <w:ind w:left="-360"/>
        <w:rPr>
          <w:sz w:val="20"/>
        </w:rPr>
      </w:pPr>
      <w:r>
        <w:rPr>
          <w:sz w:val="20"/>
        </w:rPr>
        <w:t xml:space="preserve">       }</w:t>
      </w:r>
    </w:p>
    <w:p w:rsidR="00C7137E" w:rsidRPr="00C7137E" w:rsidRDefault="00C7137E" w:rsidP="00C7137E">
      <w:pPr>
        <w:spacing w:line="360" w:lineRule="auto"/>
        <w:ind w:left="-360"/>
        <w:rPr>
          <w:sz w:val="20"/>
        </w:rPr>
      </w:pPr>
      <w:r>
        <w:rPr>
          <w:sz w:val="20"/>
        </w:rPr>
        <w:t xml:space="preserve">    }</w:t>
      </w:r>
    </w:p>
    <w:p w:rsidR="00C7137E" w:rsidRPr="00C7137E" w:rsidRDefault="00C7137E" w:rsidP="00C7137E">
      <w:pPr>
        <w:spacing w:line="360" w:lineRule="auto"/>
        <w:ind w:left="-360"/>
        <w:rPr>
          <w:sz w:val="20"/>
        </w:rPr>
      </w:pPr>
      <w:proofErr w:type="gramStart"/>
      <w:r w:rsidRPr="00C7137E">
        <w:rPr>
          <w:sz w:val="20"/>
        </w:rPr>
        <w:t>private</w:t>
      </w:r>
      <w:proofErr w:type="gramEnd"/>
      <w:r w:rsidRPr="00C7137E">
        <w:rPr>
          <w:sz w:val="20"/>
        </w:rPr>
        <w:t xml:space="preserve"> void </w:t>
      </w:r>
      <w:proofErr w:type="spellStart"/>
      <w:r w:rsidRPr="00C7137E">
        <w:rPr>
          <w:sz w:val="20"/>
        </w:rPr>
        <w:t>ClearCurrentObject</w:t>
      </w:r>
      <w:proofErr w:type="spellEnd"/>
      <w:r w:rsidRPr="00C7137E">
        <w:rPr>
          <w:sz w:val="20"/>
        </w:rPr>
        <w:t>()</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gramStart"/>
      <w:r w:rsidRPr="00C7137E">
        <w:rPr>
          <w:sz w:val="20"/>
        </w:rPr>
        <w:t>if</w:t>
      </w:r>
      <w:proofErr w:type="gramEnd"/>
      <w:r w:rsidRPr="00C7137E">
        <w:rPr>
          <w:sz w:val="20"/>
        </w:rPr>
        <w:t xml:space="preserve"> (</w:t>
      </w:r>
      <w:proofErr w:type="spellStart"/>
      <w:r w:rsidRPr="00C7137E">
        <w:rPr>
          <w:sz w:val="20"/>
        </w:rPr>
        <w:t>currentGazeObject</w:t>
      </w:r>
      <w:proofErr w:type="spellEnd"/>
      <w:r w:rsidRPr="00C7137E">
        <w:rPr>
          <w:sz w:val="20"/>
        </w:rPr>
        <w:t xml:space="preserve"> != null)</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proofErr w:type="spellStart"/>
      <w:proofErr w:type="gramStart"/>
      <w:r w:rsidRPr="00C7137E">
        <w:rPr>
          <w:sz w:val="20"/>
        </w:rPr>
        <w:t>currentGazeObject.OnGazeExit</w:t>
      </w:r>
      <w:proofErr w:type="spellEnd"/>
      <w:r w:rsidRPr="00C7137E">
        <w:rPr>
          <w:sz w:val="20"/>
        </w:rPr>
        <w:t>(</w:t>
      </w:r>
      <w:proofErr w:type="gram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SetReticleColor</w:t>
      </w:r>
      <w:proofErr w:type="spellEnd"/>
      <w:r w:rsidRPr="00C7137E">
        <w:rPr>
          <w:sz w:val="20"/>
        </w:rPr>
        <w:t>(</w:t>
      </w:r>
      <w:proofErr w:type="spellStart"/>
      <w:proofErr w:type="gramEnd"/>
      <w:r w:rsidRPr="00C7137E">
        <w:rPr>
          <w:sz w:val="20"/>
        </w:rPr>
        <w:t>inactivecolor</w:t>
      </w:r>
      <w:proofErr w:type="spellEnd"/>
      <w:r w:rsidRPr="00C7137E">
        <w:rPr>
          <w:sz w:val="20"/>
        </w:rPr>
        <w:t>);</w:t>
      </w:r>
    </w:p>
    <w:p w:rsidR="00C7137E" w:rsidRPr="00C7137E" w:rsidRDefault="00C7137E" w:rsidP="00C7137E">
      <w:pPr>
        <w:spacing w:line="360" w:lineRule="auto"/>
        <w:ind w:left="-360"/>
        <w:rPr>
          <w:sz w:val="20"/>
        </w:rPr>
      </w:pPr>
      <w:proofErr w:type="spellStart"/>
      <w:proofErr w:type="gramStart"/>
      <w:r w:rsidRPr="00C7137E">
        <w:rPr>
          <w:sz w:val="20"/>
        </w:rPr>
        <w:t>currentGazeObject</w:t>
      </w:r>
      <w:proofErr w:type="spellEnd"/>
      <w:proofErr w:type="gramEnd"/>
      <w:r w:rsidRPr="00C7137E">
        <w:rPr>
          <w:sz w:val="20"/>
        </w:rPr>
        <w:t xml:space="preserve"> = null;</w:t>
      </w:r>
    </w:p>
    <w:p w:rsidR="00C7137E" w:rsidRPr="00C7137E" w:rsidRDefault="00C7137E" w:rsidP="00C7137E">
      <w:pPr>
        <w:spacing w:line="360" w:lineRule="auto"/>
        <w:ind w:left="-360"/>
        <w:rPr>
          <w:sz w:val="20"/>
        </w:rPr>
      </w:pPr>
      <w:r w:rsidRPr="00C7137E">
        <w:rPr>
          <w:sz w:val="20"/>
        </w:rPr>
        <w:t xml:space="preserve">        }</w:t>
      </w:r>
    </w:p>
    <w:p w:rsidR="00C7137E" w:rsidRPr="00C7137E" w:rsidRDefault="00C7137E" w:rsidP="00C7137E">
      <w:pPr>
        <w:spacing w:line="360" w:lineRule="auto"/>
        <w:ind w:left="-360"/>
        <w:rPr>
          <w:sz w:val="20"/>
        </w:rPr>
      </w:pPr>
      <w:r>
        <w:rPr>
          <w:sz w:val="20"/>
        </w:rPr>
        <w:t xml:space="preserve">    }</w:t>
      </w:r>
    </w:p>
    <w:p w:rsidR="00C7137E" w:rsidRDefault="00C7137E" w:rsidP="00C7137E">
      <w:pPr>
        <w:spacing w:line="360" w:lineRule="auto"/>
        <w:ind w:left="-360"/>
        <w:rPr>
          <w:sz w:val="20"/>
        </w:rPr>
      </w:pPr>
      <w:r w:rsidRPr="00C7137E">
        <w:rPr>
          <w:sz w:val="20"/>
        </w:rPr>
        <w:t>}</w:t>
      </w: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Default="003C7E9C" w:rsidP="00C7137E">
      <w:pPr>
        <w:spacing w:line="360" w:lineRule="auto"/>
        <w:ind w:left="-360"/>
        <w:rPr>
          <w:sz w:val="20"/>
        </w:rPr>
      </w:pPr>
    </w:p>
    <w:p w:rsidR="003C7E9C" w:rsidRPr="00C7137E" w:rsidRDefault="003C7E9C" w:rsidP="00C7137E">
      <w:pPr>
        <w:spacing w:line="360" w:lineRule="auto"/>
        <w:ind w:left="-360"/>
        <w:rPr>
          <w:sz w:val="20"/>
        </w:rPr>
      </w:pPr>
    </w:p>
    <w:p w:rsidR="00245263" w:rsidRPr="00C7137E" w:rsidRDefault="00C7137E" w:rsidP="009C4403">
      <w:pPr>
        <w:spacing w:line="360" w:lineRule="auto"/>
        <w:rPr>
          <w:b/>
          <w:sz w:val="32"/>
        </w:rPr>
      </w:pPr>
      <w:proofErr w:type="spellStart"/>
      <w:r w:rsidRPr="00C7137E">
        <w:rPr>
          <w:b/>
          <w:sz w:val="32"/>
        </w:rPr>
        <w:t>Gazeable</w:t>
      </w:r>
      <w:proofErr w:type="spellEnd"/>
      <w:r w:rsidRPr="00C7137E">
        <w:rPr>
          <w:b/>
          <w:sz w:val="32"/>
        </w:rPr>
        <w:t xml:space="preserve"> objects</w:t>
      </w:r>
    </w:p>
    <w:p w:rsidR="00C7137E" w:rsidRPr="00C7137E" w:rsidRDefault="00C7137E" w:rsidP="00C7137E">
      <w:pPr>
        <w:spacing w:line="360" w:lineRule="auto"/>
        <w:rPr>
          <w:sz w:val="20"/>
        </w:rPr>
      </w:pPr>
      <w:proofErr w:type="spellStart"/>
      <w:r w:rsidRPr="00C7137E">
        <w:rPr>
          <w:sz w:val="20"/>
        </w:rPr>
        <w:t>usingSystem.Collections</w:t>
      </w:r>
      <w:proofErr w:type="spellEnd"/>
      <w:r w:rsidRPr="00C7137E">
        <w:rPr>
          <w:sz w:val="20"/>
        </w:rPr>
        <w:t>;</w:t>
      </w:r>
    </w:p>
    <w:p w:rsidR="00C7137E" w:rsidRPr="00C7137E" w:rsidRDefault="00C7137E" w:rsidP="00C7137E">
      <w:pPr>
        <w:spacing w:line="360" w:lineRule="auto"/>
        <w:rPr>
          <w:sz w:val="20"/>
        </w:rPr>
      </w:pPr>
      <w:proofErr w:type="spellStart"/>
      <w:r w:rsidRPr="00C7137E">
        <w:rPr>
          <w:sz w:val="20"/>
        </w:rPr>
        <w:t>usingSystem.Collections.Generic</w:t>
      </w:r>
      <w:proofErr w:type="spellEnd"/>
      <w:r w:rsidRPr="00C7137E">
        <w:rPr>
          <w:sz w:val="20"/>
        </w:rPr>
        <w:t>;</w:t>
      </w:r>
    </w:p>
    <w:p w:rsidR="00C7137E" w:rsidRPr="00C7137E" w:rsidRDefault="00C7137E" w:rsidP="00C7137E">
      <w:pPr>
        <w:spacing w:line="360" w:lineRule="auto"/>
        <w:rPr>
          <w:sz w:val="20"/>
        </w:rPr>
      </w:pPr>
      <w:proofErr w:type="spellStart"/>
      <w:proofErr w:type="gramStart"/>
      <w:r w:rsidRPr="00C7137E">
        <w:rPr>
          <w:sz w:val="20"/>
        </w:rPr>
        <w:t>usingUnityEngine</w:t>
      </w:r>
      <w:proofErr w:type="spellEnd"/>
      <w:proofErr w:type="gramEnd"/>
      <w:r w:rsidRPr="00C7137E">
        <w:rPr>
          <w:sz w:val="20"/>
        </w:rPr>
        <w:t>;</w:t>
      </w:r>
    </w:p>
    <w:p w:rsidR="00C7137E" w:rsidRPr="00C7137E" w:rsidRDefault="00C7137E" w:rsidP="00C7137E">
      <w:pPr>
        <w:spacing w:line="360" w:lineRule="auto"/>
        <w:rPr>
          <w:sz w:val="20"/>
        </w:rPr>
      </w:pPr>
    </w:p>
    <w:p w:rsidR="00C7137E" w:rsidRPr="00C7137E" w:rsidRDefault="00C7137E" w:rsidP="00C7137E">
      <w:pPr>
        <w:spacing w:line="360" w:lineRule="auto"/>
        <w:rPr>
          <w:sz w:val="20"/>
        </w:rPr>
      </w:pPr>
      <w:proofErr w:type="gramStart"/>
      <w:r w:rsidRPr="00C7137E">
        <w:rPr>
          <w:sz w:val="20"/>
        </w:rPr>
        <w:t>public</w:t>
      </w:r>
      <w:proofErr w:type="gramEnd"/>
      <w:r w:rsidRPr="00C7137E">
        <w:rPr>
          <w:sz w:val="20"/>
        </w:rPr>
        <w:t xml:space="preserve"> class </w:t>
      </w:r>
      <w:proofErr w:type="spellStart"/>
      <w:r w:rsidRPr="00C7137E">
        <w:rPr>
          <w:sz w:val="20"/>
        </w:rPr>
        <w:t>GazeableObjects</w:t>
      </w:r>
      <w:proofErr w:type="spellEnd"/>
      <w:r w:rsidRPr="00C7137E">
        <w:rPr>
          <w:sz w:val="20"/>
        </w:rPr>
        <w:t xml:space="preserve"> : </w:t>
      </w:r>
      <w:proofErr w:type="spellStart"/>
      <w:r w:rsidRPr="00C7137E">
        <w:rPr>
          <w:sz w:val="20"/>
        </w:rPr>
        <w:t>MonoBehaviour</w:t>
      </w:r>
      <w:proofErr w:type="spellEnd"/>
    </w:p>
    <w:p w:rsidR="00C7137E" w:rsidRPr="00C7137E" w:rsidRDefault="00C7137E" w:rsidP="00C7137E">
      <w:pPr>
        <w:spacing w:line="360" w:lineRule="auto"/>
        <w:rPr>
          <w:sz w:val="20"/>
        </w:rPr>
      </w:pPr>
      <w:r w:rsidRPr="00C7137E">
        <w:rPr>
          <w:sz w:val="20"/>
        </w:rPr>
        <w:t>{</w:t>
      </w:r>
    </w:p>
    <w:p w:rsidR="00C7137E" w:rsidRPr="00C7137E" w:rsidRDefault="00C7137E" w:rsidP="00C7137E">
      <w:pPr>
        <w:spacing w:line="360" w:lineRule="auto"/>
        <w:rPr>
          <w:sz w:val="20"/>
        </w:rPr>
      </w:pPr>
      <w:proofErr w:type="gramStart"/>
      <w:r w:rsidRPr="00C7137E">
        <w:rPr>
          <w:sz w:val="20"/>
        </w:rPr>
        <w:t>public</w:t>
      </w:r>
      <w:proofErr w:type="gramEnd"/>
      <w:r w:rsidRPr="00C7137E">
        <w:rPr>
          <w:sz w:val="20"/>
        </w:rPr>
        <w:t xml:space="preserve"> virtual void </w:t>
      </w:r>
      <w:proofErr w:type="spellStart"/>
      <w:r w:rsidRPr="00C7137E">
        <w:rPr>
          <w:sz w:val="20"/>
        </w:rPr>
        <w:t>OnGazeEnter</w:t>
      </w:r>
      <w:proofErr w:type="spellEnd"/>
      <w:r w:rsidRPr="00C7137E">
        <w:rPr>
          <w:sz w:val="20"/>
        </w:rPr>
        <w:t>(</w:t>
      </w:r>
      <w:proofErr w:type="spellStart"/>
      <w:r w:rsidRPr="00C7137E">
        <w:rPr>
          <w:sz w:val="20"/>
        </w:rPr>
        <w:t>RaycastHithitInfo</w:t>
      </w:r>
      <w:proofErr w:type="spellEnd"/>
      <w:r w:rsidRPr="00C7137E">
        <w:rPr>
          <w:sz w:val="20"/>
        </w:rPr>
        <w:t>)</w:t>
      </w:r>
    </w:p>
    <w:p w:rsidR="00C7137E" w:rsidRPr="00C7137E" w:rsidRDefault="00C7137E" w:rsidP="00C7137E">
      <w:pPr>
        <w:spacing w:line="360" w:lineRule="auto"/>
        <w:rPr>
          <w:sz w:val="20"/>
        </w:rPr>
      </w:pPr>
      <w:r w:rsidRPr="00C7137E">
        <w:rPr>
          <w:sz w:val="20"/>
        </w:rPr>
        <w:t xml:space="preserve">    {</w:t>
      </w:r>
    </w:p>
    <w:p w:rsidR="00C7137E" w:rsidRPr="00C7137E" w:rsidRDefault="00C7137E" w:rsidP="00C7137E">
      <w:pPr>
        <w:spacing w:line="360" w:lineRule="auto"/>
        <w:rPr>
          <w:sz w:val="20"/>
        </w:rPr>
      </w:pPr>
      <w:proofErr w:type="spellStart"/>
      <w:proofErr w:type="gramStart"/>
      <w:r w:rsidRPr="00C7137E">
        <w:rPr>
          <w:sz w:val="20"/>
        </w:rPr>
        <w:t>Debug.Log</w:t>
      </w:r>
      <w:proofErr w:type="spellEnd"/>
      <w:r w:rsidRPr="00C7137E">
        <w:rPr>
          <w:sz w:val="20"/>
        </w:rPr>
        <w:t>(</w:t>
      </w:r>
      <w:proofErr w:type="gramEnd"/>
      <w:r w:rsidRPr="00C7137E">
        <w:rPr>
          <w:sz w:val="20"/>
        </w:rPr>
        <w:t>"Gaze entered on " + gameObject.name);</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proofErr w:type="gramStart"/>
      <w:r w:rsidRPr="00C7137E">
        <w:rPr>
          <w:sz w:val="20"/>
        </w:rPr>
        <w:t>public</w:t>
      </w:r>
      <w:proofErr w:type="gramEnd"/>
      <w:r w:rsidRPr="00C7137E">
        <w:rPr>
          <w:sz w:val="20"/>
        </w:rPr>
        <w:t xml:space="preserve"> virtual void </w:t>
      </w:r>
      <w:proofErr w:type="spellStart"/>
      <w:r w:rsidRPr="00C7137E">
        <w:rPr>
          <w:sz w:val="20"/>
        </w:rPr>
        <w:t>OnGaze</w:t>
      </w:r>
      <w:proofErr w:type="spellEnd"/>
      <w:r w:rsidRPr="00C7137E">
        <w:rPr>
          <w:sz w:val="20"/>
        </w:rPr>
        <w:t>(</w:t>
      </w:r>
      <w:proofErr w:type="spellStart"/>
      <w:r w:rsidRPr="00C7137E">
        <w:rPr>
          <w:sz w:val="20"/>
        </w:rPr>
        <w:t>RaycastHithitInfo</w:t>
      </w:r>
      <w:proofErr w:type="spellEnd"/>
      <w:r w:rsidRPr="00C7137E">
        <w:rPr>
          <w:sz w:val="20"/>
        </w:rPr>
        <w:t>)</w:t>
      </w:r>
    </w:p>
    <w:p w:rsidR="00C7137E" w:rsidRPr="00C7137E" w:rsidRDefault="00C7137E" w:rsidP="00C7137E">
      <w:pPr>
        <w:spacing w:line="360" w:lineRule="auto"/>
        <w:rPr>
          <w:sz w:val="20"/>
        </w:rPr>
      </w:pPr>
      <w:r w:rsidRPr="00C7137E">
        <w:rPr>
          <w:sz w:val="20"/>
        </w:rPr>
        <w:t xml:space="preserve">    {</w:t>
      </w:r>
    </w:p>
    <w:p w:rsidR="00C7137E" w:rsidRPr="00C7137E" w:rsidRDefault="00C7137E" w:rsidP="00C7137E">
      <w:pPr>
        <w:spacing w:line="360" w:lineRule="auto"/>
        <w:rPr>
          <w:sz w:val="20"/>
        </w:rPr>
      </w:pPr>
      <w:proofErr w:type="spellStart"/>
      <w:proofErr w:type="gramStart"/>
      <w:r w:rsidRPr="00C7137E">
        <w:rPr>
          <w:sz w:val="20"/>
        </w:rPr>
        <w:t>Debug.Log</w:t>
      </w:r>
      <w:proofErr w:type="spellEnd"/>
      <w:r w:rsidRPr="00C7137E">
        <w:rPr>
          <w:sz w:val="20"/>
        </w:rPr>
        <w:t>(</w:t>
      </w:r>
      <w:proofErr w:type="gramEnd"/>
      <w:r w:rsidRPr="00C7137E">
        <w:rPr>
          <w:sz w:val="20"/>
        </w:rPr>
        <w:t>"Gaz</w:t>
      </w:r>
      <w:r>
        <w:rPr>
          <w:sz w:val="20"/>
        </w:rPr>
        <w:t>e hold on " + gameObject.name);</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proofErr w:type="gramStart"/>
      <w:r w:rsidRPr="00C7137E">
        <w:rPr>
          <w:sz w:val="20"/>
        </w:rPr>
        <w:t>public</w:t>
      </w:r>
      <w:proofErr w:type="gramEnd"/>
      <w:r w:rsidRPr="00C7137E">
        <w:rPr>
          <w:sz w:val="20"/>
        </w:rPr>
        <w:t xml:space="preserve"> virtual void </w:t>
      </w:r>
      <w:proofErr w:type="spellStart"/>
      <w:r w:rsidRPr="00C7137E">
        <w:rPr>
          <w:sz w:val="20"/>
        </w:rPr>
        <w:t>OnGazeExit</w:t>
      </w:r>
      <w:proofErr w:type="spellEnd"/>
      <w:r w:rsidRPr="00C7137E">
        <w:rPr>
          <w:sz w:val="20"/>
        </w:rPr>
        <w:t>()</w:t>
      </w:r>
    </w:p>
    <w:p w:rsidR="00C7137E" w:rsidRPr="00C7137E" w:rsidRDefault="00C7137E" w:rsidP="00C7137E">
      <w:pPr>
        <w:spacing w:line="360" w:lineRule="auto"/>
        <w:rPr>
          <w:sz w:val="20"/>
        </w:rPr>
      </w:pPr>
      <w:r w:rsidRPr="00C7137E">
        <w:rPr>
          <w:sz w:val="20"/>
        </w:rPr>
        <w:t xml:space="preserve">    {</w:t>
      </w:r>
    </w:p>
    <w:p w:rsidR="00C7137E" w:rsidRPr="00C7137E" w:rsidRDefault="00C7137E" w:rsidP="00C7137E">
      <w:pPr>
        <w:spacing w:line="360" w:lineRule="auto"/>
        <w:rPr>
          <w:sz w:val="20"/>
        </w:rPr>
      </w:pPr>
      <w:proofErr w:type="spellStart"/>
      <w:proofErr w:type="gramStart"/>
      <w:r w:rsidRPr="00C7137E">
        <w:rPr>
          <w:sz w:val="20"/>
        </w:rPr>
        <w:t>Debug.Log</w:t>
      </w:r>
      <w:proofErr w:type="spellEnd"/>
      <w:r w:rsidRPr="00C7137E">
        <w:rPr>
          <w:sz w:val="20"/>
        </w:rPr>
        <w:t>(</w:t>
      </w:r>
      <w:proofErr w:type="gramEnd"/>
      <w:r w:rsidRPr="00C7137E">
        <w:rPr>
          <w:sz w:val="20"/>
        </w:rPr>
        <w:t>"Gaze exited on " + gameObject.name);</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proofErr w:type="gramStart"/>
      <w:r w:rsidRPr="00C7137E">
        <w:rPr>
          <w:sz w:val="20"/>
        </w:rPr>
        <w:t>public</w:t>
      </w:r>
      <w:proofErr w:type="gramEnd"/>
      <w:r w:rsidRPr="00C7137E">
        <w:rPr>
          <w:sz w:val="20"/>
        </w:rPr>
        <w:t xml:space="preserve"> virtual void </w:t>
      </w:r>
      <w:proofErr w:type="spellStart"/>
      <w:r w:rsidRPr="00C7137E">
        <w:rPr>
          <w:sz w:val="20"/>
        </w:rPr>
        <w:t>OnPress</w:t>
      </w:r>
      <w:proofErr w:type="spellEnd"/>
      <w:r w:rsidRPr="00C7137E">
        <w:rPr>
          <w:sz w:val="20"/>
        </w:rPr>
        <w:t>(</w:t>
      </w:r>
      <w:proofErr w:type="spellStart"/>
      <w:r w:rsidRPr="00C7137E">
        <w:rPr>
          <w:sz w:val="20"/>
        </w:rPr>
        <w:t>RaycastHithitInfo</w:t>
      </w:r>
      <w:proofErr w:type="spellEnd"/>
      <w:r w:rsidRPr="00C7137E">
        <w:rPr>
          <w:sz w:val="20"/>
        </w:rPr>
        <w:t>)</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proofErr w:type="gramStart"/>
      <w:r w:rsidRPr="00C7137E">
        <w:rPr>
          <w:sz w:val="20"/>
        </w:rPr>
        <w:t>public</w:t>
      </w:r>
      <w:proofErr w:type="gramEnd"/>
      <w:r w:rsidRPr="00C7137E">
        <w:rPr>
          <w:sz w:val="20"/>
        </w:rPr>
        <w:t xml:space="preserve"> virtual void </w:t>
      </w:r>
      <w:proofErr w:type="spellStart"/>
      <w:r w:rsidRPr="00C7137E">
        <w:rPr>
          <w:sz w:val="20"/>
        </w:rPr>
        <w:t>OnHold</w:t>
      </w:r>
      <w:proofErr w:type="spellEnd"/>
      <w:r w:rsidRPr="00C7137E">
        <w:rPr>
          <w:sz w:val="20"/>
        </w:rPr>
        <w:t>(</w:t>
      </w:r>
      <w:proofErr w:type="spellStart"/>
      <w:r w:rsidRPr="00C7137E">
        <w:rPr>
          <w:sz w:val="20"/>
        </w:rPr>
        <w:t>RaycastHithitInfo</w:t>
      </w:r>
      <w:proofErr w:type="spellEnd"/>
      <w:r w:rsidRPr="00C7137E">
        <w:rPr>
          <w:sz w:val="20"/>
        </w:rPr>
        <w:t>)</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proofErr w:type="gramStart"/>
      <w:r w:rsidRPr="00C7137E">
        <w:rPr>
          <w:sz w:val="20"/>
        </w:rPr>
        <w:t>public</w:t>
      </w:r>
      <w:proofErr w:type="gramEnd"/>
      <w:r w:rsidRPr="00C7137E">
        <w:rPr>
          <w:sz w:val="20"/>
        </w:rPr>
        <w:t xml:space="preserve"> virtual void </w:t>
      </w:r>
      <w:proofErr w:type="spellStart"/>
      <w:r w:rsidRPr="00C7137E">
        <w:rPr>
          <w:sz w:val="20"/>
        </w:rPr>
        <w:t>OnRelease</w:t>
      </w:r>
      <w:proofErr w:type="spellEnd"/>
      <w:r w:rsidRPr="00C7137E">
        <w:rPr>
          <w:sz w:val="20"/>
        </w:rPr>
        <w:t>(</w:t>
      </w:r>
      <w:proofErr w:type="spellStart"/>
      <w:r w:rsidRPr="00C7137E">
        <w:rPr>
          <w:sz w:val="20"/>
        </w:rPr>
        <w:t>RaycastHithitInfo</w:t>
      </w:r>
      <w:proofErr w:type="spellEnd"/>
      <w:r w:rsidRPr="00C7137E">
        <w:rPr>
          <w:sz w:val="20"/>
        </w:rPr>
        <w:t>)</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r>
        <w:rPr>
          <w:sz w:val="20"/>
        </w:rPr>
        <w:t xml:space="preserve">    }</w:t>
      </w:r>
    </w:p>
    <w:p w:rsidR="00C7137E" w:rsidRPr="00C7137E" w:rsidRDefault="00C7137E" w:rsidP="00C7137E">
      <w:pPr>
        <w:spacing w:line="360" w:lineRule="auto"/>
        <w:rPr>
          <w:sz w:val="20"/>
        </w:rPr>
      </w:pPr>
      <w:r w:rsidRPr="00C7137E">
        <w:rPr>
          <w:sz w:val="20"/>
        </w:rPr>
        <w:t>}</w:t>
      </w:r>
    </w:p>
    <w:p w:rsidR="00C7137E" w:rsidRDefault="00C7137E"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sz w:val="20"/>
        </w:rPr>
      </w:pPr>
    </w:p>
    <w:p w:rsidR="003C7E9C" w:rsidRDefault="003C7E9C" w:rsidP="009C4403">
      <w:pPr>
        <w:spacing w:line="360" w:lineRule="auto"/>
        <w:rPr>
          <w:b/>
          <w:sz w:val="32"/>
        </w:rPr>
      </w:pPr>
      <w:r w:rsidRPr="003C7E9C">
        <w:rPr>
          <w:b/>
          <w:sz w:val="32"/>
        </w:rPr>
        <w:t>GYRO CONTROLS</w:t>
      </w:r>
    </w:p>
    <w:p w:rsidR="003C7E9C" w:rsidRPr="003C7E9C" w:rsidRDefault="003C7E9C" w:rsidP="003C7E9C">
      <w:pPr>
        <w:spacing w:line="360" w:lineRule="auto"/>
        <w:rPr>
          <w:sz w:val="20"/>
        </w:rPr>
      </w:pPr>
      <w:proofErr w:type="spellStart"/>
      <w:r w:rsidRPr="003C7E9C">
        <w:rPr>
          <w:sz w:val="20"/>
        </w:rPr>
        <w:t>usingSystem.Collections</w:t>
      </w:r>
      <w:proofErr w:type="spellEnd"/>
      <w:r w:rsidRPr="003C7E9C">
        <w:rPr>
          <w:sz w:val="20"/>
        </w:rPr>
        <w:t>;</w:t>
      </w:r>
    </w:p>
    <w:p w:rsidR="003C7E9C" w:rsidRPr="003C7E9C" w:rsidRDefault="003C7E9C" w:rsidP="003C7E9C">
      <w:pPr>
        <w:spacing w:line="360" w:lineRule="auto"/>
        <w:rPr>
          <w:sz w:val="20"/>
        </w:rPr>
      </w:pPr>
      <w:proofErr w:type="spellStart"/>
      <w:r w:rsidRPr="003C7E9C">
        <w:rPr>
          <w:sz w:val="20"/>
        </w:rPr>
        <w:t>usingSystem.Collections.Generic</w:t>
      </w:r>
      <w:proofErr w:type="spellEnd"/>
      <w:r w:rsidRPr="003C7E9C">
        <w:rPr>
          <w:sz w:val="20"/>
        </w:rPr>
        <w:t>;</w:t>
      </w:r>
    </w:p>
    <w:p w:rsidR="003C7E9C" w:rsidRPr="003C7E9C" w:rsidRDefault="003C7E9C" w:rsidP="003C7E9C">
      <w:pPr>
        <w:spacing w:line="360" w:lineRule="auto"/>
        <w:rPr>
          <w:sz w:val="20"/>
        </w:rPr>
      </w:pPr>
      <w:proofErr w:type="spellStart"/>
      <w:proofErr w:type="gramStart"/>
      <w:r w:rsidRPr="003C7E9C">
        <w:rPr>
          <w:sz w:val="20"/>
        </w:rPr>
        <w:t>usingUnityEngine</w:t>
      </w:r>
      <w:proofErr w:type="spellEnd"/>
      <w:proofErr w:type="gramEnd"/>
      <w:r w:rsidRPr="003C7E9C">
        <w:rPr>
          <w:sz w:val="20"/>
        </w:rPr>
        <w:t>;</w:t>
      </w:r>
    </w:p>
    <w:p w:rsidR="003C7E9C" w:rsidRPr="003C7E9C" w:rsidRDefault="003C7E9C" w:rsidP="003C7E9C">
      <w:pPr>
        <w:spacing w:line="360" w:lineRule="auto"/>
        <w:rPr>
          <w:sz w:val="20"/>
        </w:rPr>
      </w:pPr>
    </w:p>
    <w:p w:rsidR="003C7E9C" w:rsidRPr="003C7E9C" w:rsidRDefault="003C7E9C" w:rsidP="003C7E9C">
      <w:pPr>
        <w:spacing w:line="360" w:lineRule="auto"/>
        <w:rPr>
          <w:sz w:val="20"/>
        </w:rPr>
      </w:pPr>
      <w:proofErr w:type="gramStart"/>
      <w:r w:rsidRPr="003C7E9C">
        <w:rPr>
          <w:sz w:val="20"/>
        </w:rPr>
        <w:t>public</w:t>
      </w:r>
      <w:proofErr w:type="gramEnd"/>
      <w:r w:rsidRPr="003C7E9C">
        <w:rPr>
          <w:sz w:val="20"/>
        </w:rPr>
        <w:t xml:space="preserve"> class </w:t>
      </w:r>
      <w:proofErr w:type="spellStart"/>
      <w:r w:rsidRPr="003C7E9C">
        <w:rPr>
          <w:sz w:val="20"/>
        </w:rPr>
        <w:t>GyroCpntrole</w:t>
      </w:r>
      <w:proofErr w:type="spellEnd"/>
      <w:r w:rsidRPr="003C7E9C">
        <w:rPr>
          <w:sz w:val="20"/>
        </w:rPr>
        <w:t xml:space="preserve"> : </w:t>
      </w:r>
      <w:proofErr w:type="spellStart"/>
      <w:r w:rsidRPr="003C7E9C">
        <w:rPr>
          <w:sz w:val="20"/>
        </w:rPr>
        <w:t>MonoBehaviour</w:t>
      </w:r>
      <w:proofErr w:type="spellEnd"/>
    </w:p>
    <w:p w:rsidR="003C7E9C" w:rsidRPr="003C7E9C" w:rsidRDefault="003C7E9C" w:rsidP="003C7E9C">
      <w:pPr>
        <w:spacing w:line="360" w:lineRule="auto"/>
        <w:rPr>
          <w:sz w:val="20"/>
        </w:rPr>
      </w:pPr>
      <w:r w:rsidRPr="003C7E9C">
        <w:rPr>
          <w:sz w:val="20"/>
        </w:rPr>
        <w:t>{</w:t>
      </w:r>
    </w:p>
    <w:p w:rsidR="003C7E9C" w:rsidRPr="003C7E9C" w:rsidRDefault="003C7E9C" w:rsidP="003C7E9C">
      <w:pPr>
        <w:spacing w:line="360" w:lineRule="auto"/>
        <w:rPr>
          <w:sz w:val="20"/>
        </w:rPr>
      </w:pPr>
      <w:proofErr w:type="gramStart"/>
      <w:r w:rsidRPr="003C7E9C">
        <w:rPr>
          <w:sz w:val="20"/>
        </w:rPr>
        <w:t>private</w:t>
      </w:r>
      <w:proofErr w:type="gramEnd"/>
      <w:r w:rsidRPr="003C7E9C">
        <w:rPr>
          <w:sz w:val="20"/>
        </w:rPr>
        <w:t xml:space="preserve"> </w:t>
      </w:r>
      <w:proofErr w:type="spellStart"/>
      <w:r w:rsidRPr="003C7E9C">
        <w:rPr>
          <w:sz w:val="20"/>
        </w:rPr>
        <w:t>bool</w:t>
      </w:r>
      <w:proofErr w:type="spellEnd"/>
      <w:r w:rsidRPr="003C7E9C">
        <w:rPr>
          <w:sz w:val="20"/>
        </w:rPr>
        <w:t xml:space="preserve"> </w:t>
      </w:r>
      <w:proofErr w:type="spellStart"/>
      <w:r w:rsidRPr="003C7E9C">
        <w:rPr>
          <w:sz w:val="20"/>
        </w:rPr>
        <w:t>gyroEnabled</w:t>
      </w:r>
      <w:proofErr w:type="spellEnd"/>
      <w:r w:rsidRPr="003C7E9C">
        <w:rPr>
          <w:sz w:val="20"/>
        </w:rPr>
        <w:t>;</w:t>
      </w:r>
    </w:p>
    <w:p w:rsidR="003C7E9C" w:rsidRPr="003C7E9C" w:rsidRDefault="003C7E9C" w:rsidP="003C7E9C">
      <w:pPr>
        <w:spacing w:line="360" w:lineRule="auto"/>
        <w:rPr>
          <w:sz w:val="20"/>
        </w:rPr>
      </w:pPr>
      <w:r>
        <w:rPr>
          <w:sz w:val="20"/>
        </w:rPr>
        <w:t xml:space="preserve">    private Gyroscope gyro;</w:t>
      </w:r>
    </w:p>
    <w:p w:rsidR="003C7E9C" w:rsidRPr="003C7E9C" w:rsidRDefault="003C7E9C" w:rsidP="003C7E9C">
      <w:pPr>
        <w:spacing w:line="360" w:lineRule="auto"/>
        <w:rPr>
          <w:sz w:val="20"/>
        </w:rPr>
      </w:pPr>
      <w:proofErr w:type="spellStart"/>
      <w:proofErr w:type="gramStart"/>
      <w:r w:rsidRPr="003C7E9C">
        <w:rPr>
          <w:sz w:val="20"/>
        </w:rPr>
        <w:t>privateGameObjectcameraContainer</w:t>
      </w:r>
      <w:proofErr w:type="spellEnd"/>
      <w:proofErr w:type="gramEnd"/>
      <w:r w:rsidRPr="003C7E9C">
        <w:rPr>
          <w:sz w:val="20"/>
        </w:rPr>
        <w:t>;</w:t>
      </w:r>
    </w:p>
    <w:p w:rsidR="003C7E9C" w:rsidRPr="003C7E9C" w:rsidRDefault="003C7E9C" w:rsidP="003C7E9C">
      <w:pPr>
        <w:spacing w:line="360" w:lineRule="auto"/>
        <w:rPr>
          <w:sz w:val="20"/>
        </w:rPr>
      </w:pPr>
      <w:proofErr w:type="gramStart"/>
      <w:r w:rsidRPr="003C7E9C">
        <w:rPr>
          <w:sz w:val="20"/>
        </w:rPr>
        <w:t>private</w:t>
      </w:r>
      <w:proofErr w:type="gramEnd"/>
      <w:r w:rsidRPr="003C7E9C">
        <w:rPr>
          <w:sz w:val="20"/>
        </w:rPr>
        <w:t xml:space="preserve"> Quaternion rot;</w:t>
      </w:r>
    </w:p>
    <w:p w:rsidR="003C7E9C" w:rsidRPr="003C7E9C" w:rsidRDefault="003C7E9C" w:rsidP="003C7E9C">
      <w:pPr>
        <w:spacing w:line="360" w:lineRule="auto"/>
        <w:rPr>
          <w:sz w:val="20"/>
        </w:rPr>
      </w:pPr>
      <w:proofErr w:type="gramStart"/>
      <w:r w:rsidRPr="003C7E9C">
        <w:rPr>
          <w:sz w:val="20"/>
        </w:rPr>
        <w:t>void</w:t>
      </w:r>
      <w:proofErr w:type="gramEnd"/>
      <w:r w:rsidRPr="003C7E9C">
        <w:rPr>
          <w:sz w:val="20"/>
        </w:rPr>
        <w:t xml:space="preserve"> Start()</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spellStart"/>
      <w:proofErr w:type="gramStart"/>
      <w:r w:rsidRPr="003C7E9C">
        <w:rPr>
          <w:sz w:val="20"/>
        </w:rPr>
        <w:t>cameraContainer</w:t>
      </w:r>
      <w:proofErr w:type="spellEnd"/>
      <w:proofErr w:type="gramEnd"/>
      <w:r w:rsidRPr="003C7E9C">
        <w:rPr>
          <w:sz w:val="20"/>
        </w:rPr>
        <w:t xml:space="preserve"> = new </w:t>
      </w:r>
      <w:proofErr w:type="spellStart"/>
      <w:r w:rsidRPr="003C7E9C">
        <w:rPr>
          <w:sz w:val="20"/>
        </w:rPr>
        <w:t>GameObject</w:t>
      </w:r>
      <w:proofErr w:type="spellEnd"/>
      <w:r w:rsidRPr="003C7E9C">
        <w:rPr>
          <w:sz w:val="20"/>
        </w:rPr>
        <w:t>("Camera Container");</w:t>
      </w:r>
    </w:p>
    <w:p w:rsidR="003C7E9C" w:rsidRPr="003C7E9C" w:rsidRDefault="003C7E9C" w:rsidP="003C7E9C">
      <w:pPr>
        <w:spacing w:line="360" w:lineRule="auto"/>
        <w:rPr>
          <w:sz w:val="20"/>
        </w:rPr>
      </w:pPr>
      <w:proofErr w:type="spellStart"/>
      <w:r w:rsidRPr="003C7E9C">
        <w:rPr>
          <w:sz w:val="20"/>
        </w:rPr>
        <w:t>cameraContainer.transform.position</w:t>
      </w:r>
      <w:proofErr w:type="spellEnd"/>
      <w:r w:rsidRPr="003C7E9C">
        <w:rPr>
          <w:sz w:val="20"/>
        </w:rPr>
        <w:t xml:space="preserve"> = </w:t>
      </w:r>
      <w:proofErr w:type="spellStart"/>
      <w:r w:rsidRPr="003C7E9C">
        <w:rPr>
          <w:sz w:val="20"/>
        </w:rPr>
        <w:t>transform.position</w:t>
      </w:r>
      <w:proofErr w:type="spellEnd"/>
      <w:r w:rsidRPr="003C7E9C">
        <w:rPr>
          <w:sz w:val="20"/>
        </w:rPr>
        <w:t>;</w:t>
      </w:r>
    </w:p>
    <w:p w:rsidR="003C7E9C" w:rsidRPr="003C7E9C" w:rsidRDefault="003C7E9C" w:rsidP="003C7E9C">
      <w:pPr>
        <w:spacing w:line="360" w:lineRule="auto"/>
        <w:rPr>
          <w:sz w:val="20"/>
        </w:rPr>
      </w:pPr>
      <w:proofErr w:type="spellStart"/>
      <w:proofErr w:type="gramStart"/>
      <w:r w:rsidRPr="003C7E9C">
        <w:rPr>
          <w:sz w:val="20"/>
        </w:rPr>
        <w:t>transform.SetParent</w:t>
      </w:r>
      <w:proofErr w:type="spellEnd"/>
      <w:r w:rsidRPr="003C7E9C">
        <w:rPr>
          <w:sz w:val="20"/>
        </w:rPr>
        <w:t>(</w:t>
      </w:r>
      <w:proofErr w:type="spellStart"/>
      <w:proofErr w:type="gramEnd"/>
      <w:r w:rsidRPr="003C7E9C">
        <w:rPr>
          <w:sz w:val="20"/>
        </w:rPr>
        <w:t>cameraContainer.transform</w:t>
      </w:r>
      <w:proofErr w:type="spellEnd"/>
      <w:r>
        <w:rPr>
          <w:sz w:val="20"/>
        </w:rPr>
        <w:t>);</w:t>
      </w:r>
    </w:p>
    <w:p w:rsidR="003C7E9C" w:rsidRPr="003C7E9C" w:rsidRDefault="003C7E9C" w:rsidP="003C7E9C">
      <w:pPr>
        <w:spacing w:line="360" w:lineRule="auto"/>
        <w:rPr>
          <w:sz w:val="20"/>
        </w:rPr>
      </w:pPr>
      <w:proofErr w:type="spellStart"/>
      <w:proofErr w:type="gramStart"/>
      <w:r w:rsidRPr="003C7E9C">
        <w:rPr>
          <w:sz w:val="20"/>
        </w:rPr>
        <w:t>gyroEnabled</w:t>
      </w:r>
      <w:proofErr w:type="spellEnd"/>
      <w:proofErr w:type="gramEnd"/>
      <w:r w:rsidRPr="003C7E9C">
        <w:rPr>
          <w:sz w:val="20"/>
        </w:rPr>
        <w:t xml:space="preserve"> = </w:t>
      </w:r>
      <w:proofErr w:type="spellStart"/>
      <w:r w:rsidRPr="003C7E9C">
        <w:rPr>
          <w:sz w:val="20"/>
        </w:rPr>
        <w:t>EnableGyro</w:t>
      </w:r>
      <w:proofErr w:type="spellEnd"/>
      <w:r w:rsidRPr="003C7E9C">
        <w:rPr>
          <w:sz w:val="20"/>
        </w:rPr>
        <w:t>();</w:t>
      </w:r>
    </w:p>
    <w:p w:rsidR="003C7E9C" w:rsidRPr="003C7E9C" w:rsidRDefault="003C7E9C" w:rsidP="003C7E9C">
      <w:pPr>
        <w:spacing w:line="360" w:lineRule="auto"/>
        <w:rPr>
          <w:sz w:val="20"/>
        </w:rPr>
      </w:pPr>
      <w:r>
        <w:rPr>
          <w:sz w:val="20"/>
        </w:rPr>
        <w:t xml:space="preserve">    }</w:t>
      </w:r>
    </w:p>
    <w:p w:rsidR="003C7E9C" w:rsidRPr="003C7E9C" w:rsidRDefault="003C7E9C" w:rsidP="003C7E9C">
      <w:pPr>
        <w:spacing w:line="360" w:lineRule="auto"/>
        <w:rPr>
          <w:sz w:val="20"/>
        </w:rPr>
      </w:pPr>
      <w:proofErr w:type="gramStart"/>
      <w:r w:rsidRPr="003C7E9C">
        <w:rPr>
          <w:sz w:val="20"/>
        </w:rPr>
        <w:t>private</w:t>
      </w:r>
      <w:proofErr w:type="gramEnd"/>
      <w:r w:rsidRPr="003C7E9C">
        <w:rPr>
          <w:sz w:val="20"/>
        </w:rPr>
        <w:t xml:space="preserve"> </w:t>
      </w:r>
      <w:proofErr w:type="spellStart"/>
      <w:r w:rsidRPr="003C7E9C">
        <w:rPr>
          <w:sz w:val="20"/>
        </w:rPr>
        <w:t>bool</w:t>
      </w:r>
      <w:proofErr w:type="spellEnd"/>
      <w:r w:rsidRPr="003C7E9C">
        <w:rPr>
          <w:sz w:val="20"/>
        </w:rPr>
        <w:t xml:space="preserve"> </w:t>
      </w:r>
      <w:proofErr w:type="spellStart"/>
      <w:r w:rsidRPr="003C7E9C">
        <w:rPr>
          <w:sz w:val="20"/>
        </w:rPr>
        <w:t>EnableGyro</w:t>
      </w:r>
      <w:proofErr w:type="spellEnd"/>
      <w:r w:rsidRPr="003C7E9C">
        <w:rPr>
          <w:sz w:val="20"/>
        </w:rPr>
        <w:t>()</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gramStart"/>
      <w:r w:rsidRPr="003C7E9C">
        <w:rPr>
          <w:sz w:val="20"/>
        </w:rPr>
        <w:t>if</w:t>
      </w:r>
      <w:proofErr w:type="gramEnd"/>
      <w:r w:rsidRPr="003C7E9C">
        <w:rPr>
          <w:sz w:val="20"/>
        </w:rPr>
        <w:t xml:space="preserve"> (</w:t>
      </w:r>
      <w:proofErr w:type="spellStart"/>
      <w:r w:rsidRPr="003C7E9C">
        <w:rPr>
          <w:sz w:val="20"/>
        </w:rPr>
        <w:t>SystemInfo.supportsGyroscope</w:t>
      </w:r>
      <w:proofErr w:type="spellEnd"/>
      <w:r w:rsidRPr="003C7E9C">
        <w:rPr>
          <w:sz w:val="20"/>
        </w:rPr>
        <w:t>)</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gramStart"/>
      <w:r w:rsidRPr="003C7E9C">
        <w:rPr>
          <w:sz w:val="20"/>
        </w:rPr>
        <w:t>gyro</w:t>
      </w:r>
      <w:proofErr w:type="gramEnd"/>
      <w:r w:rsidRPr="003C7E9C">
        <w:rPr>
          <w:sz w:val="20"/>
        </w:rPr>
        <w:t xml:space="preserve"> = </w:t>
      </w:r>
      <w:proofErr w:type="spellStart"/>
      <w:r w:rsidRPr="003C7E9C">
        <w:rPr>
          <w:sz w:val="20"/>
        </w:rPr>
        <w:t>Input.gyro</w:t>
      </w:r>
      <w:proofErr w:type="spellEnd"/>
      <w:r w:rsidRPr="003C7E9C">
        <w:rPr>
          <w:sz w:val="20"/>
        </w:rPr>
        <w:t>;</w:t>
      </w:r>
    </w:p>
    <w:p w:rsidR="003C7E9C" w:rsidRPr="003C7E9C" w:rsidRDefault="003C7E9C" w:rsidP="003C7E9C">
      <w:pPr>
        <w:spacing w:line="360" w:lineRule="auto"/>
        <w:rPr>
          <w:sz w:val="20"/>
        </w:rPr>
      </w:pPr>
      <w:proofErr w:type="spellStart"/>
      <w:proofErr w:type="gramStart"/>
      <w:r>
        <w:rPr>
          <w:sz w:val="20"/>
        </w:rPr>
        <w:t>gyroEnabled</w:t>
      </w:r>
      <w:proofErr w:type="spellEnd"/>
      <w:proofErr w:type="gramEnd"/>
      <w:r>
        <w:rPr>
          <w:sz w:val="20"/>
        </w:rPr>
        <w:t xml:space="preserve"> = true;</w:t>
      </w:r>
    </w:p>
    <w:p w:rsidR="003C7E9C" w:rsidRPr="003C7E9C" w:rsidRDefault="003C7E9C" w:rsidP="003C7E9C">
      <w:pPr>
        <w:spacing w:line="360" w:lineRule="auto"/>
        <w:rPr>
          <w:sz w:val="20"/>
        </w:rPr>
      </w:pPr>
      <w:proofErr w:type="spellStart"/>
      <w:r w:rsidRPr="003C7E9C">
        <w:rPr>
          <w:sz w:val="20"/>
        </w:rPr>
        <w:t>cameraContainer.transform.rotation</w:t>
      </w:r>
      <w:proofErr w:type="spellEnd"/>
      <w:r w:rsidRPr="003C7E9C">
        <w:rPr>
          <w:sz w:val="20"/>
        </w:rPr>
        <w:t xml:space="preserve"> = </w:t>
      </w:r>
      <w:proofErr w:type="spellStart"/>
      <w:proofErr w:type="gramStart"/>
      <w:r w:rsidRPr="003C7E9C">
        <w:rPr>
          <w:sz w:val="20"/>
        </w:rPr>
        <w:t>Quaternion.Euler</w:t>
      </w:r>
      <w:proofErr w:type="spellEnd"/>
      <w:r w:rsidRPr="003C7E9C">
        <w:rPr>
          <w:sz w:val="20"/>
        </w:rPr>
        <w:t>(</w:t>
      </w:r>
      <w:proofErr w:type="gramEnd"/>
      <w:r w:rsidRPr="003C7E9C">
        <w:rPr>
          <w:sz w:val="20"/>
        </w:rPr>
        <w:t>90f, 90f, 0f);</w:t>
      </w:r>
    </w:p>
    <w:p w:rsidR="003C7E9C" w:rsidRPr="003C7E9C" w:rsidRDefault="003C7E9C" w:rsidP="003C7E9C">
      <w:pPr>
        <w:spacing w:line="360" w:lineRule="auto"/>
        <w:rPr>
          <w:sz w:val="20"/>
        </w:rPr>
      </w:pPr>
      <w:proofErr w:type="gramStart"/>
      <w:r w:rsidRPr="003C7E9C">
        <w:rPr>
          <w:sz w:val="20"/>
        </w:rPr>
        <w:t>rot</w:t>
      </w:r>
      <w:proofErr w:type="gramEnd"/>
      <w:r w:rsidRPr="003C7E9C">
        <w:rPr>
          <w:sz w:val="20"/>
        </w:rPr>
        <w:t xml:space="preserve"> = new Quaternion(0, 0, 1, 0);</w:t>
      </w:r>
    </w:p>
    <w:p w:rsidR="003C7E9C" w:rsidRPr="003C7E9C" w:rsidRDefault="003C7E9C" w:rsidP="003C7E9C">
      <w:pPr>
        <w:spacing w:line="360" w:lineRule="auto"/>
        <w:rPr>
          <w:sz w:val="20"/>
        </w:rPr>
      </w:pPr>
      <w:proofErr w:type="gramStart"/>
      <w:r w:rsidRPr="003C7E9C">
        <w:rPr>
          <w:sz w:val="20"/>
        </w:rPr>
        <w:t>return</w:t>
      </w:r>
      <w:proofErr w:type="gramEnd"/>
      <w:r w:rsidRPr="003C7E9C">
        <w:rPr>
          <w:sz w:val="20"/>
        </w:rPr>
        <w:t xml:space="preserve"> true;</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gramStart"/>
      <w:r w:rsidRPr="003C7E9C">
        <w:rPr>
          <w:sz w:val="20"/>
        </w:rPr>
        <w:t>return</w:t>
      </w:r>
      <w:proofErr w:type="gramEnd"/>
      <w:r w:rsidRPr="003C7E9C">
        <w:rPr>
          <w:sz w:val="20"/>
        </w:rPr>
        <w:t xml:space="preserve"> false;</w:t>
      </w:r>
    </w:p>
    <w:p w:rsidR="003C7E9C" w:rsidRPr="003C7E9C" w:rsidRDefault="003C7E9C" w:rsidP="003C7E9C">
      <w:pPr>
        <w:spacing w:line="360" w:lineRule="auto"/>
        <w:rPr>
          <w:sz w:val="20"/>
        </w:rPr>
      </w:pP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gramStart"/>
      <w:r w:rsidRPr="003C7E9C">
        <w:rPr>
          <w:sz w:val="20"/>
        </w:rPr>
        <w:t>void</w:t>
      </w:r>
      <w:proofErr w:type="gramEnd"/>
      <w:r w:rsidRPr="003C7E9C">
        <w:rPr>
          <w:sz w:val="20"/>
        </w:rPr>
        <w:t xml:space="preserve"> Update()</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gramStart"/>
      <w:r w:rsidRPr="003C7E9C">
        <w:rPr>
          <w:sz w:val="20"/>
        </w:rPr>
        <w:t>if</w:t>
      </w:r>
      <w:proofErr w:type="gramEnd"/>
      <w:r w:rsidRPr="003C7E9C">
        <w:rPr>
          <w:sz w:val="20"/>
        </w:rPr>
        <w:t xml:space="preserve"> (</w:t>
      </w:r>
      <w:proofErr w:type="spellStart"/>
      <w:r w:rsidRPr="003C7E9C">
        <w:rPr>
          <w:sz w:val="20"/>
        </w:rPr>
        <w:t>gyroEnabled</w:t>
      </w:r>
      <w:proofErr w:type="spellEnd"/>
      <w:r w:rsidRPr="003C7E9C">
        <w:rPr>
          <w:sz w:val="20"/>
        </w:rPr>
        <w:t>)</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spellStart"/>
      <w:r w:rsidRPr="003C7E9C">
        <w:rPr>
          <w:sz w:val="20"/>
        </w:rPr>
        <w:lastRenderedPageBreak/>
        <w:t>transform.localRotation</w:t>
      </w:r>
      <w:proofErr w:type="spellEnd"/>
      <w:r w:rsidRPr="003C7E9C">
        <w:rPr>
          <w:sz w:val="20"/>
        </w:rPr>
        <w:t xml:space="preserve"> = </w:t>
      </w:r>
      <w:proofErr w:type="spellStart"/>
      <w:r w:rsidRPr="003C7E9C">
        <w:rPr>
          <w:sz w:val="20"/>
        </w:rPr>
        <w:t>gyro.attitude</w:t>
      </w:r>
      <w:proofErr w:type="spellEnd"/>
      <w:r w:rsidRPr="003C7E9C">
        <w:rPr>
          <w:sz w:val="20"/>
        </w:rPr>
        <w:t xml:space="preserve"> * rot;</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r w:rsidRPr="003C7E9C">
        <w:rPr>
          <w:sz w:val="20"/>
        </w:rPr>
        <w:t xml:space="preserve">    }</w:t>
      </w:r>
    </w:p>
    <w:p w:rsidR="003C7E9C" w:rsidRDefault="003C7E9C" w:rsidP="003C7E9C">
      <w:pPr>
        <w:spacing w:line="360" w:lineRule="auto"/>
        <w:rPr>
          <w:sz w:val="20"/>
        </w:rPr>
      </w:pPr>
      <w:r w:rsidRPr="003C7E9C">
        <w:rPr>
          <w:sz w:val="20"/>
        </w:rPr>
        <w:t>}</w:t>
      </w:r>
    </w:p>
    <w:p w:rsidR="003C7E9C" w:rsidRDefault="003C7E9C" w:rsidP="003C7E9C">
      <w:pPr>
        <w:spacing w:line="360" w:lineRule="auto"/>
        <w:rPr>
          <w:sz w:val="20"/>
        </w:rPr>
      </w:pPr>
    </w:p>
    <w:p w:rsidR="003C7E9C" w:rsidRDefault="003C7E9C" w:rsidP="003C7E9C">
      <w:pPr>
        <w:spacing w:line="360" w:lineRule="auto"/>
        <w:rPr>
          <w:sz w:val="20"/>
        </w:rPr>
      </w:pPr>
      <w:r w:rsidRPr="003C7E9C">
        <w:rPr>
          <w:b/>
          <w:sz w:val="32"/>
        </w:rPr>
        <w:t>Joystick Control</w:t>
      </w:r>
    </w:p>
    <w:p w:rsidR="003C7E9C" w:rsidRPr="003C7E9C" w:rsidRDefault="003C7E9C" w:rsidP="003C7E9C">
      <w:pPr>
        <w:spacing w:line="360" w:lineRule="auto"/>
        <w:rPr>
          <w:sz w:val="20"/>
        </w:rPr>
      </w:pPr>
      <w:proofErr w:type="spellStart"/>
      <w:r w:rsidRPr="003C7E9C">
        <w:rPr>
          <w:sz w:val="20"/>
        </w:rPr>
        <w:t>usingSystem.Collections</w:t>
      </w:r>
      <w:proofErr w:type="spellEnd"/>
      <w:r w:rsidRPr="003C7E9C">
        <w:rPr>
          <w:sz w:val="20"/>
        </w:rPr>
        <w:t>;</w:t>
      </w:r>
    </w:p>
    <w:p w:rsidR="003C7E9C" w:rsidRPr="003C7E9C" w:rsidRDefault="003C7E9C" w:rsidP="003C7E9C">
      <w:pPr>
        <w:spacing w:line="360" w:lineRule="auto"/>
        <w:rPr>
          <w:sz w:val="20"/>
        </w:rPr>
      </w:pPr>
      <w:proofErr w:type="spellStart"/>
      <w:r w:rsidRPr="003C7E9C">
        <w:rPr>
          <w:sz w:val="20"/>
        </w:rPr>
        <w:t>usingSystem.Collections.Generic</w:t>
      </w:r>
      <w:proofErr w:type="spellEnd"/>
      <w:r w:rsidRPr="003C7E9C">
        <w:rPr>
          <w:sz w:val="20"/>
        </w:rPr>
        <w:t>;</w:t>
      </w:r>
    </w:p>
    <w:p w:rsidR="003C7E9C" w:rsidRPr="003C7E9C" w:rsidRDefault="003C7E9C" w:rsidP="003C7E9C">
      <w:pPr>
        <w:spacing w:line="360" w:lineRule="auto"/>
        <w:rPr>
          <w:sz w:val="20"/>
        </w:rPr>
      </w:pPr>
      <w:proofErr w:type="spellStart"/>
      <w:proofErr w:type="gramStart"/>
      <w:r w:rsidRPr="003C7E9C">
        <w:rPr>
          <w:sz w:val="20"/>
        </w:rPr>
        <w:t>usingUnityEngine</w:t>
      </w:r>
      <w:proofErr w:type="spellEnd"/>
      <w:proofErr w:type="gramEnd"/>
      <w:r w:rsidRPr="003C7E9C">
        <w:rPr>
          <w:sz w:val="20"/>
        </w:rPr>
        <w:t>;</w:t>
      </w:r>
    </w:p>
    <w:p w:rsidR="003C7E9C" w:rsidRPr="003C7E9C" w:rsidRDefault="003C7E9C" w:rsidP="003C7E9C">
      <w:pPr>
        <w:spacing w:line="360" w:lineRule="auto"/>
        <w:rPr>
          <w:sz w:val="20"/>
        </w:rPr>
      </w:pPr>
      <w:proofErr w:type="spellStart"/>
      <w:r w:rsidRPr="003C7E9C">
        <w:rPr>
          <w:sz w:val="20"/>
        </w:rPr>
        <w:t>usingUnityStandardAssets.Characters.FirstPerson</w:t>
      </w:r>
      <w:proofErr w:type="spellEnd"/>
      <w:r w:rsidRPr="003C7E9C">
        <w:rPr>
          <w:sz w:val="20"/>
        </w:rPr>
        <w:t>;</w:t>
      </w:r>
    </w:p>
    <w:p w:rsidR="003C7E9C" w:rsidRPr="003C7E9C" w:rsidRDefault="003C7E9C" w:rsidP="003C7E9C">
      <w:pPr>
        <w:spacing w:line="360" w:lineRule="auto"/>
        <w:rPr>
          <w:sz w:val="20"/>
        </w:rPr>
      </w:pPr>
      <w:proofErr w:type="spellStart"/>
      <w:r w:rsidRPr="003C7E9C">
        <w:rPr>
          <w:sz w:val="20"/>
        </w:rPr>
        <w:t>usingUnityStandardAssets.CrossPlatformInput</w:t>
      </w:r>
      <w:proofErr w:type="spellEnd"/>
      <w:r w:rsidRPr="003C7E9C">
        <w:rPr>
          <w:sz w:val="20"/>
        </w:rPr>
        <w:t>;</w:t>
      </w:r>
    </w:p>
    <w:p w:rsidR="003C7E9C" w:rsidRPr="003C7E9C" w:rsidRDefault="003C7E9C" w:rsidP="003C7E9C">
      <w:pPr>
        <w:spacing w:line="360" w:lineRule="auto"/>
        <w:rPr>
          <w:sz w:val="20"/>
        </w:rPr>
      </w:pPr>
      <w:proofErr w:type="spellStart"/>
      <w:r w:rsidRPr="003C7E9C">
        <w:rPr>
          <w:sz w:val="20"/>
        </w:rPr>
        <w:t>usingUnityStandardAssets.Utility</w:t>
      </w:r>
      <w:proofErr w:type="spellEnd"/>
      <w:r w:rsidRPr="003C7E9C">
        <w:rPr>
          <w:sz w:val="20"/>
        </w:rPr>
        <w:t>;</w:t>
      </w:r>
    </w:p>
    <w:p w:rsidR="003C7E9C" w:rsidRPr="003C7E9C" w:rsidRDefault="003C7E9C" w:rsidP="003C7E9C">
      <w:pPr>
        <w:spacing w:line="360" w:lineRule="auto"/>
        <w:rPr>
          <w:sz w:val="20"/>
        </w:rPr>
      </w:pPr>
    </w:p>
    <w:p w:rsidR="003C7E9C" w:rsidRPr="003C7E9C" w:rsidRDefault="003C7E9C" w:rsidP="003C7E9C">
      <w:pPr>
        <w:spacing w:line="360" w:lineRule="auto"/>
        <w:rPr>
          <w:sz w:val="20"/>
        </w:rPr>
      </w:pPr>
      <w:proofErr w:type="gramStart"/>
      <w:r w:rsidRPr="003C7E9C">
        <w:rPr>
          <w:sz w:val="20"/>
        </w:rPr>
        <w:t>public</w:t>
      </w:r>
      <w:proofErr w:type="gramEnd"/>
      <w:r w:rsidRPr="003C7E9C">
        <w:rPr>
          <w:sz w:val="20"/>
        </w:rPr>
        <w:t xml:space="preserve"> class </w:t>
      </w:r>
      <w:proofErr w:type="spellStart"/>
      <w:r w:rsidRPr="003C7E9C">
        <w:rPr>
          <w:sz w:val="20"/>
        </w:rPr>
        <w:t>joystickcontrol</w:t>
      </w:r>
      <w:proofErr w:type="spellEnd"/>
      <w:r w:rsidRPr="003C7E9C">
        <w:rPr>
          <w:sz w:val="20"/>
        </w:rPr>
        <w:t xml:space="preserve"> : </w:t>
      </w:r>
      <w:proofErr w:type="spellStart"/>
      <w:r w:rsidRPr="003C7E9C">
        <w:rPr>
          <w:sz w:val="20"/>
        </w:rPr>
        <w:t>MonoBehaviour</w:t>
      </w:r>
      <w:proofErr w:type="spellEnd"/>
    </w:p>
    <w:p w:rsidR="003C7E9C" w:rsidRPr="003C7E9C" w:rsidRDefault="003C7E9C" w:rsidP="003C7E9C">
      <w:pPr>
        <w:spacing w:line="360" w:lineRule="auto"/>
        <w:rPr>
          <w:sz w:val="20"/>
        </w:rPr>
      </w:pPr>
      <w:r w:rsidRPr="003C7E9C">
        <w:rPr>
          <w:sz w:val="20"/>
        </w:rPr>
        <w:t>{</w:t>
      </w:r>
    </w:p>
    <w:p w:rsidR="003C7E9C" w:rsidRPr="003C7E9C" w:rsidRDefault="003C7E9C" w:rsidP="003C7E9C">
      <w:pPr>
        <w:spacing w:line="360" w:lineRule="auto"/>
        <w:rPr>
          <w:sz w:val="20"/>
        </w:rPr>
      </w:pPr>
      <w:r w:rsidRPr="003C7E9C">
        <w:rPr>
          <w:sz w:val="20"/>
        </w:rPr>
        <w:t xml:space="preserve">    // Start is called before the first frame update</w:t>
      </w:r>
    </w:p>
    <w:p w:rsidR="003C7E9C" w:rsidRPr="003C7E9C" w:rsidRDefault="003C7E9C" w:rsidP="003C7E9C">
      <w:pPr>
        <w:spacing w:line="360" w:lineRule="auto"/>
        <w:rPr>
          <w:sz w:val="20"/>
        </w:rPr>
      </w:pPr>
      <w:proofErr w:type="gramStart"/>
      <w:r w:rsidRPr="003C7E9C">
        <w:rPr>
          <w:sz w:val="20"/>
        </w:rPr>
        <w:t>void</w:t>
      </w:r>
      <w:proofErr w:type="gramEnd"/>
      <w:r w:rsidRPr="003C7E9C">
        <w:rPr>
          <w:sz w:val="20"/>
        </w:rPr>
        <w:t xml:space="preserve"> Start()</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
    <w:p w:rsidR="003C7E9C" w:rsidRPr="003C7E9C" w:rsidRDefault="003C7E9C" w:rsidP="003C7E9C">
      <w:pPr>
        <w:spacing w:line="360" w:lineRule="auto"/>
        <w:rPr>
          <w:sz w:val="20"/>
        </w:rPr>
      </w:pPr>
      <w:r w:rsidRPr="003C7E9C">
        <w:rPr>
          <w:sz w:val="20"/>
        </w:rPr>
        <w:t xml:space="preserve">    // Update is called once per frame</w:t>
      </w:r>
    </w:p>
    <w:p w:rsidR="003C7E9C" w:rsidRPr="003C7E9C" w:rsidRDefault="003C7E9C" w:rsidP="003C7E9C">
      <w:pPr>
        <w:spacing w:line="360" w:lineRule="auto"/>
        <w:rPr>
          <w:sz w:val="20"/>
        </w:rPr>
      </w:pPr>
      <w:proofErr w:type="gramStart"/>
      <w:r w:rsidRPr="003C7E9C">
        <w:rPr>
          <w:sz w:val="20"/>
        </w:rPr>
        <w:t>void</w:t>
      </w:r>
      <w:proofErr w:type="gramEnd"/>
      <w:r w:rsidRPr="003C7E9C">
        <w:rPr>
          <w:sz w:val="20"/>
        </w:rPr>
        <w:t xml:space="preserve"> Update()</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proofErr w:type="spellStart"/>
      <w:proofErr w:type="gramStart"/>
      <w:r w:rsidRPr="003C7E9C">
        <w:rPr>
          <w:sz w:val="20"/>
        </w:rPr>
        <w:t>var</w:t>
      </w:r>
      <w:proofErr w:type="spellEnd"/>
      <w:proofErr w:type="gramEnd"/>
      <w:r w:rsidRPr="003C7E9C">
        <w:rPr>
          <w:sz w:val="20"/>
        </w:rPr>
        <w:t xml:space="preserve"> fps = </w:t>
      </w:r>
      <w:proofErr w:type="spellStart"/>
      <w:r w:rsidRPr="003C7E9C">
        <w:rPr>
          <w:sz w:val="20"/>
        </w:rPr>
        <w:t>GetComponent</w:t>
      </w:r>
      <w:proofErr w:type="spellEnd"/>
      <w:r w:rsidRPr="003C7E9C">
        <w:rPr>
          <w:sz w:val="20"/>
        </w:rPr>
        <w:t>&lt;</w:t>
      </w:r>
      <w:proofErr w:type="spellStart"/>
      <w:r w:rsidRPr="003C7E9C">
        <w:rPr>
          <w:sz w:val="20"/>
        </w:rPr>
        <w:t>FirstPersonController</w:t>
      </w:r>
      <w:proofErr w:type="spellEnd"/>
      <w:r w:rsidRPr="003C7E9C">
        <w:rPr>
          <w:sz w:val="20"/>
        </w:rPr>
        <w:t>&gt;();</w:t>
      </w:r>
    </w:p>
    <w:p w:rsidR="003C7E9C" w:rsidRPr="003C7E9C" w:rsidRDefault="003C7E9C" w:rsidP="003C7E9C">
      <w:pPr>
        <w:spacing w:line="360" w:lineRule="auto"/>
        <w:rPr>
          <w:sz w:val="20"/>
        </w:rPr>
      </w:pPr>
      <w:proofErr w:type="spellStart"/>
      <w:r w:rsidRPr="003C7E9C">
        <w:rPr>
          <w:sz w:val="20"/>
        </w:rPr>
        <w:t>fps.runaxis.x</w:t>
      </w:r>
      <w:proofErr w:type="spellEnd"/>
      <w:r w:rsidRPr="003C7E9C">
        <w:rPr>
          <w:sz w:val="20"/>
        </w:rPr>
        <w:t xml:space="preserve"> = </w:t>
      </w:r>
      <w:proofErr w:type="spellStart"/>
      <w:proofErr w:type="gramStart"/>
      <w:r w:rsidRPr="003C7E9C">
        <w:rPr>
          <w:sz w:val="20"/>
        </w:rPr>
        <w:t>Input.GetAxis</w:t>
      </w:r>
      <w:proofErr w:type="spellEnd"/>
      <w:r w:rsidRPr="003C7E9C">
        <w:rPr>
          <w:sz w:val="20"/>
        </w:rPr>
        <w:t>(</w:t>
      </w:r>
      <w:proofErr w:type="gramEnd"/>
      <w:r w:rsidRPr="003C7E9C">
        <w:rPr>
          <w:sz w:val="20"/>
        </w:rPr>
        <w:t>"Vertical")*-1;</w:t>
      </w:r>
    </w:p>
    <w:p w:rsidR="003C7E9C" w:rsidRPr="003C7E9C" w:rsidRDefault="003C7E9C" w:rsidP="003C7E9C">
      <w:pPr>
        <w:spacing w:line="360" w:lineRule="auto"/>
        <w:rPr>
          <w:sz w:val="20"/>
        </w:rPr>
      </w:pPr>
      <w:proofErr w:type="spellStart"/>
      <w:r w:rsidRPr="003C7E9C">
        <w:rPr>
          <w:sz w:val="20"/>
        </w:rPr>
        <w:t>fps.runaxis.y</w:t>
      </w:r>
      <w:proofErr w:type="spellEnd"/>
      <w:r w:rsidRPr="003C7E9C">
        <w:rPr>
          <w:sz w:val="20"/>
        </w:rPr>
        <w:t xml:space="preserve"> = </w:t>
      </w:r>
      <w:proofErr w:type="spellStart"/>
      <w:proofErr w:type="gramStart"/>
      <w:r w:rsidRPr="003C7E9C">
        <w:rPr>
          <w:sz w:val="20"/>
        </w:rPr>
        <w:t>Input.GetAxis</w:t>
      </w:r>
      <w:proofErr w:type="spellEnd"/>
      <w:r w:rsidRPr="003C7E9C">
        <w:rPr>
          <w:sz w:val="20"/>
        </w:rPr>
        <w:t>(</w:t>
      </w:r>
      <w:proofErr w:type="gramEnd"/>
      <w:r w:rsidRPr="003C7E9C">
        <w:rPr>
          <w:sz w:val="20"/>
        </w:rPr>
        <w:t>"Horizontal")*-1;</w:t>
      </w:r>
    </w:p>
    <w:p w:rsidR="003C7E9C" w:rsidRPr="003C7E9C" w:rsidRDefault="003C7E9C" w:rsidP="003C7E9C">
      <w:pPr>
        <w:spacing w:line="360" w:lineRule="auto"/>
        <w:rPr>
          <w:sz w:val="20"/>
        </w:rPr>
      </w:pPr>
      <w:proofErr w:type="spellStart"/>
      <w:proofErr w:type="gramStart"/>
      <w:r w:rsidRPr="003C7E9C">
        <w:rPr>
          <w:sz w:val="20"/>
        </w:rPr>
        <w:t>Debug.Log</w:t>
      </w:r>
      <w:proofErr w:type="spellEnd"/>
      <w:r w:rsidRPr="003C7E9C">
        <w:rPr>
          <w:sz w:val="20"/>
        </w:rPr>
        <w:t>(</w:t>
      </w:r>
      <w:proofErr w:type="spellStart"/>
      <w:proofErr w:type="gramEnd"/>
      <w:r w:rsidRPr="003C7E9C">
        <w:rPr>
          <w:sz w:val="20"/>
        </w:rPr>
        <w:t>fps.runaxis.x</w:t>
      </w:r>
      <w:proofErr w:type="spellEnd"/>
      <w:r w:rsidRPr="003C7E9C">
        <w:rPr>
          <w:sz w:val="20"/>
        </w:rPr>
        <w:t xml:space="preserve"> + " " + </w:t>
      </w:r>
      <w:proofErr w:type="spellStart"/>
      <w:r w:rsidRPr="003C7E9C">
        <w:rPr>
          <w:sz w:val="20"/>
        </w:rPr>
        <w:t>fps.runaxis.y</w:t>
      </w:r>
      <w:proofErr w:type="spellEnd"/>
      <w:r w:rsidRPr="003C7E9C">
        <w:rPr>
          <w:sz w:val="20"/>
        </w:rPr>
        <w:t>);</w:t>
      </w:r>
    </w:p>
    <w:p w:rsidR="003C7E9C" w:rsidRPr="003C7E9C" w:rsidRDefault="003C7E9C" w:rsidP="003C7E9C">
      <w:pPr>
        <w:spacing w:line="360" w:lineRule="auto"/>
        <w:rPr>
          <w:sz w:val="20"/>
        </w:rPr>
      </w:pPr>
      <w:r w:rsidRPr="003C7E9C">
        <w:rPr>
          <w:sz w:val="20"/>
        </w:rPr>
        <w:t xml:space="preserve">    }</w:t>
      </w:r>
    </w:p>
    <w:p w:rsidR="003C7E9C" w:rsidRPr="003C7E9C" w:rsidRDefault="003C7E9C" w:rsidP="003C7E9C">
      <w:pPr>
        <w:spacing w:line="360" w:lineRule="auto"/>
        <w:rPr>
          <w:sz w:val="20"/>
        </w:rPr>
      </w:pPr>
      <w:r w:rsidRPr="003C7E9C">
        <w:rPr>
          <w:sz w:val="20"/>
        </w:rPr>
        <w:t>}</w:t>
      </w:r>
    </w:p>
    <w:p w:rsidR="003C7E9C" w:rsidRPr="003C7E9C" w:rsidRDefault="003C7E9C" w:rsidP="003C7E9C">
      <w:pPr>
        <w:spacing w:line="360" w:lineRule="auto"/>
        <w:rPr>
          <w:sz w:val="20"/>
        </w:rPr>
      </w:pPr>
    </w:p>
    <w:p w:rsidR="003C7E9C" w:rsidRPr="003C7E9C" w:rsidRDefault="003C7E9C" w:rsidP="003C7E9C">
      <w:pPr>
        <w:spacing w:line="360" w:lineRule="auto"/>
        <w:rPr>
          <w:sz w:val="20"/>
        </w:rPr>
      </w:pPr>
      <w:r w:rsidRPr="003C7E9C">
        <w:rPr>
          <w:sz w:val="20"/>
        </w:rPr>
        <w:t>//for android</w:t>
      </w:r>
    </w:p>
    <w:p w:rsidR="009C4403" w:rsidRPr="00C7137E" w:rsidRDefault="009C4403" w:rsidP="009C4403">
      <w:pPr>
        <w:pStyle w:val="tablefootnote"/>
        <w:numPr>
          <w:ilvl w:val="0"/>
          <w:numId w:val="0"/>
        </w:numPr>
        <w:ind w:left="58" w:hanging="29"/>
        <w:rPr>
          <w:sz w:val="8"/>
        </w:rPr>
      </w:pPr>
    </w:p>
    <w:p w:rsidR="009C4403" w:rsidRPr="00C7137E" w:rsidRDefault="009C4403" w:rsidP="009C4403">
      <w:pPr>
        <w:pStyle w:val="tablefootnote"/>
        <w:numPr>
          <w:ilvl w:val="0"/>
          <w:numId w:val="0"/>
        </w:numPr>
        <w:ind w:left="58" w:hanging="29"/>
        <w:rPr>
          <w:sz w:val="8"/>
        </w:rPr>
      </w:pPr>
    </w:p>
    <w:p w:rsidR="009C4403" w:rsidRPr="00C7137E" w:rsidRDefault="009C4403" w:rsidP="009C4403">
      <w:pPr>
        <w:pStyle w:val="tablefootnote"/>
        <w:numPr>
          <w:ilvl w:val="0"/>
          <w:numId w:val="0"/>
        </w:numPr>
        <w:ind w:left="58" w:hanging="29"/>
        <w:jc w:val="left"/>
        <w:rPr>
          <w:sz w:val="8"/>
        </w:rPr>
      </w:pPr>
    </w:p>
    <w:p w:rsidR="009C4403" w:rsidRPr="00C7137E" w:rsidRDefault="009C4403" w:rsidP="0065048E">
      <w:pPr>
        <w:pStyle w:val="tablefootnote"/>
        <w:numPr>
          <w:ilvl w:val="0"/>
          <w:numId w:val="0"/>
        </w:numPr>
        <w:ind w:left="58" w:hanging="29"/>
        <w:rPr>
          <w:sz w:val="8"/>
        </w:rPr>
      </w:pPr>
    </w:p>
    <w:p w:rsidR="009C4403" w:rsidRPr="00C7137E" w:rsidRDefault="009C4403" w:rsidP="0065048E">
      <w:pPr>
        <w:pStyle w:val="tablefootnote"/>
        <w:numPr>
          <w:ilvl w:val="0"/>
          <w:numId w:val="0"/>
        </w:numPr>
        <w:ind w:left="58" w:hanging="29"/>
        <w:rPr>
          <w:sz w:val="8"/>
        </w:rPr>
      </w:pPr>
    </w:p>
    <w:p w:rsidR="009C4403" w:rsidRPr="00C7137E" w:rsidRDefault="009C4403" w:rsidP="0065048E">
      <w:pPr>
        <w:pStyle w:val="tablefootnote"/>
        <w:numPr>
          <w:ilvl w:val="0"/>
          <w:numId w:val="0"/>
        </w:numPr>
        <w:ind w:left="58" w:hanging="29"/>
        <w:rPr>
          <w:sz w:val="8"/>
        </w:rPr>
      </w:pPr>
    </w:p>
    <w:p w:rsidR="009C4403" w:rsidRPr="00C7137E" w:rsidRDefault="009C4403" w:rsidP="0065048E">
      <w:pPr>
        <w:pStyle w:val="tablefootnote"/>
        <w:numPr>
          <w:ilvl w:val="0"/>
          <w:numId w:val="0"/>
        </w:numPr>
        <w:ind w:left="58" w:hanging="29"/>
        <w:rPr>
          <w:sz w:val="8"/>
        </w:rPr>
      </w:pPr>
    </w:p>
    <w:p w:rsidR="009C4403" w:rsidRPr="00C7137E" w:rsidRDefault="009C4403" w:rsidP="0065048E">
      <w:pPr>
        <w:pStyle w:val="tablefootnote"/>
        <w:numPr>
          <w:ilvl w:val="0"/>
          <w:numId w:val="0"/>
        </w:numPr>
        <w:ind w:left="58" w:hanging="29"/>
        <w:rPr>
          <w:sz w:val="8"/>
        </w:rPr>
      </w:pPr>
    </w:p>
    <w:p w:rsidR="009C4403" w:rsidRPr="00C7137E" w:rsidRDefault="009C4403" w:rsidP="0065048E">
      <w:pPr>
        <w:pStyle w:val="tablefootnote"/>
        <w:numPr>
          <w:ilvl w:val="0"/>
          <w:numId w:val="0"/>
        </w:numPr>
        <w:ind w:left="58" w:hanging="29"/>
        <w:rPr>
          <w:sz w:val="8"/>
        </w:rPr>
      </w:pPr>
    </w:p>
    <w:p w:rsidR="009C4403" w:rsidRPr="00C7137E" w:rsidRDefault="009C4403" w:rsidP="0065048E">
      <w:pPr>
        <w:pStyle w:val="tablefootnote"/>
        <w:numPr>
          <w:ilvl w:val="0"/>
          <w:numId w:val="0"/>
        </w:numPr>
        <w:ind w:left="58" w:hanging="29"/>
        <w:rPr>
          <w:sz w:val="8"/>
        </w:rPr>
      </w:pPr>
    </w:p>
    <w:p w:rsidR="009C4403" w:rsidRPr="00C7137E" w:rsidRDefault="009C4403" w:rsidP="0065048E">
      <w:pPr>
        <w:pStyle w:val="tablefootnote"/>
        <w:numPr>
          <w:ilvl w:val="0"/>
          <w:numId w:val="0"/>
        </w:numPr>
        <w:ind w:left="58" w:hanging="29"/>
        <w:rPr>
          <w:sz w:val="8"/>
        </w:rPr>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785234" w:rsidRDefault="00785234"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9C4403" w:rsidRDefault="009C4403" w:rsidP="0065048E">
      <w:pPr>
        <w:pStyle w:val="tablefootnote"/>
        <w:numPr>
          <w:ilvl w:val="0"/>
          <w:numId w:val="0"/>
        </w:numPr>
        <w:ind w:left="58" w:hanging="29"/>
      </w:pPr>
    </w:p>
    <w:p w:rsidR="00397143" w:rsidRDefault="00397143" w:rsidP="00397143">
      <w:pPr>
        <w:pStyle w:val="figurecaption"/>
        <w:numPr>
          <w:ilvl w:val="0"/>
          <w:numId w:val="0"/>
        </w:numPr>
        <w:spacing w:line="360" w:lineRule="auto"/>
        <w:rPr>
          <w:sz w:val="12"/>
          <w:szCs w:val="12"/>
        </w:rPr>
      </w:pPr>
    </w:p>
    <w:p w:rsidR="00397143" w:rsidRPr="00397143" w:rsidRDefault="00397143" w:rsidP="00397143">
      <w:pPr>
        <w:spacing w:line="360" w:lineRule="auto"/>
        <w:rPr>
          <w:b/>
          <w:sz w:val="32"/>
          <w:szCs w:val="32"/>
        </w:rPr>
      </w:pPr>
      <w:r>
        <w:rPr>
          <w:b/>
          <w:sz w:val="32"/>
          <w:szCs w:val="32"/>
        </w:rPr>
        <w:t>CHAPTER 9</w:t>
      </w:r>
    </w:p>
    <w:p w:rsidR="00397143" w:rsidRDefault="00397143" w:rsidP="00397143">
      <w:pPr>
        <w:spacing w:line="360" w:lineRule="auto"/>
        <w:jc w:val="right"/>
        <w:rPr>
          <w:b/>
          <w:sz w:val="32"/>
          <w:szCs w:val="28"/>
        </w:rPr>
      </w:pPr>
      <w:r w:rsidRPr="00397143">
        <w:rPr>
          <w:b/>
          <w:sz w:val="32"/>
          <w:szCs w:val="28"/>
        </w:rPr>
        <w:t>PROJECT LIMITATION</w:t>
      </w:r>
    </w:p>
    <w:p w:rsidR="00397143" w:rsidRDefault="00397143" w:rsidP="00397143">
      <w:pPr>
        <w:spacing w:line="360" w:lineRule="auto"/>
        <w:jc w:val="right"/>
        <w:rPr>
          <w:noProof/>
          <w:lang w:eastAsia="en-US"/>
        </w:rPr>
      </w:pPr>
      <w:r w:rsidRPr="00397143">
        <w:rPr>
          <w:b/>
          <w:sz w:val="32"/>
          <w:szCs w:val="28"/>
        </w:rPr>
        <w:t xml:space="preserve"> AND FUTURE SCOPE</w:t>
      </w:r>
    </w:p>
    <w:p w:rsidR="00397143" w:rsidRDefault="00D864F5" w:rsidP="00397143">
      <w:pPr>
        <w:spacing w:line="360" w:lineRule="auto"/>
        <w:jc w:val="right"/>
        <w:rPr>
          <w:b/>
          <w:sz w:val="28"/>
          <w:szCs w:val="28"/>
        </w:rPr>
      </w:pPr>
      <w:r w:rsidRPr="00D864F5">
        <w:rPr>
          <w:noProof/>
          <w:lang w:eastAsia="en-US"/>
        </w:rPr>
        <w:pict>
          <v:line id="_x0000_s1027" style="position:absolute;left:0;text-align:left;z-index:251667968;visibility:visibl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" strokecolor="#b2b2b2" strokeweight="1.01mm"/>
        </w:pict>
      </w:r>
    </w:p>
    <w:p w:rsidR="00397143" w:rsidRDefault="00397143" w:rsidP="00397143">
      <w:pPr>
        <w:spacing w:line="360" w:lineRule="auto"/>
        <w:jc w:val="center"/>
        <w:rPr>
          <w:b/>
          <w:sz w:val="28"/>
          <w:szCs w:val="28"/>
        </w:rPr>
      </w:pPr>
    </w:p>
    <w:p w:rsidR="00397143" w:rsidRDefault="00397143" w:rsidP="00397143">
      <w:pPr>
        <w:spacing w:line="360" w:lineRule="auto"/>
        <w:jc w:val="center"/>
        <w:rPr>
          <w:b/>
          <w:sz w:val="28"/>
          <w:szCs w:val="28"/>
        </w:rPr>
      </w:pPr>
    </w:p>
    <w:p w:rsidR="00785234" w:rsidRDefault="00397143" w:rsidP="00397143">
      <w:pPr>
        <w:spacing w:line="360" w:lineRule="auto"/>
        <w:jc w:val="both"/>
        <w:rPr>
          <w:b/>
          <w:sz w:val="32"/>
          <w:szCs w:val="32"/>
        </w:rPr>
      </w:pPr>
      <w:r>
        <w:rPr>
          <w:b/>
          <w:sz w:val="32"/>
          <w:szCs w:val="32"/>
        </w:rPr>
        <w:t>Project Limitations</w:t>
      </w:r>
    </w:p>
    <w:p w:rsidR="00397143" w:rsidRPr="00397143" w:rsidRDefault="00397143" w:rsidP="00397143">
      <w:pPr>
        <w:spacing w:line="360" w:lineRule="auto"/>
        <w:jc w:val="both"/>
        <w:rPr>
          <w:b/>
          <w:sz w:val="16"/>
          <w:szCs w:val="32"/>
        </w:rPr>
      </w:pPr>
    </w:p>
    <w:p w:rsidR="0036703F" w:rsidRDefault="00397143" w:rsidP="00397143">
      <w:pPr>
        <w:spacing w:line="360" w:lineRule="auto"/>
        <w:jc w:val="both"/>
      </w:pPr>
      <w:r>
        <w:t xml:space="preserve">One of the major limitations of our project is that for creating proper models, various                images of the location, blueprints, layouts, etc. are needed which might not be always available or legal for public use. </w:t>
      </w:r>
      <w:r w:rsidR="000C3ECF">
        <w:t>Without  proper  blueprints, the  virtual  campus  may  turn out  to  be  a  lot  different  than  original  in  terms of  layout  and  orientations.</w:t>
      </w:r>
    </w:p>
    <w:p w:rsidR="0036703F" w:rsidRDefault="0036703F" w:rsidP="00397143">
      <w:pPr>
        <w:spacing w:line="360" w:lineRule="auto"/>
        <w:jc w:val="both"/>
      </w:pPr>
    </w:p>
    <w:p w:rsidR="000E09B9" w:rsidRDefault="00397143" w:rsidP="00397143">
      <w:pPr>
        <w:spacing w:line="360" w:lineRule="auto"/>
        <w:jc w:val="both"/>
      </w:pPr>
      <w:r>
        <w:t>Another limitation may include the need of a VR headset, which itself is not a cheap item</w:t>
      </w:r>
      <w:r w:rsidR="000C3ECF">
        <w:t xml:space="preserve"> and not everyone can afford it</w:t>
      </w:r>
      <w:r>
        <w:t xml:space="preserve">. </w:t>
      </w:r>
      <w:r w:rsidR="0036703F">
        <w:t xml:space="preserve">Also the smartphone on which the application would run needs to be of </w:t>
      </w:r>
      <w:r w:rsidR="000C3ECF">
        <w:t>one the high-tier models because without adequate RAM availability and CPU performance the virtual tour becomes very laggy which will affect the visual experience that we aim to provide the user.</w:t>
      </w:r>
    </w:p>
    <w:p w:rsidR="000E09B9" w:rsidRDefault="000E09B9" w:rsidP="00397143">
      <w:pPr>
        <w:spacing w:line="360" w:lineRule="auto"/>
        <w:jc w:val="both"/>
      </w:pPr>
    </w:p>
    <w:p w:rsidR="00397143" w:rsidRDefault="00397143" w:rsidP="00397143">
      <w:pPr>
        <w:spacing w:line="360" w:lineRule="auto"/>
        <w:jc w:val="both"/>
      </w:pPr>
      <w:r>
        <w:t>Currently our project can provide people with a close-to-real virtual experience</w:t>
      </w:r>
      <w:r w:rsidR="000C3ECF">
        <w:t xml:space="preserve"> of the campus</w:t>
      </w:r>
      <w:r>
        <w:t>, but it still isn’t “real” enough</w:t>
      </w:r>
      <w:r w:rsidR="006F5684">
        <w:t xml:space="preserve">. </w:t>
      </w:r>
      <w:r>
        <w:t>Increasing the quality of textures and shadows will make the application run even heavier than what it originally is, and not every smartphone would</w:t>
      </w:r>
      <w:r w:rsidR="000E09B9">
        <w:t xml:space="preserve"> be able to run it without lags.</w:t>
      </w:r>
    </w:p>
    <w:p w:rsidR="00397143" w:rsidRDefault="00397143" w:rsidP="00397143">
      <w:pPr>
        <w:spacing w:line="360" w:lineRule="auto"/>
      </w:pPr>
    </w:p>
    <w:p w:rsidR="0036703F" w:rsidRDefault="0036703F" w:rsidP="00397143">
      <w:pPr>
        <w:spacing w:line="360" w:lineRule="auto"/>
      </w:pPr>
    </w:p>
    <w:p w:rsidR="00785234" w:rsidRDefault="00785234" w:rsidP="00397143">
      <w:pPr>
        <w:spacing w:line="360" w:lineRule="auto"/>
      </w:pPr>
    </w:p>
    <w:p w:rsidR="00785234" w:rsidRDefault="00785234" w:rsidP="00397143">
      <w:pPr>
        <w:spacing w:line="360" w:lineRule="auto"/>
      </w:pPr>
    </w:p>
    <w:p w:rsidR="00785234" w:rsidRDefault="00785234" w:rsidP="00397143">
      <w:pPr>
        <w:spacing w:line="360" w:lineRule="auto"/>
      </w:pPr>
    </w:p>
    <w:p w:rsidR="00785234" w:rsidRDefault="00785234" w:rsidP="00397143">
      <w:pPr>
        <w:spacing w:line="360" w:lineRule="auto"/>
      </w:pPr>
    </w:p>
    <w:p w:rsidR="00785234" w:rsidRDefault="00785234" w:rsidP="00397143">
      <w:pPr>
        <w:spacing w:line="360" w:lineRule="auto"/>
      </w:pPr>
    </w:p>
    <w:p w:rsidR="00785234" w:rsidRDefault="00785234" w:rsidP="00397143">
      <w:pPr>
        <w:spacing w:line="360" w:lineRule="auto"/>
      </w:pPr>
    </w:p>
    <w:p w:rsidR="000E09B9" w:rsidRDefault="000E09B9" w:rsidP="000E09B9">
      <w:pPr>
        <w:spacing w:line="360" w:lineRule="auto"/>
        <w:jc w:val="both"/>
        <w:rPr>
          <w:b/>
          <w:sz w:val="32"/>
          <w:szCs w:val="32"/>
        </w:rPr>
      </w:pPr>
      <w:r>
        <w:rPr>
          <w:b/>
          <w:sz w:val="32"/>
          <w:szCs w:val="32"/>
        </w:rPr>
        <w:t>Future Scope</w:t>
      </w:r>
      <w:r w:rsidR="008A28BA">
        <w:rPr>
          <w:b/>
          <w:sz w:val="32"/>
          <w:szCs w:val="32"/>
        </w:rPr>
        <w:t>`</w:t>
      </w:r>
    </w:p>
    <w:p w:rsidR="00397143" w:rsidRDefault="000E09B9" w:rsidP="00397143">
      <w:pPr>
        <w:pStyle w:val="figurecaption"/>
        <w:numPr>
          <w:ilvl w:val="0"/>
          <w:numId w:val="0"/>
        </w:numPr>
        <w:spacing w:line="360" w:lineRule="auto"/>
        <w:rPr>
          <w:sz w:val="24"/>
        </w:rPr>
      </w:pPr>
      <w:r>
        <w:rPr>
          <w:sz w:val="24"/>
        </w:rPr>
        <w:t>Currently our project can provide you with tour of our college. But with some quality work we can extend this to tours of a street, a locality, or even an entir</w:t>
      </w:r>
      <w:r w:rsidR="0036703F">
        <w:rPr>
          <w:sz w:val="24"/>
        </w:rPr>
        <w:t>e city. In the current stage, the visuals are close to being realistic but with proper assets, the graphic quality and 3D textures can still be improved without making the application much bulkier.</w:t>
      </w:r>
    </w:p>
    <w:p w:rsidR="009C4403" w:rsidRPr="000E09B9" w:rsidRDefault="009C4403" w:rsidP="00397143">
      <w:pPr>
        <w:pStyle w:val="figurecaption"/>
        <w:numPr>
          <w:ilvl w:val="0"/>
          <w:numId w:val="0"/>
        </w:numPr>
        <w:spacing w:line="360" w:lineRule="auto"/>
        <w:rPr>
          <w:sz w:val="24"/>
        </w:rPr>
      </w:pPr>
      <w:r>
        <w:rPr>
          <w:sz w:val="24"/>
        </w:rPr>
        <w:t>At this stage, we only provide user with the external tours of the campus, but in the coming future few features can be added</w:t>
      </w:r>
      <w:r w:rsidR="00E038A0">
        <w:rPr>
          <w:sz w:val="24"/>
        </w:rPr>
        <w:t xml:space="preserve"> like interior of </w:t>
      </w:r>
      <w:proofErr w:type="gramStart"/>
      <w:r>
        <w:rPr>
          <w:sz w:val="24"/>
        </w:rPr>
        <w:t>the  buildings</w:t>
      </w:r>
      <w:proofErr w:type="gramEnd"/>
      <w:r>
        <w:rPr>
          <w:sz w:val="24"/>
        </w:rPr>
        <w:t xml:space="preserve">,  navigation systems, finding shortest route, etc. </w:t>
      </w:r>
    </w:p>
    <w:sectPr w:rsidR="009C4403" w:rsidRPr="000E09B9" w:rsidSect="00307ADE">
      <w:pgSz w:w="12240" w:h="15840"/>
      <w:pgMar w:top="1080" w:right="1152" w:bottom="540" w:left="1800"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mo">
    <w:altName w:val="Arial Unicode MS"/>
    <w:charset w:val="80"/>
    <w:family w:val="swiss"/>
    <w:pitch w:val="variable"/>
    <w:sig w:usb0="00000000" w:usb1="00000000" w:usb2="00000000" w:usb3="00000000" w:csb0="00000000" w:csb1="00000000"/>
  </w:font>
  <w:font w:name="Droid Sans Fallback">
    <w:charset w:val="80"/>
    <w:family w:val="auto"/>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suff w:val="space"/>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nsid w:val="00000003"/>
    <w:multiLevelType w:val="singleLevel"/>
    <w:tmpl w:val="00000003"/>
    <w:name w:val="WW8Num3"/>
    <w:lvl w:ilvl="0">
      <w:start w:val="1"/>
      <w:numFmt w:val="decimal"/>
      <w:pStyle w:val="figurecaption"/>
      <w:lvlText w:val="Fig 1. %1."/>
      <w:lvlJc w:val="left"/>
      <w:pPr>
        <w:tabs>
          <w:tab w:val="num" w:pos="0"/>
        </w:tabs>
        <w:ind w:left="36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suff w:val="space"/>
      <w:lvlText w:val=" 1.%1."/>
      <w:lvlJc w:val="left"/>
      <w:pPr>
        <w:tabs>
          <w:tab w:val="num" w:pos="0"/>
        </w:tabs>
        <w:ind w:left="11" w:firstLine="12"/>
      </w:pPr>
      <w:rPr>
        <w:rFonts w:ascii="Times New Roman" w:hAnsi="Times New Roman" w:cs="Times New Roman" w:hint="default"/>
        <w:b w:val="0"/>
        <w:bCs w:val="0"/>
        <w:i w:val="0"/>
        <w:iCs w:val="0"/>
        <w:color w:val="auto"/>
        <w:sz w:val="16"/>
        <w:szCs w:val="16"/>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singleLevel"/>
    <w:tmpl w:val="00000006"/>
    <w:name w:val="WW8Num6"/>
    <w:lvl w:ilvl="0">
      <w:start w:val="1"/>
      <w:numFmt w:val="decimal"/>
      <w:pStyle w:val="tablehead"/>
      <w:lvlText w:val="TABLE 1.%1. "/>
      <w:lvlJc w:val="left"/>
      <w:pPr>
        <w:tabs>
          <w:tab w:val="num" w:pos="1080"/>
        </w:tabs>
        <w:ind w:left="0" w:firstLine="0"/>
      </w:pPr>
      <w:rPr>
        <w:sz w:val="22"/>
        <w:szCs w:val="22"/>
      </w:rPr>
    </w:lvl>
  </w:abstractNum>
  <w:abstractNum w:abstractNumId="6">
    <w:nsid w:val="00000007"/>
    <w:multiLevelType w:val="singleLevel"/>
    <w:tmpl w:val="00000007"/>
    <w:name w:val="WW8Num7"/>
    <w:lvl w:ilvl="0">
      <w:start w:val="1"/>
      <w:numFmt w:val="lowerLetter"/>
      <w:pStyle w:val="tablefootnote"/>
      <w:lvlText w:val="%1."/>
      <w:lvlJc w:val="right"/>
      <w:pPr>
        <w:tabs>
          <w:tab w:val="num" w:pos="0"/>
        </w:tabs>
        <w:ind w:left="418" w:hanging="360"/>
      </w:pPr>
      <w:rPr>
        <w:rFonts w:ascii="Times New Roman" w:hAnsi="Times New Roman" w:cs="Times New Roman" w:hint="default"/>
        <w:b w:val="0"/>
        <w:i w:val="0"/>
        <w:caps w:val="0"/>
        <w:smallCaps w:val="0"/>
        <w:strike w:val="0"/>
        <w:dstrike w:val="0"/>
        <w:vanish w:val="0"/>
        <w:color w:val="000000"/>
        <w:spacing w:val="0"/>
        <w:w w:val="100"/>
        <w:kern w:val="1"/>
        <w:position w:val="0"/>
        <w:sz w:val="16"/>
        <w:vertAlign w:val="baseline"/>
      </w:rPr>
    </w:lvl>
  </w:abstractNum>
  <w:abstractNum w:abstractNumId="7">
    <w:nsid w:val="381116D8"/>
    <w:multiLevelType w:val="hybridMultilevel"/>
    <w:tmpl w:val="463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F3B2D"/>
    <w:rsid w:val="00080C62"/>
    <w:rsid w:val="000C3ECF"/>
    <w:rsid w:val="000E09B9"/>
    <w:rsid w:val="000F3B2D"/>
    <w:rsid w:val="001C5DA2"/>
    <w:rsid w:val="00245263"/>
    <w:rsid w:val="00246B99"/>
    <w:rsid w:val="002B3D62"/>
    <w:rsid w:val="0030052F"/>
    <w:rsid w:val="00303E56"/>
    <w:rsid w:val="00307ADE"/>
    <w:rsid w:val="00352C63"/>
    <w:rsid w:val="0036703F"/>
    <w:rsid w:val="00397143"/>
    <w:rsid w:val="003C7E9C"/>
    <w:rsid w:val="003E1FBB"/>
    <w:rsid w:val="003F130A"/>
    <w:rsid w:val="00441C1C"/>
    <w:rsid w:val="004F43EA"/>
    <w:rsid w:val="005330D1"/>
    <w:rsid w:val="0059765D"/>
    <w:rsid w:val="005E4C81"/>
    <w:rsid w:val="00643886"/>
    <w:rsid w:val="0065048E"/>
    <w:rsid w:val="006F5684"/>
    <w:rsid w:val="00785234"/>
    <w:rsid w:val="007B1602"/>
    <w:rsid w:val="007E5A45"/>
    <w:rsid w:val="008355DB"/>
    <w:rsid w:val="00863886"/>
    <w:rsid w:val="008A28BA"/>
    <w:rsid w:val="008B4107"/>
    <w:rsid w:val="008C6698"/>
    <w:rsid w:val="008D27A1"/>
    <w:rsid w:val="0099449F"/>
    <w:rsid w:val="009946E2"/>
    <w:rsid w:val="009A3FDD"/>
    <w:rsid w:val="009C139D"/>
    <w:rsid w:val="009C4403"/>
    <w:rsid w:val="00A4460E"/>
    <w:rsid w:val="00AA5945"/>
    <w:rsid w:val="00AF1F91"/>
    <w:rsid w:val="00B07BFA"/>
    <w:rsid w:val="00B53B9C"/>
    <w:rsid w:val="00B624EE"/>
    <w:rsid w:val="00C7137E"/>
    <w:rsid w:val="00C86B24"/>
    <w:rsid w:val="00C87C86"/>
    <w:rsid w:val="00CE199F"/>
    <w:rsid w:val="00D25933"/>
    <w:rsid w:val="00D627EF"/>
    <w:rsid w:val="00D82F51"/>
    <w:rsid w:val="00D864F5"/>
    <w:rsid w:val="00D96D3F"/>
    <w:rsid w:val="00E038A0"/>
    <w:rsid w:val="00E243E6"/>
    <w:rsid w:val="00E52737"/>
    <w:rsid w:val="00ED279D"/>
    <w:rsid w:val="00F021D6"/>
    <w:rsid w:val="00F46B1B"/>
    <w:rsid w:val="00FD2E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DA2"/>
    <w:pPr>
      <w:suppressAutoHyphens/>
    </w:pPr>
    <w:rPr>
      <w:sz w:val="24"/>
      <w:szCs w:val="24"/>
      <w:lang w:eastAsia="ar-SA"/>
    </w:rPr>
  </w:style>
  <w:style w:type="paragraph" w:styleId="Heading1">
    <w:name w:val="heading 1"/>
    <w:basedOn w:val="Normal"/>
    <w:next w:val="BodyText"/>
    <w:qFormat/>
    <w:rsid w:val="001C5DA2"/>
    <w:pPr>
      <w:keepNext/>
      <w:numPr>
        <w:numId w:val="1"/>
      </w:numPr>
      <w:jc w:val="center"/>
      <w:outlineLvl w:val="0"/>
    </w:pPr>
    <w:rPr>
      <w:b/>
    </w:rPr>
  </w:style>
  <w:style w:type="paragraph" w:styleId="Heading2">
    <w:name w:val="heading 2"/>
    <w:basedOn w:val="Normal"/>
    <w:next w:val="BodyText"/>
    <w:qFormat/>
    <w:rsid w:val="001C5DA2"/>
    <w:pPr>
      <w:keepNext/>
      <w:numPr>
        <w:ilvl w:val="1"/>
        <w:numId w:val="1"/>
      </w:numPr>
      <w:jc w:val="center"/>
      <w:outlineLvl w:val="1"/>
    </w:pPr>
    <w:rPr>
      <w:rFonts w:ascii="Garamond" w:hAnsi="Garamond" w:cs="Garamond"/>
      <w:b/>
      <w:bCs/>
      <w:color w:val="000000"/>
      <w:sz w:val="28"/>
      <w:szCs w:val="28"/>
    </w:rPr>
  </w:style>
  <w:style w:type="paragraph" w:styleId="Heading3">
    <w:name w:val="heading 3"/>
    <w:basedOn w:val="Normal"/>
    <w:next w:val="BodyText"/>
    <w:qFormat/>
    <w:rsid w:val="001C5DA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BodyText"/>
    <w:qFormat/>
    <w:rsid w:val="001C5DA2"/>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DA2"/>
  </w:style>
  <w:style w:type="character" w:customStyle="1" w:styleId="WW8Num1z1">
    <w:name w:val="WW8Num1z1"/>
    <w:rsid w:val="001C5DA2"/>
  </w:style>
  <w:style w:type="character" w:customStyle="1" w:styleId="WW8Num1z2">
    <w:name w:val="WW8Num1z2"/>
    <w:rsid w:val="001C5DA2"/>
  </w:style>
  <w:style w:type="character" w:customStyle="1" w:styleId="WW8Num1z3">
    <w:name w:val="WW8Num1z3"/>
    <w:rsid w:val="001C5DA2"/>
  </w:style>
  <w:style w:type="character" w:customStyle="1" w:styleId="WW8Num1z4">
    <w:name w:val="WW8Num1z4"/>
    <w:rsid w:val="001C5DA2"/>
  </w:style>
  <w:style w:type="character" w:customStyle="1" w:styleId="WW8Num1z5">
    <w:name w:val="WW8Num1z5"/>
    <w:rsid w:val="001C5DA2"/>
  </w:style>
  <w:style w:type="character" w:customStyle="1" w:styleId="WW8Num1z6">
    <w:name w:val="WW8Num1z6"/>
    <w:rsid w:val="001C5DA2"/>
  </w:style>
  <w:style w:type="character" w:customStyle="1" w:styleId="WW8Num1z7">
    <w:name w:val="WW8Num1z7"/>
    <w:rsid w:val="001C5DA2"/>
  </w:style>
  <w:style w:type="character" w:customStyle="1" w:styleId="WW8Num1z8">
    <w:name w:val="WW8Num1z8"/>
    <w:rsid w:val="001C5DA2"/>
  </w:style>
  <w:style w:type="character" w:customStyle="1" w:styleId="WW8Num2z0">
    <w:name w:val="WW8Num2z0"/>
    <w:rsid w:val="001C5DA2"/>
  </w:style>
  <w:style w:type="character" w:customStyle="1" w:styleId="WW8Num2z1">
    <w:name w:val="WW8Num2z1"/>
    <w:rsid w:val="001C5DA2"/>
  </w:style>
  <w:style w:type="character" w:customStyle="1" w:styleId="WW8Num2z2">
    <w:name w:val="WW8Num2z2"/>
    <w:rsid w:val="001C5DA2"/>
  </w:style>
  <w:style w:type="character" w:customStyle="1" w:styleId="WW8Num2z3">
    <w:name w:val="WW8Num2z3"/>
    <w:rsid w:val="001C5DA2"/>
  </w:style>
  <w:style w:type="character" w:customStyle="1" w:styleId="WW8Num2z4">
    <w:name w:val="WW8Num2z4"/>
    <w:rsid w:val="001C5DA2"/>
  </w:style>
  <w:style w:type="character" w:customStyle="1" w:styleId="WW8Num2z5">
    <w:name w:val="WW8Num2z5"/>
    <w:rsid w:val="001C5DA2"/>
  </w:style>
  <w:style w:type="character" w:customStyle="1" w:styleId="WW8Num2z6">
    <w:name w:val="WW8Num2z6"/>
    <w:rsid w:val="001C5DA2"/>
  </w:style>
  <w:style w:type="character" w:customStyle="1" w:styleId="WW8Num2z7">
    <w:name w:val="WW8Num2z7"/>
    <w:rsid w:val="001C5DA2"/>
  </w:style>
  <w:style w:type="character" w:customStyle="1" w:styleId="WW8Num2z8">
    <w:name w:val="WW8Num2z8"/>
    <w:rsid w:val="001C5DA2"/>
  </w:style>
  <w:style w:type="character" w:customStyle="1" w:styleId="WW8Num3z0">
    <w:name w:val="WW8Num3z0"/>
    <w:rsid w:val="001C5DA2"/>
  </w:style>
  <w:style w:type="character" w:customStyle="1" w:styleId="WW8Num4z0">
    <w:name w:val="WW8Num4z0"/>
    <w:rsid w:val="001C5DA2"/>
  </w:style>
  <w:style w:type="character" w:customStyle="1" w:styleId="WW8Num4z1">
    <w:name w:val="WW8Num4z1"/>
    <w:rsid w:val="001C5DA2"/>
  </w:style>
  <w:style w:type="character" w:customStyle="1" w:styleId="WW8Num4z2">
    <w:name w:val="WW8Num4z2"/>
    <w:rsid w:val="001C5DA2"/>
  </w:style>
  <w:style w:type="character" w:customStyle="1" w:styleId="WW8Num4z3">
    <w:name w:val="WW8Num4z3"/>
    <w:rsid w:val="001C5DA2"/>
    <w:rPr>
      <w:rFonts w:ascii="Symbol" w:hAnsi="Symbol" w:cs="OpenSymbol"/>
    </w:rPr>
  </w:style>
  <w:style w:type="character" w:customStyle="1" w:styleId="WW8Num4z4">
    <w:name w:val="WW8Num4z4"/>
    <w:rsid w:val="001C5DA2"/>
  </w:style>
  <w:style w:type="character" w:customStyle="1" w:styleId="WW8Num4z5">
    <w:name w:val="WW8Num4z5"/>
    <w:rsid w:val="001C5DA2"/>
  </w:style>
  <w:style w:type="character" w:customStyle="1" w:styleId="WW8Num4z6">
    <w:name w:val="WW8Num4z6"/>
    <w:rsid w:val="001C5DA2"/>
  </w:style>
  <w:style w:type="character" w:customStyle="1" w:styleId="WW8Num4z7">
    <w:name w:val="WW8Num4z7"/>
    <w:rsid w:val="001C5DA2"/>
  </w:style>
  <w:style w:type="character" w:customStyle="1" w:styleId="WW8Num4z8">
    <w:name w:val="WW8Num4z8"/>
    <w:rsid w:val="001C5DA2"/>
  </w:style>
  <w:style w:type="character" w:customStyle="1" w:styleId="WW8Num5z0">
    <w:name w:val="WW8Num5z0"/>
    <w:rsid w:val="001C5DA2"/>
    <w:rPr>
      <w:rFonts w:ascii="Times New Roman" w:hAnsi="Times New Roman" w:cs="Times New Roman" w:hint="default"/>
      <w:b w:val="0"/>
      <w:bCs w:val="0"/>
      <w:i w:val="0"/>
      <w:iCs w:val="0"/>
      <w:color w:val="auto"/>
      <w:sz w:val="16"/>
      <w:szCs w:val="16"/>
    </w:rPr>
  </w:style>
  <w:style w:type="character" w:customStyle="1" w:styleId="WW8Num5z1">
    <w:name w:val="WW8Num5z1"/>
    <w:rsid w:val="001C5DA2"/>
  </w:style>
  <w:style w:type="character" w:customStyle="1" w:styleId="WW8Num5z2">
    <w:name w:val="WW8Num5z2"/>
    <w:rsid w:val="001C5DA2"/>
  </w:style>
  <w:style w:type="character" w:customStyle="1" w:styleId="WW8Num5z3">
    <w:name w:val="WW8Num5z3"/>
    <w:rsid w:val="001C5DA2"/>
    <w:rPr>
      <w:rFonts w:ascii="Symbol" w:hAnsi="Symbol" w:cs="OpenSymbol"/>
    </w:rPr>
  </w:style>
  <w:style w:type="character" w:customStyle="1" w:styleId="WW8Num6z0">
    <w:name w:val="WW8Num6z0"/>
    <w:rsid w:val="001C5DA2"/>
    <w:rPr>
      <w:sz w:val="22"/>
      <w:szCs w:val="22"/>
    </w:rPr>
  </w:style>
  <w:style w:type="character" w:customStyle="1" w:styleId="WW8Num7z0">
    <w:name w:val="WW8Num7z0"/>
    <w:rsid w:val="001C5DA2"/>
    <w:rPr>
      <w:rFonts w:ascii="Times New Roman" w:hAnsi="Times New Roman" w:cs="Times New Roman" w:hint="default"/>
      <w:b w:val="0"/>
      <w:i w:val="0"/>
      <w:caps w:val="0"/>
      <w:smallCaps w:val="0"/>
      <w:strike w:val="0"/>
      <w:dstrike w:val="0"/>
      <w:vanish w:val="0"/>
      <w:color w:val="000000"/>
      <w:spacing w:val="0"/>
      <w:w w:val="100"/>
      <w:kern w:val="1"/>
      <w:position w:val="0"/>
      <w:sz w:val="16"/>
      <w:vertAlign w:val="baseline"/>
    </w:rPr>
  </w:style>
  <w:style w:type="character" w:customStyle="1" w:styleId="WW8Num3z1">
    <w:name w:val="WW8Num3z1"/>
    <w:rsid w:val="001C5DA2"/>
  </w:style>
  <w:style w:type="character" w:customStyle="1" w:styleId="WW8Num3z2">
    <w:name w:val="WW8Num3z2"/>
    <w:rsid w:val="001C5DA2"/>
  </w:style>
  <w:style w:type="character" w:customStyle="1" w:styleId="WW8Num3z3">
    <w:name w:val="WW8Num3z3"/>
    <w:rsid w:val="001C5DA2"/>
  </w:style>
  <w:style w:type="character" w:customStyle="1" w:styleId="WW8Num3z4">
    <w:name w:val="WW8Num3z4"/>
    <w:rsid w:val="001C5DA2"/>
  </w:style>
  <w:style w:type="character" w:customStyle="1" w:styleId="WW8Num3z5">
    <w:name w:val="WW8Num3z5"/>
    <w:rsid w:val="001C5DA2"/>
  </w:style>
  <w:style w:type="character" w:customStyle="1" w:styleId="WW8Num3z6">
    <w:name w:val="WW8Num3z6"/>
    <w:rsid w:val="001C5DA2"/>
  </w:style>
  <w:style w:type="character" w:customStyle="1" w:styleId="WW8Num3z7">
    <w:name w:val="WW8Num3z7"/>
    <w:rsid w:val="001C5DA2"/>
  </w:style>
  <w:style w:type="character" w:customStyle="1" w:styleId="WW8Num3z8">
    <w:name w:val="WW8Num3z8"/>
    <w:rsid w:val="001C5DA2"/>
  </w:style>
  <w:style w:type="paragraph" w:customStyle="1" w:styleId="Heading">
    <w:name w:val="Heading"/>
    <w:basedOn w:val="Normal"/>
    <w:next w:val="BodyText"/>
    <w:rsid w:val="001C5DA2"/>
    <w:pPr>
      <w:keepNext/>
      <w:spacing w:before="240" w:after="120"/>
    </w:pPr>
    <w:rPr>
      <w:rFonts w:ascii="Arimo" w:eastAsia="Droid Sans Fallback" w:hAnsi="Arimo" w:cs="DejaVu Sans"/>
      <w:sz w:val="28"/>
      <w:szCs w:val="28"/>
    </w:rPr>
  </w:style>
  <w:style w:type="paragraph" w:styleId="BodyText">
    <w:name w:val="Body Text"/>
    <w:basedOn w:val="Normal"/>
    <w:rsid w:val="001C5DA2"/>
    <w:pPr>
      <w:spacing w:after="120"/>
    </w:pPr>
  </w:style>
  <w:style w:type="paragraph" w:styleId="List">
    <w:name w:val="List"/>
    <w:basedOn w:val="BodyText"/>
    <w:rsid w:val="001C5DA2"/>
    <w:rPr>
      <w:rFonts w:cs="DejaVu Sans"/>
    </w:rPr>
  </w:style>
  <w:style w:type="paragraph" w:styleId="Caption">
    <w:name w:val="caption"/>
    <w:basedOn w:val="Normal"/>
    <w:qFormat/>
    <w:rsid w:val="001C5DA2"/>
    <w:pPr>
      <w:suppressLineNumbers/>
      <w:spacing w:before="120" w:after="120"/>
    </w:pPr>
    <w:rPr>
      <w:rFonts w:cs="DejaVu Sans"/>
      <w:i/>
      <w:iCs/>
    </w:rPr>
  </w:style>
  <w:style w:type="paragraph" w:customStyle="1" w:styleId="Index">
    <w:name w:val="Index"/>
    <w:basedOn w:val="Normal"/>
    <w:rsid w:val="001C5DA2"/>
    <w:pPr>
      <w:suppressLineNumbers/>
    </w:pPr>
    <w:rPr>
      <w:rFonts w:cs="DejaVu Sans"/>
    </w:rPr>
  </w:style>
  <w:style w:type="paragraph" w:styleId="BodyText2">
    <w:name w:val="Body Text 2"/>
    <w:basedOn w:val="Normal"/>
    <w:rsid w:val="001C5DA2"/>
    <w:pPr>
      <w:spacing w:after="120" w:line="480" w:lineRule="auto"/>
    </w:pPr>
  </w:style>
  <w:style w:type="paragraph" w:styleId="BlockText">
    <w:name w:val="Block Text"/>
    <w:basedOn w:val="Normal"/>
    <w:rsid w:val="001C5DA2"/>
    <w:pPr>
      <w:spacing w:line="360" w:lineRule="auto"/>
      <w:ind w:left="-720" w:right="-720"/>
      <w:jc w:val="both"/>
    </w:pPr>
    <w:rPr>
      <w:rFonts w:ascii="Garamond" w:hAnsi="Garamond" w:cs="Garamond"/>
      <w:sz w:val="28"/>
      <w:szCs w:val="28"/>
    </w:rPr>
  </w:style>
  <w:style w:type="paragraph" w:customStyle="1" w:styleId="figurecaption">
    <w:name w:val="figure caption"/>
    <w:rsid w:val="001C5DA2"/>
    <w:pPr>
      <w:numPr>
        <w:numId w:val="3"/>
      </w:numPr>
      <w:tabs>
        <w:tab w:val="left" w:pos="533"/>
      </w:tabs>
      <w:suppressAutoHyphens/>
      <w:spacing w:before="80" w:after="200"/>
      <w:ind w:left="0" w:firstLine="0"/>
      <w:jc w:val="both"/>
    </w:pPr>
    <w:rPr>
      <w:rFonts w:eastAsia="SimSun"/>
      <w:sz w:val="16"/>
      <w:szCs w:val="16"/>
      <w:lang w:eastAsia="ar-SA"/>
    </w:rPr>
  </w:style>
  <w:style w:type="paragraph" w:customStyle="1" w:styleId="tablehead">
    <w:name w:val="table head"/>
    <w:rsid w:val="001C5DA2"/>
    <w:pPr>
      <w:numPr>
        <w:numId w:val="6"/>
      </w:numPr>
      <w:suppressAutoHyphens/>
      <w:spacing w:before="240" w:after="120" w:line="216" w:lineRule="auto"/>
      <w:jc w:val="center"/>
    </w:pPr>
    <w:rPr>
      <w:rFonts w:eastAsia="SimSun"/>
      <w:smallCaps/>
      <w:sz w:val="16"/>
      <w:szCs w:val="16"/>
      <w:lang w:eastAsia="ar-SA"/>
    </w:rPr>
  </w:style>
  <w:style w:type="paragraph" w:customStyle="1" w:styleId="tablecolhead">
    <w:name w:val="table col head"/>
    <w:basedOn w:val="Normal"/>
    <w:rsid w:val="001C5DA2"/>
    <w:rPr>
      <w:b/>
      <w:bCs/>
      <w:sz w:val="16"/>
      <w:szCs w:val="16"/>
    </w:rPr>
  </w:style>
  <w:style w:type="paragraph" w:customStyle="1" w:styleId="tablecolsubhead">
    <w:name w:val="table col subhead"/>
    <w:basedOn w:val="tablecolhead"/>
    <w:rsid w:val="001C5DA2"/>
    <w:rPr>
      <w:i/>
      <w:iCs/>
      <w:sz w:val="15"/>
      <w:szCs w:val="15"/>
    </w:rPr>
  </w:style>
  <w:style w:type="paragraph" w:customStyle="1" w:styleId="tablecopy">
    <w:name w:val="table copy"/>
    <w:rsid w:val="001C5DA2"/>
    <w:pPr>
      <w:suppressAutoHyphens/>
      <w:jc w:val="both"/>
    </w:pPr>
    <w:rPr>
      <w:rFonts w:eastAsia="SimSun"/>
      <w:sz w:val="16"/>
      <w:szCs w:val="16"/>
      <w:lang w:eastAsia="ar-SA"/>
    </w:rPr>
  </w:style>
  <w:style w:type="paragraph" w:customStyle="1" w:styleId="tablefootnote">
    <w:name w:val="table footnote"/>
    <w:rsid w:val="001C5DA2"/>
    <w:pPr>
      <w:numPr>
        <w:numId w:val="7"/>
      </w:numPr>
      <w:suppressAutoHyphens/>
      <w:spacing w:before="60" w:after="30"/>
      <w:ind w:left="58" w:hanging="29"/>
      <w:jc w:val="right"/>
    </w:pPr>
    <w:rPr>
      <w:rFonts w:eastAsia="SimSun"/>
      <w:sz w:val="12"/>
      <w:szCs w:val="12"/>
      <w:lang w:eastAsia="ar-SA"/>
    </w:rPr>
  </w:style>
  <w:style w:type="paragraph" w:customStyle="1" w:styleId="TableContents">
    <w:name w:val="Table Contents"/>
    <w:basedOn w:val="Normal"/>
    <w:rsid w:val="001C5DA2"/>
    <w:pPr>
      <w:suppressLineNumbers/>
    </w:pPr>
  </w:style>
  <w:style w:type="paragraph" w:customStyle="1" w:styleId="TableHeading">
    <w:name w:val="Table Heading"/>
    <w:basedOn w:val="TableContents"/>
    <w:rsid w:val="001C5DA2"/>
    <w:pPr>
      <w:jc w:val="center"/>
    </w:pPr>
    <w:rPr>
      <w:b/>
      <w:bCs/>
    </w:rPr>
  </w:style>
  <w:style w:type="paragraph" w:styleId="ListParagraph">
    <w:name w:val="List Paragraph"/>
    <w:basedOn w:val="Normal"/>
    <w:uiPriority w:val="34"/>
    <w:qFormat/>
    <w:rsid w:val="00303E56"/>
    <w:pPr>
      <w:ind w:left="720"/>
      <w:contextualSpacing/>
    </w:pPr>
  </w:style>
  <w:style w:type="paragraph" w:styleId="BalloonText">
    <w:name w:val="Balloon Text"/>
    <w:basedOn w:val="Normal"/>
    <w:link w:val="BalloonTextChar"/>
    <w:uiPriority w:val="99"/>
    <w:semiHidden/>
    <w:unhideWhenUsed/>
    <w:rsid w:val="00AF1F91"/>
    <w:rPr>
      <w:rFonts w:ascii="Tahoma" w:hAnsi="Tahoma" w:cs="Tahoma"/>
      <w:sz w:val="16"/>
      <w:szCs w:val="16"/>
    </w:rPr>
  </w:style>
  <w:style w:type="character" w:customStyle="1" w:styleId="BalloonTextChar">
    <w:name w:val="Balloon Text Char"/>
    <w:basedOn w:val="DefaultParagraphFont"/>
    <w:link w:val="BalloonText"/>
    <w:uiPriority w:val="99"/>
    <w:semiHidden/>
    <w:rsid w:val="00AF1F91"/>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328945819">
      <w:bodyDiv w:val="1"/>
      <w:marLeft w:val="0"/>
      <w:marRight w:val="0"/>
      <w:marTop w:val="0"/>
      <w:marBottom w:val="0"/>
      <w:divBdr>
        <w:top w:val="none" w:sz="0" w:space="0" w:color="auto"/>
        <w:left w:val="none" w:sz="0" w:space="0" w:color="auto"/>
        <w:bottom w:val="none" w:sz="0" w:space="0" w:color="auto"/>
        <w:right w:val="none" w:sz="0" w:space="0" w:color="auto"/>
      </w:divBdr>
      <w:divsChild>
        <w:div w:id="147022535">
          <w:marLeft w:val="0"/>
          <w:marRight w:val="0"/>
          <w:marTop w:val="0"/>
          <w:marBottom w:val="0"/>
          <w:divBdr>
            <w:top w:val="none" w:sz="0" w:space="0" w:color="auto"/>
            <w:left w:val="none" w:sz="0" w:space="0" w:color="auto"/>
            <w:bottom w:val="none" w:sz="0" w:space="0" w:color="auto"/>
            <w:right w:val="none" w:sz="0" w:space="0" w:color="auto"/>
          </w:divBdr>
          <w:divsChild>
            <w:div w:id="1348873229">
              <w:marLeft w:val="0"/>
              <w:marRight w:val="0"/>
              <w:marTop w:val="0"/>
              <w:marBottom w:val="0"/>
              <w:divBdr>
                <w:top w:val="none" w:sz="0" w:space="0" w:color="auto"/>
                <w:left w:val="none" w:sz="0" w:space="0" w:color="auto"/>
                <w:bottom w:val="none" w:sz="0" w:space="0" w:color="auto"/>
                <w:right w:val="none" w:sz="0" w:space="0" w:color="auto"/>
              </w:divBdr>
            </w:div>
            <w:div w:id="223024660">
              <w:marLeft w:val="0"/>
              <w:marRight w:val="0"/>
              <w:marTop w:val="0"/>
              <w:marBottom w:val="0"/>
              <w:divBdr>
                <w:top w:val="none" w:sz="0" w:space="0" w:color="auto"/>
                <w:left w:val="none" w:sz="0" w:space="0" w:color="auto"/>
                <w:bottom w:val="none" w:sz="0" w:space="0" w:color="auto"/>
                <w:right w:val="none" w:sz="0" w:space="0" w:color="auto"/>
              </w:divBdr>
            </w:div>
            <w:div w:id="263805613">
              <w:marLeft w:val="0"/>
              <w:marRight w:val="0"/>
              <w:marTop w:val="0"/>
              <w:marBottom w:val="0"/>
              <w:divBdr>
                <w:top w:val="none" w:sz="0" w:space="0" w:color="auto"/>
                <w:left w:val="none" w:sz="0" w:space="0" w:color="auto"/>
                <w:bottom w:val="none" w:sz="0" w:space="0" w:color="auto"/>
                <w:right w:val="none" w:sz="0" w:space="0" w:color="auto"/>
              </w:divBdr>
            </w:div>
            <w:div w:id="1086463418">
              <w:marLeft w:val="0"/>
              <w:marRight w:val="0"/>
              <w:marTop w:val="0"/>
              <w:marBottom w:val="0"/>
              <w:divBdr>
                <w:top w:val="none" w:sz="0" w:space="0" w:color="auto"/>
                <w:left w:val="none" w:sz="0" w:space="0" w:color="auto"/>
                <w:bottom w:val="none" w:sz="0" w:space="0" w:color="auto"/>
                <w:right w:val="none" w:sz="0" w:space="0" w:color="auto"/>
              </w:divBdr>
            </w:div>
            <w:div w:id="1948544043">
              <w:marLeft w:val="0"/>
              <w:marRight w:val="0"/>
              <w:marTop w:val="0"/>
              <w:marBottom w:val="0"/>
              <w:divBdr>
                <w:top w:val="none" w:sz="0" w:space="0" w:color="auto"/>
                <w:left w:val="none" w:sz="0" w:space="0" w:color="auto"/>
                <w:bottom w:val="none" w:sz="0" w:space="0" w:color="auto"/>
                <w:right w:val="none" w:sz="0" w:space="0" w:color="auto"/>
              </w:divBdr>
            </w:div>
            <w:div w:id="1374421804">
              <w:marLeft w:val="0"/>
              <w:marRight w:val="0"/>
              <w:marTop w:val="0"/>
              <w:marBottom w:val="0"/>
              <w:divBdr>
                <w:top w:val="none" w:sz="0" w:space="0" w:color="auto"/>
                <w:left w:val="none" w:sz="0" w:space="0" w:color="auto"/>
                <w:bottom w:val="none" w:sz="0" w:space="0" w:color="auto"/>
                <w:right w:val="none" w:sz="0" w:space="0" w:color="auto"/>
              </w:divBdr>
            </w:div>
            <w:div w:id="1006665051">
              <w:marLeft w:val="0"/>
              <w:marRight w:val="0"/>
              <w:marTop w:val="0"/>
              <w:marBottom w:val="0"/>
              <w:divBdr>
                <w:top w:val="none" w:sz="0" w:space="0" w:color="auto"/>
                <w:left w:val="none" w:sz="0" w:space="0" w:color="auto"/>
                <w:bottom w:val="none" w:sz="0" w:space="0" w:color="auto"/>
                <w:right w:val="none" w:sz="0" w:space="0" w:color="auto"/>
              </w:divBdr>
            </w:div>
            <w:div w:id="1129470110">
              <w:marLeft w:val="0"/>
              <w:marRight w:val="0"/>
              <w:marTop w:val="0"/>
              <w:marBottom w:val="0"/>
              <w:divBdr>
                <w:top w:val="none" w:sz="0" w:space="0" w:color="auto"/>
                <w:left w:val="none" w:sz="0" w:space="0" w:color="auto"/>
                <w:bottom w:val="none" w:sz="0" w:space="0" w:color="auto"/>
                <w:right w:val="none" w:sz="0" w:space="0" w:color="auto"/>
              </w:divBdr>
            </w:div>
            <w:div w:id="1197237494">
              <w:marLeft w:val="0"/>
              <w:marRight w:val="0"/>
              <w:marTop w:val="0"/>
              <w:marBottom w:val="0"/>
              <w:divBdr>
                <w:top w:val="none" w:sz="0" w:space="0" w:color="auto"/>
                <w:left w:val="none" w:sz="0" w:space="0" w:color="auto"/>
                <w:bottom w:val="none" w:sz="0" w:space="0" w:color="auto"/>
                <w:right w:val="none" w:sz="0" w:space="0" w:color="auto"/>
              </w:divBdr>
            </w:div>
            <w:div w:id="1311473326">
              <w:marLeft w:val="0"/>
              <w:marRight w:val="0"/>
              <w:marTop w:val="0"/>
              <w:marBottom w:val="0"/>
              <w:divBdr>
                <w:top w:val="none" w:sz="0" w:space="0" w:color="auto"/>
                <w:left w:val="none" w:sz="0" w:space="0" w:color="auto"/>
                <w:bottom w:val="none" w:sz="0" w:space="0" w:color="auto"/>
                <w:right w:val="none" w:sz="0" w:space="0" w:color="auto"/>
              </w:divBdr>
            </w:div>
            <w:div w:id="434905650">
              <w:marLeft w:val="0"/>
              <w:marRight w:val="0"/>
              <w:marTop w:val="0"/>
              <w:marBottom w:val="0"/>
              <w:divBdr>
                <w:top w:val="none" w:sz="0" w:space="0" w:color="auto"/>
                <w:left w:val="none" w:sz="0" w:space="0" w:color="auto"/>
                <w:bottom w:val="none" w:sz="0" w:space="0" w:color="auto"/>
                <w:right w:val="none" w:sz="0" w:space="0" w:color="auto"/>
              </w:divBdr>
            </w:div>
            <w:div w:id="1932472765">
              <w:marLeft w:val="0"/>
              <w:marRight w:val="0"/>
              <w:marTop w:val="0"/>
              <w:marBottom w:val="0"/>
              <w:divBdr>
                <w:top w:val="none" w:sz="0" w:space="0" w:color="auto"/>
                <w:left w:val="none" w:sz="0" w:space="0" w:color="auto"/>
                <w:bottom w:val="none" w:sz="0" w:space="0" w:color="auto"/>
                <w:right w:val="none" w:sz="0" w:space="0" w:color="auto"/>
              </w:divBdr>
            </w:div>
            <w:div w:id="636761890">
              <w:marLeft w:val="0"/>
              <w:marRight w:val="0"/>
              <w:marTop w:val="0"/>
              <w:marBottom w:val="0"/>
              <w:divBdr>
                <w:top w:val="none" w:sz="0" w:space="0" w:color="auto"/>
                <w:left w:val="none" w:sz="0" w:space="0" w:color="auto"/>
                <w:bottom w:val="none" w:sz="0" w:space="0" w:color="auto"/>
                <w:right w:val="none" w:sz="0" w:space="0" w:color="auto"/>
              </w:divBdr>
            </w:div>
            <w:div w:id="850796433">
              <w:marLeft w:val="0"/>
              <w:marRight w:val="0"/>
              <w:marTop w:val="0"/>
              <w:marBottom w:val="0"/>
              <w:divBdr>
                <w:top w:val="none" w:sz="0" w:space="0" w:color="auto"/>
                <w:left w:val="none" w:sz="0" w:space="0" w:color="auto"/>
                <w:bottom w:val="none" w:sz="0" w:space="0" w:color="auto"/>
                <w:right w:val="none" w:sz="0" w:space="0" w:color="auto"/>
              </w:divBdr>
            </w:div>
            <w:div w:id="43066946">
              <w:marLeft w:val="0"/>
              <w:marRight w:val="0"/>
              <w:marTop w:val="0"/>
              <w:marBottom w:val="0"/>
              <w:divBdr>
                <w:top w:val="none" w:sz="0" w:space="0" w:color="auto"/>
                <w:left w:val="none" w:sz="0" w:space="0" w:color="auto"/>
                <w:bottom w:val="none" w:sz="0" w:space="0" w:color="auto"/>
                <w:right w:val="none" w:sz="0" w:space="0" w:color="auto"/>
              </w:divBdr>
            </w:div>
            <w:div w:id="919410136">
              <w:marLeft w:val="0"/>
              <w:marRight w:val="0"/>
              <w:marTop w:val="0"/>
              <w:marBottom w:val="0"/>
              <w:divBdr>
                <w:top w:val="none" w:sz="0" w:space="0" w:color="auto"/>
                <w:left w:val="none" w:sz="0" w:space="0" w:color="auto"/>
                <w:bottom w:val="none" w:sz="0" w:space="0" w:color="auto"/>
                <w:right w:val="none" w:sz="0" w:space="0" w:color="auto"/>
              </w:divBdr>
            </w:div>
            <w:div w:id="433327022">
              <w:marLeft w:val="0"/>
              <w:marRight w:val="0"/>
              <w:marTop w:val="0"/>
              <w:marBottom w:val="0"/>
              <w:divBdr>
                <w:top w:val="none" w:sz="0" w:space="0" w:color="auto"/>
                <w:left w:val="none" w:sz="0" w:space="0" w:color="auto"/>
                <w:bottom w:val="none" w:sz="0" w:space="0" w:color="auto"/>
                <w:right w:val="none" w:sz="0" w:space="0" w:color="auto"/>
              </w:divBdr>
            </w:div>
            <w:div w:id="741101721">
              <w:marLeft w:val="0"/>
              <w:marRight w:val="0"/>
              <w:marTop w:val="0"/>
              <w:marBottom w:val="0"/>
              <w:divBdr>
                <w:top w:val="none" w:sz="0" w:space="0" w:color="auto"/>
                <w:left w:val="none" w:sz="0" w:space="0" w:color="auto"/>
                <w:bottom w:val="none" w:sz="0" w:space="0" w:color="auto"/>
                <w:right w:val="none" w:sz="0" w:space="0" w:color="auto"/>
              </w:divBdr>
            </w:div>
            <w:div w:id="593787292">
              <w:marLeft w:val="0"/>
              <w:marRight w:val="0"/>
              <w:marTop w:val="0"/>
              <w:marBottom w:val="0"/>
              <w:divBdr>
                <w:top w:val="none" w:sz="0" w:space="0" w:color="auto"/>
                <w:left w:val="none" w:sz="0" w:space="0" w:color="auto"/>
                <w:bottom w:val="none" w:sz="0" w:space="0" w:color="auto"/>
                <w:right w:val="none" w:sz="0" w:space="0" w:color="auto"/>
              </w:divBdr>
            </w:div>
            <w:div w:id="163129478">
              <w:marLeft w:val="0"/>
              <w:marRight w:val="0"/>
              <w:marTop w:val="0"/>
              <w:marBottom w:val="0"/>
              <w:divBdr>
                <w:top w:val="none" w:sz="0" w:space="0" w:color="auto"/>
                <w:left w:val="none" w:sz="0" w:space="0" w:color="auto"/>
                <w:bottom w:val="none" w:sz="0" w:space="0" w:color="auto"/>
                <w:right w:val="none" w:sz="0" w:space="0" w:color="auto"/>
              </w:divBdr>
            </w:div>
            <w:div w:id="730081105">
              <w:marLeft w:val="0"/>
              <w:marRight w:val="0"/>
              <w:marTop w:val="0"/>
              <w:marBottom w:val="0"/>
              <w:divBdr>
                <w:top w:val="none" w:sz="0" w:space="0" w:color="auto"/>
                <w:left w:val="none" w:sz="0" w:space="0" w:color="auto"/>
                <w:bottom w:val="none" w:sz="0" w:space="0" w:color="auto"/>
                <w:right w:val="none" w:sz="0" w:space="0" w:color="auto"/>
              </w:divBdr>
            </w:div>
            <w:div w:id="1606421948">
              <w:marLeft w:val="0"/>
              <w:marRight w:val="0"/>
              <w:marTop w:val="0"/>
              <w:marBottom w:val="0"/>
              <w:divBdr>
                <w:top w:val="none" w:sz="0" w:space="0" w:color="auto"/>
                <w:left w:val="none" w:sz="0" w:space="0" w:color="auto"/>
                <w:bottom w:val="none" w:sz="0" w:space="0" w:color="auto"/>
                <w:right w:val="none" w:sz="0" w:space="0" w:color="auto"/>
              </w:divBdr>
            </w:div>
            <w:div w:id="2043557313">
              <w:marLeft w:val="0"/>
              <w:marRight w:val="0"/>
              <w:marTop w:val="0"/>
              <w:marBottom w:val="0"/>
              <w:divBdr>
                <w:top w:val="none" w:sz="0" w:space="0" w:color="auto"/>
                <w:left w:val="none" w:sz="0" w:space="0" w:color="auto"/>
                <w:bottom w:val="none" w:sz="0" w:space="0" w:color="auto"/>
                <w:right w:val="none" w:sz="0" w:space="0" w:color="auto"/>
              </w:divBdr>
            </w:div>
            <w:div w:id="947926801">
              <w:marLeft w:val="0"/>
              <w:marRight w:val="0"/>
              <w:marTop w:val="0"/>
              <w:marBottom w:val="0"/>
              <w:divBdr>
                <w:top w:val="none" w:sz="0" w:space="0" w:color="auto"/>
                <w:left w:val="none" w:sz="0" w:space="0" w:color="auto"/>
                <w:bottom w:val="none" w:sz="0" w:space="0" w:color="auto"/>
                <w:right w:val="none" w:sz="0" w:space="0" w:color="auto"/>
              </w:divBdr>
            </w:div>
            <w:div w:id="340012989">
              <w:marLeft w:val="0"/>
              <w:marRight w:val="0"/>
              <w:marTop w:val="0"/>
              <w:marBottom w:val="0"/>
              <w:divBdr>
                <w:top w:val="none" w:sz="0" w:space="0" w:color="auto"/>
                <w:left w:val="none" w:sz="0" w:space="0" w:color="auto"/>
                <w:bottom w:val="none" w:sz="0" w:space="0" w:color="auto"/>
                <w:right w:val="none" w:sz="0" w:space="0" w:color="auto"/>
              </w:divBdr>
            </w:div>
            <w:div w:id="1761100076">
              <w:marLeft w:val="0"/>
              <w:marRight w:val="0"/>
              <w:marTop w:val="0"/>
              <w:marBottom w:val="0"/>
              <w:divBdr>
                <w:top w:val="none" w:sz="0" w:space="0" w:color="auto"/>
                <w:left w:val="none" w:sz="0" w:space="0" w:color="auto"/>
                <w:bottom w:val="none" w:sz="0" w:space="0" w:color="auto"/>
                <w:right w:val="none" w:sz="0" w:space="0" w:color="auto"/>
              </w:divBdr>
            </w:div>
            <w:div w:id="1421020854">
              <w:marLeft w:val="0"/>
              <w:marRight w:val="0"/>
              <w:marTop w:val="0"/>
              <w:marBottom w:val="0"/>
              <w:divBdr>
                <w:top w:val="none" w:sz="0" w:space="0" w:color="auto"/>
                <w:left w:val="none" w:sz="0" w:space="0" w:color="auto"/>
                <w:bottom w:val="none" w:sz="0" w:space="0" w:color="auto"/>
                <w:right w:val="none" w:sz="0" w:space="0" w:color="auto"/>
              </w:divBdr>
            </w:div>
            <w:div w:id="1668634399">
              <w:marLeft w:val="0"/>
              <w:marRight w:val="0"/>
              <w:marTop w:val="0"/>
              <w:marBottom w:val="0"/>
              <w:divBdr>
                <w:top w:val="none" w:sz="0" w:space="0" w:color="auto"/>
                <w:left w:val="none" w:sz="0" w:space="0" w:color="auto"/>
                <w:bottom w:val="none" w:sz="0" w:space="0" w:color="auto"/>
                <w:right w:val="none" w:sz="0" w:space="0" w:color="auto"/>
              </w:divBdr>
            </w:div>
            <w:div w:id="1538546083">
              <w:marLeft w:val="0"/>
              <w:marRight w:val="0"/>
              <w:marTop w:val="0"/>
              <w:marBottom w:val="0"/>
              <w:divBdr>
                <w:top w:val="none" w:sz="0" w:space="0" w:color="auto"/>
                <w:left w:val="none" w:sz="0" w:space="0" w:color="auto"/>
                <w:bottom w:val="none" w:sz="0" w:space="0" w:color="auto"/>
                <w:right w:val="none" w:sz="0" w:space="0" w:color="auto"/>
              </w:divBdr>
            </w:div>
            <w:div w:id="1612975161">
              <w:marLeft w:val="0"/>
              <w:marRight w:val="0"/>
              <w:marTop w:val="0"/>
              <w:marBottom w:val="0"/>
              <w:divBdr>
                <w:top w:val="none" w:sz="0" w:space="0" w:color="auto"/>
                <w:left w:val="none" w:sz="0" w:space="0" w:color="auto"/>
                <w:bottom w:val="none" w:sz="0" w:space="0" w:color="auto"/>
                <w:right w:val="none" w:sz="0" w:space="0" w:color="auto"/>
              </w:divBdr>
            </w:div>
            <w:div w:id="1885094877">
              <w:marLeft w:val="0"/>
              <w:marRight w:val="0"/>
              <w:marTop w:val="0"/>
              <w:marBottom w:val="0"/>
              <w:divBdr>
                <w:top w:val="none" w:sz="0" w:space="0" w:color="auto"/>
                <w:left w:val="none" w:sz="0" w:space="0" w:color="auto"/>
                <w:bottom w:val="none" w:sz="0" w:space="0" w:color="auto"/>
                <w:right w:val="none" w:sz="0" w:space="0" w:color="auto"/>
              </w:divBdr>
            </w:div>
            <w:div w:id="315183517">
              <w:marLeft w:val="0"/>
              <w:marRight w:val="0"/>
              <w:marTop w:val="0"/>
              <w:marBottom w:val="0"/>
              <w:divBdr>
                <w:top w:val="none" w:sz="0" w:space="0" w:color="auto"/>
                <w:left w:val="none" w:sz="0" w:space="0" w:color="auto"/>
                <w:bottom w:val="none" w:sz="0" w:space="0" w:color="auto"/>
                <w:right w:val="none" w:sz="0" w:space="0" w:color="auto"/>
              </w:divBdr>
            </w:div>
            <w:div w:id="449016681">
              <w:marLeft w:val="0"/>
              <w:marRight w:val="0"/>
              <w:marTop w:val="0"/>
              <w:marBottom w:val="0"/>
              <w:divBdr>
                <w:top w:val="none" w:sz="0" w:space="0" w:color="auto"/>
                <w:left w:val="none" w:sz="0" w:space="0" w:color="auto"/>
                <w:bottom w:val="none" w:sz="0" w:space="0" w:color="auto"/>
                <w:right w:val="none" w:sz="0" w:space="0" w:color="auto"/>
              </w:divBdr>
            </w:div>
            <w:div w:id="1030957164">
              <w:marLeft w:val="0"/>
              <w:marRight w:val="0"/>
              <w:marTop w:val="0"/>
              <w:marBottom w:val="0"/>
              <w:divBdr>
                <w:top w:val="none" w:sz="0" w:space="0" w:color="auto"/>
                <w:left w:val="none" w:sz="0" w:space="0" w:color="auto"/>
                <w:bottom w:val="none" w:sz="0" w:space="0" w:color="auto"/>
                <w:right w:val="none" w:sz="0" w:space="0" w:color="auto"/>
              </w:divBdr>
            </w:div>
            <w:div w:id="1443692923">
              <w:marLeft w:val="0"/>
              <w:marRight w:val="0"/>
              <w:marTop w:val="0"/>
              <w:marBottom w:val="0"/>
              <w:divBdr>
                <w:top w:val="none" w:sz="0" w:space="0" w:color="auto"/>
                <w:left w:val="none" w:sz="0" w:space="0" w:color="auto"/>
                <w:bottom w:val="none" w:sz="0" w:space="0" w:color="auto"/>
                <w:right w:val="none" w:sz="0" w:space="0" w:color="auto"/>
              </w:divBdr>
            </w:div>
            <w:div w:id="1377389984">
              <w:marLeft w:val="0"/>
              <w:marRight w:val="0"/>
              <w:marTop w:val="0"/>
              <w:marBottom w:val="0"/>
              <w:divBdr>
                <w:top w:val="none" w:sz="0" w:space="0" w:color="auto"/>
                <w:left w:val="none" w:sz="0" w:space="0" w:color="auto"/>
                <w:bottom w:val="none" w:sz="0" w:space="0" w:color="auto"/>
                <w:right w:val="none" w:sz="0" w:space="0" w:color="auto"/>
              </w:divBdr>
            </w:div>
            <w:div w:id="272791292">
              <w:marLeft w:val="0"/>
              <w:marRight w:val="0"/>
              <w:marTop w:val="0"/>
              <w:marBottom w:val="0"/>
              <w:divBdr>
                <w:top w:val="none" w:sz="0" w:space="0" w:color="auto"/>
                <w:left w:val="none" w:sz="0" w:space="0" w:color="auto"/>
                <w:bottom w:val="none" w:sz="0" w:space="0" w:color="auto"/>
                <w:right w:val="none" w:sz="0" w:space="0" w:color="auto"/>
              </w:divBdr>
            </w:div>
            <w:div w:id="1248074837">
              <w:marLeft w:val="0"/>
              <w:marRight w:val="0"/>
              <w:marTop w:val="0"/>
              <w:marBottom w:val="0"/>
              <w:divBdr>
                <w:top w:val="none" w:sz="0" w:space="0" w:color="auto"/>
                <w:left w:val="none" w:sz="0" w:space="0" w:color="auto"/>
                <w:bottom w:val="none" w:sz="0" w:space="0" w:color="auto"/>
                <w:right w:val="none" w:sz="0" w:space="0" w:color="auto"/>
              </w:divBdr>
            </w:div>
            <w:div w:id="2085372980">
              <w:marLeft w:val="0"/>
              <w:marRight w:val="0"/>
              <w:marTop w:val="0"/>
              <w:marBottom w:val="0"/>
              <w:divBdr>
                <w:top w:val="none" w:sz="0" w:space="0" w:color="auto"/>
                <w:left w:val="none" w:sz="0" w:space="0" w:color="auto"/>
                <w:bottom w:val="none" w:sz="0" w:space="0" w:color="auto"/>
                <w:right w:val="none" w:sz="0" w:space="0" w:color="auto"/>
              </w:divBdr>
            </w:div>
            <w:div w:id="431242270">
              <w:marLeft w:val="0"/>
              <w:marRight w:val="0"/>
              <w:marTop w:val="0"/>
              <w:marBottom w:val="0"/>
              <w:divBdr>
                <w:top w:val="none" w:sz="0" w:space="0" w:color="auto"/>
                <w:left w:val="none" w:sz="0" w:space="0" w:color="auto"/>
                <w:bottom w:val="none" w:sz="0" w:space="0" w:color="auto"/>
                <w:right w:val="none" w:sz="0" w:space="0" w:color="auto"/>
              </w:divBdr>
            </w:div>
            <w:div w:id="1747917409">
              <w:marLeft w:val="0"/>
              <w:marRight w:val="0"/>
              <w:marTop w:val="0"/>
              <w:marBottom w:val="0"/>
              <w:divBdr>
                <w:top w:val="none" w:sz="0" w:space="0" w:color="auto"/>
                <w:left w:val="none" w:sz="0" w:space="0" w:color="auto"/>
                <w:bottom w:val="none" w:sz="0" w:space="0" w:color="auto"/>
                <w:right w:val="none" w:sz="0" w:space="0" w:color="auto"/>
              </w:divBdr>
            </w:div>
            <w:div w:id="439883812">
              <w:marLeft w:val="0"/>
              <w:marRight w:val="0"/>
              <w:marTop w:val="0"/>
              <w:marBottom w:val="0"/>
              <w:divBdr>
                <w:top w:val="none" w:sz="0" w:space="0" w:color="auto"/>
                <w:left w:val="none" w:sz="0" w:space="0" w:color="auto"/>
                <w:bottom w:val="none" w:sz="0" w:space="0" w:color="auto"/>
                <w:right w:val="none" w:sz="0" w:space="0" w:color="auto"/>
              </w:divBdr>
            </w:div>
            <w:div w:id="953512924">
              <w:marLeft w:val="0"/>
              <w:marRight w:val="0"/>
              <w:marTop w:val="0"/>
              <w:marBottom w:val="0"/>
              <w:divBdr>
                <w:top w:val="none" w:sz="0" w:space="0" w:color="auto"/>
                <w:left w:val="none" w:sz="0" w:space="0" w:color="auto"/>
                <w:bottom w:val="none" w:sz="0" w:space="0" w:color="auto"/>
                <w:right w:val="none" w:sz="0" w:space="0" w:color="auto"/>
              </w:divBdr>
            </w:div>
            <w:div w:id="1650746163">
              <w:marLeft w:val="0"/>
              <w:marRight w:val="0"/>
              <w:marTop w:val="0"/>
              <w:marBottom w:val="0"/>
              <w:divBdr>
                <w:top w:val="none" w:sz="0" w:space="0" w:color="auto"/>
                <w:left w:val="none" w:sz="0" w:space="0" w:color="auto"/>
                <w:bottom w:val="none" w:sz="0" w:space="0" w:color="auto"/>
                <w:right w:val="none" w:sz="0" w:space="0" w:color="auto"/>
              </w:divBdr>
            </w:div>
            <w:div w:id="820272429">
              <w:marLeft w:val="0"/>
              <w:marRight w:val="0"/>
              <w:marTop w:val="0"/>
              <w:marBottom w:val="0"/>
              <w:divBdr>
                <w:top w:val="none" w:sz="0" w:space="0" w:color="auto"/>
                <w:left w:val="none" w:sz="0" w:space="0" w:color="auto"/>
                <w:bottom w:val="none" w:sz="0" w:space="0" w:color="auto"/>
                <w:right w:val="none" w:sz="0" w:space="0" w:color="auto"/>
              </w:divBdr>
            </w:div>
            <w:div w:id="589385780">
              <w:marLeft w:val="0"/>
              <w:marRight w:val="0"/>
              <w:marTop w:val="0"/>
              <w:marBottom w:val="0"/>
              <w:divBdr>
                <w:top w:val="none" w:sz="0" w:space="0" w:color="auto"/>
                <w:left w:val="none" w:sz="0" w:space="0" w:color="auto"/>
                <w:bottom w:val="none" w:sz="0" w:space="0" w:color="auto"/>
                <w:right w:val="none" w:sz="0" w:space="0" w:color="auto"/>
              </w:divBdr>
            </w:div>
            <w:div w:id="2094160626">
              <w:marLeft w:val="0"/>
              <w:marRight w:val="0"/>
              <w:marTop w:val="0"/>
              <w:marBottom w:val="0"/>
              <w:divBdr>
                <w:top w:val="none" w:sz="0" w:space="0" w:color="auto"/>
                <w:left w:val="none" w:sz="0" w:space="0" w:color="auto"/>
                <w:bottom w:val="none" w:sz="0" w:space="0" w:color="auto"/>
                <w:right w:val="none" w:sz="0" w:space="0" w:color="auto"/>
              </w:divBdr>
            </w:div>
            <w:div w:id="335109295">
              <w:marLeft w:val="0"/>
              <w:marRight w:val="0"/>
              <w:marTop w:val="0"/>
              <w:marBottom w:val="0"/>
              <w:divBdr>
                <w:top w:val="none" w:sz="0" w:space="0" w:color="auto"/>
                <w:left w:val="none" w:sz="0" w:space="0" w:color="auto"/>
                <w:bottom w:val="none" w:sz="0" w:space="0" w:color="auto"/>
                <w:right w:val="none" w:sz="0" w:space="0" w:color="auto"/>
              </w:divBdr>
            </w:div>
            <w:div w:id="1334265459">
              <w:marLeft w:val="0"/>
              <w:marRight w:val="0"/>
              <w:marTop w:val="0"/>
              <w:marBottom w:val="0"/>
              <w:divBdr>
                <w:top w:val="none" w:sz="0" w:space="0" w:color="auto"/>
                <w:left w:val="none" w:sz="0" w:space="0" w:color="auto"/>
                <w:bottom w:val="none" w:sz="0" w:space="0" w:color="auto"/>
                <w:right w:val="none" w:sz="0" w:space="0" w:color="auto"/>
              </w:divBdr>
            </w:div>
            <w:div w:id="1270771361">
              <w:marLeft w:val="0"/>
              <w:marRight w:val="0"/>
              <w:marTop w:val="0"/>
              <w:marBottom w:val="0"/>
              <w:divBdr>
                <w:top w:val="none" w:sz="0" w:space="0" w:color="auto"/>
                <w:left w:val="none" w:sz="0" w:space="0" w:color="auto"/>
                <w:bottom w:val="none" w:sz="0" w:space="0" w:color="auto"/>
                <w:right w:val="none" w:sz="0" w:space="0" w:color="auto"/>
              </w:divBdr>
            </w:div>
            <w:div w:id="902832019">
              <w:marLeft w:val="0"/>
              <w:marRight w:val="0"/>
              <w:marTop w:val="0"/>
              <w:marBottom w:val="0"/>
              <w:divBdr>
                <w:top w:val="none" w:sz="0" w:space="0" w:color="auto"/>
                <w:left w:val="none" w:sz="0" w:space="0" w:color="auto"/>
                <w:bottom w:val="none" w:sz="0" w:space="0" w:color="auto"/>
                <w:right w:val="none" w:sz="0" w:space="0" w:color="auto"/>
              </w:divBdr>
            </w:div>
            <w:div w:id="1570925688">
              <w:marLeft w:val="0"/>
              <w:marRight w:val="0"/>
              <w:marTop w:val="0"/>
              <w:marBottom w:val="0"/>
              <w:divBdr>
                <w:top w:val="none" w:sz="0" w:space="0" w:color="auto"/>
                <w:left w:val="none" w:sz="0" w:space="0" w:color="auto"/>
                <w:bottom w:val="none" w:sz="0" w:space="0" w:color="auto"/>
                <w:right w:val="none" w:sz="0" w:space="0" w:color="auto"/>
              </w:divBdr>
            </w:div>
            <w:div w:id="1856650126">
              <w:marLeft w:val="0"/>
              <w:marRight w:val="0"/>
              <w:marTop w:val="0"/>
              <w:marBottom w:val="0"/>
              <w:divBdr>
                <w:top w:val="none" w:sz="0" w:space="0" w:color="auto"/>
                <w:left w:val="none" w:sz="0" w:space="0" w:color="auto"/>
                <w:bottom w:val="none" w:sz="0" w:space="0" w:color="auto"/>
                <w:right w:val="none" w:sz="0" w:space="0" w:color="auto"/>
              </w:divBdr>
            </w:div>
            <w:div w:id="1517842375">
              <w:marLeft w:val="0"/>
              <w:marRight w:val="0"/>
              <w:marTop w:val="0"/>
              <w:marBottom w:val="0"/>
              <w:divBdr>
                <w:top w:val="none" w:sz="0" w:space="0" w:color="auto"/>
                <w:left w:val="none" w:sz="0" w:space="0" w:color="auto"/>
                <w:bottom w:val="none" w:sz="0" w:space="0" w:color="auto"/>
                <w:right w:val="none" w:sz="0" w:space="0" w:color="auto"/>
              </w:divBdr>
            </w:div>
            <w:div w:id="1321933029">
              <w:marLeft w:val="0"/>
              <w:marRight w:val="0"/>
              <w:marTop w:val="0"/>
              <w:marBottom w:val="0"/>
              <w:divBdr>
                <w:top w:val="none" w:sz="0" w:space="0" w:color="auto"/>
                <w:left w:val="none" w:sz="0" w:space="0" w:color="auto"/>
                <w:bottom w:val="none" w:sz="0" w:space="0" w:color="auto"/>
                <w:right w:val="none" w:sz="0" w:space="0" w:color="auto"/>
              </w:divBdr>
            </w:div>
            <w:div w:id="94910415">
              <w:marLeft w:val="0"/>
              <w:marRight w:val="0"/>
              <w:marTop w:val="0"/>
              <w:marBottom w:val="0"/>
              <w:divBdr>
                <w:top w:val="none" w:sz="0" w:space="0" w:color="auto"/>
                <w:left w:val="none" w:sz="0" w:space="0" w:color="auto"/>
                <w:bottom w:val="none" w:sz="0" w:space="0" w:color="auto"/>
                <w:right w:val="none" w:sz="0" w:space="0" w:color="auto"/>
              </w:divBdr>
            </w:div>
            <w:div w:id="231160589">
              <w:marLeft w:val="0"/>
              <w:marRight w:val="0"/>
              <w:marTop w:val="0"/>
              <w:marBottom w:val="0"/>
              <w:divBdr>
                <w:top w:val="none" w:sz="0" w:space="0" w:color="auto"/>
                <w:left w:val="none" w:sz="0" w:space="0" w:color="auto"/>
                <w:bottom w:val="none" w:sz="0" w:space="0" w:color="auto"/>
                <w:right w:val="none" w:sz="0" w:space="0" w:color="auto"/>
              </w:divBdr>
            </w:div>
            <w:div w:id="115832458">
              <w:marLeft w:val="0"/>
              <w:marRight w:val="0"/>
              <w:marTop w:val="0"/>
              <w:marBottom w:val="0"/>
              <w:divBdr>
                <w:top w:val="none" w:sz="0" w:space="0" w:color="auto"/>
                <w:left w:val="none" w:sz="0" w:space="0" w:color="auto"/>
                <w:bottom w:val="none" w:sz="0" w:space="0" w:color="auto"/>
                <w:right w:val="none" w:sz="0" w:space="0" w:color="auto"/>
              </w:divBdr>
            </w:div>
            <w:div w:id="1160269544">
              <w:marLeft w:val="0"/>
              <w:marRight w:val="0"/>
              <w:marTop w:val="0"/>
              <w:marBottom w:val="0"/>
              <w:divBdr>
                <w:top w:val="none" w:sz="0" w:space="0" w:color="auto"/>
                <w:left w:val="none" w:sz="0" w:space="0" w:color="auto"/>
                <w:bottom w:val="none" w:sz="0" w:space="0" w:color="auto"/>
                <w:right w:val="none" w:sz="0" w:space="0" w:color="auto"/>
              </w:divBdr>
            </w:div>
            <w:div w:id="1243636093">
              <w:marLeft w:val="0"/>
              <w:marRight w:val="0"/>
              <w:marTop w:val="0"/>
              <w:marBottom w:val="0"/>
              <w:divBdr>
                <w:top w:val="none" w:sz="0" w:space="0" w:color="auto"/>
                <w:left w:val="none" w:sz="0" w:space="0" w:color="auto"/>
                <w:bottom w:val="none" w:sz="0" w:space="0" w:color="auto"/>
                <w:right w:val="none" w:sz="0" w:space="0" w:color="auto"/>
              </w:divBdr>
            </w:div>
            <w:div w:id="743796636">
              <w:marLeft w:val="0"/>
              <w:marRight w:val="0"/>
              <w:marTop w:val="0"/>
              <w:marBottom w:val="0"/>
              <w:divBdr>
                <w:top w:val="none" w:sz="0" w:space="0" w:color="auto"/>
                <w:left w:val="none" w:sz="0" w:space="0" w:color="auto"/>
                <w:bottom w:val="none" w:sz="0" w:space="0" w:color="auto"/>
                <w:right w:val="none" w:sz="0" w:space="0" w:color="auto"/>
              </w:divBdr>
            </w:div>
            <w:div w:id="1533301276">
              <w:marLeft w:val="0"/>
              <w:marRight w:val="0"/>
              <w:marTop w:val="0"/>
              <w:marBottom w:val="0"/>
              <w:divBdr>
                <w:top w:val="none" w:sz="0" w:space="0" w:color="auto"/>
                <w:left w:val="none" w:sz="0" w:space="0" w:color="auto"/>
                <w:bottom w:val="none" w:sz="0" w:space="0" w:color="auto"/>
                <w:right w:val="none" w:sz="0" w:space="0" w:color="auto"/>
              </w:divBdr>
            </w:div>
            <w:div w:id="626544042">
              <w:marLeft w:val="0"/>
              <w:marRight w:val="0"/>
              <w:marTop w:val="0"/>
              <w:marBottom w:val="0"/>
              <w:divBdr>
                <w:top w:val="none" w:sz="0" w:space="0" w:color="auto"/>
                <w:left w:val="none" w:sz="0" w:space="0" w:color="auto"/>
                <w:bottom w:val="none" w:sz="0" w:space="0" w:color="auto"/>
                <w:right w:val="none" w:sz="0" w:space="0" w:color="auto"/>
              </w:divBdr>
            </w:div>
            <w:div w:id="212936512">
              <w:marLeft w:val="0"/>
              <w:marRight w:val="0"/>
              <w:marTop w:val="0"/>
              <w:marBottom w:val="0"/>
              <w:divBdr>
                <w:top w:val="none" w:sz="0" w:space="0" w:color="auto"/>
                <w:left w:val="none" w:sz="0" w:space="0" w:color="auto"/>
                <w:bottom w:val="none" w:sz="0" w:space="0" w:color="auto"/>
                <w:right w:val="none" w:sz="0" w:space="0" w:color="auto"/>
              </w:divBdr>
            </w:div>
            <w:div w:id="1396321845">
              <w:marLeft w:val="0"/>
              <w:marRight w:val="0"/>
              <w:marTop w:val="0"/>
              <w:marBottom w:val="0"/>
              <w:divBdr>
                <w:top w:val="none" w:sz="0" w:space="0" w:color="auto"/>
                <w:left w:val="none" w:sz="0" w:space="0" w:color="auto"/>
                <w:bottom w:val="none" w:sz="0" w:space="0" w:color="auto"/>
                <w:right w:val="none" w:sz="0" w:space="0" w:color="auto"/>
              </w:divBdr>
            </w:div>
            <w:div w:id="740098326">
              <w:marLeft w:val="0"/>
              <w:marRight w:val="0"/>
              <w:marTop w:val="0"/>
              <w:marBottom w:val="0"/>
              <w:divBdr>
                <w:top w:val="none" w:sz="0" w:space="0" w:color="auto"/>
                <w:left w:val="none" w:sz="0" w:space="0" w:color="auto"/>
                <w:bottom w:val="none" w:sz="0" w:space="0" w:color="auto"/>
                <w:right w:val="none" w:sz="0" w:space="0" w:color="auto"/>
              </w:divBdr>
            </w:div>
            <w:div w:id="549461313">
              <w:marLeft w:val="0"/>
              <w:marRight w:val="0"/>
              <w:marTop w:val="0"/>
              <w:marBottom w:val="0"/>
              <w:divBdr>
                <w:top w:val="none" w:sz="0" w:space="0" w:color="auto"/>
                <w:left w:val="none" w:sz="0" w:space="0" w:color="auto"/>
                <w:bottom w:val="none" w:sz="0" w:space="0" w:color="auto"/>
                <w:right w:val="none" w:sz="0" w:space="0" w:color="auto"/>
              </w:divBdr>
            </w:div>
            <w:div w:id="1204370336">
              <w:marLeft w:val="0"/>
              <w:marRight w:val="0"/>
              <w:marTop w:val="0"/>
              <w:marBottom w:val="0"/>
              <w:divBdr>
                <w:top w:val="none" w:sz="0" w:space="0" w:color="auto"/>
                <w:left w:val="none" w:sz="0" w:space="0" w:color="auto"/>
                <w:bottom w:val="none" w:sz="0" w:space="0" w:color="auto"/>
                <w:right w:val="none" w:sz="0" w:space="0" w:color="auto"/>
              </w:divBdr>
            </w:div>
            <w:div w:id="1937445126">
              <w:marLeft w:val="0"/>
              <w:marRight w:val="0"/>
              <w:marTop w:val="0"/>
              <w:marBottom w:val="0"/>
              <w:divBdr>
                <w:top w:val="none" w:sz="0" w:space="0" w:color="auto"/>
                <w:left w:val="none" w:sz="0" w:space="0" w:color="auto"/>
                <w:bottom w:val="none" w:sz="0" w:space="0" w:color="auto"/>
                <w:right w:val="none" w:sz="0" w:space="0" w:color="auto"/>
              </w:divBdr>
            </w:div>
            <w:div w:id="775249028">
              <w:marLeft w:val="0"/>
              <w:marRight w:val="0"/>
              <w:marTop w:val="0"/>
              <w:marBottom w:val="0"/>
              <w:divBdr>
                <w:top w:val="none" w:sz="0" w:space="0" w:color="auto"/>
                <w:left w:val="none" w:sz="0" w:space="0" w:color="auto"/>
                <w:bottom w:val="none" w:sz="0" w:space="0" w:color="auto"/>
                <w:right w:val="none" w:sz="0" w:space="0" w:color="auto"/>
              </w:divBdr>
            </w:div>
            <w:div w:id="1190027389">
              <w:marLeft w:val="0"/>
              <w:marRight w:val="0"/>
              <w:marTop w:val="0"/>
              <w:marBottom w:val="0"/>
              <w:divBdr>
                <w:top w:val="none" w:sz="0" w:space="0" w:color="auto"/>
                <w:left w:val="none" w:sz="0" w:space="0" w:color="auto"/>
                <w:bottom w:val="none" w:sz="0" w:space="0" w:color="auto"/>
                <w:right w:val="none" w:sz="0" w:space="0" w:color="auto"/>
              </w:divBdr>
            </w:div>
            <w:div w:id="895433757">
              <w:marLeft w:val="0"/>
              <w:marRight w:val="0"/>
              <w:marTop w:val="0"/>
              <w:marBottom w:val="0"/>
              <w:divBdr>
                <w:top w:val="none" w:sz="0" w:space="0" w:color="auto"/>
                <w:left w:val="none" w:sz="0" w:space="0" w:color="auto"/>
                <w:bottom w:val="none" w:sz="0" w:space="0" w:color="auto"/>
                <w:right w:val="none" w:sz="0" w:space="0" w:color="auto"/>
              </w:divBdr>
            </w:div>
            <w:div w:id="1109280607">
              <w:marLeft w:val="0"/>
              <w:marRight w:val="0"/>
              <w:marTop w:val="0"/>
              <w:marBottom w:val="0"/>
              <w:divBdr>
                <w:top w:val="none" w:sz="0" w:space="0" w:color="auto"/>
                <w:left w:val="none" w:sz="0" w:space="0" w:color="auto"/>
                <w:bottom w:val="none" w:sz="0" w:space="0" w:color="auto"/>
                <w:right w:val="none" w:sz="0" w:space="0" w:color="auto"/>
              </w:divBdr>
            </w:div>
            <w:div w:id="647049073">
              <w:marLeft w:val="0"/>
              <w:marRight w:val="0"/>
              <w:marTop w:val="0"/>
              <w:marBottom w:val="0"/>
              <w:divBdr>
                <w:top w:val="none" w:sz="0" w:space="0" w:color="auto"/>
                <w:left w:val="none" w:sz="0" w:space="0" w:color="auto"/>
                <w:bottom w:val="none" w:sz="0" w:space="0" w:color="auto"/>
                <w:right w:val="none" w:sz="0" w:space="0" w:color="auto"/>
              </w:divBdr>
            </w:div>
            <w:div w:id="449982154">
              <w:marLeft w:val="0"/>
              <w:marRight w:val="0"/>
              <w:marTop w:val="0"/>
              <w:marBottom w:val="0"/>
              <w:divBdr>
                <w:top w:val="none" w:sz="0" w:space="0" w:color="auto"/>
                <w:left w:val="none" w:sz="0" w:space="0" w:color="auto"/>
                <w:bottom w:val="none" w:sz="0" w:space="0" w:color="auto"/>
                <w:right w:val="none" w:sz="0" w:space="0" w:color="auto"/>
              </w:divBdr>
            </w:div>
            <w:div w:id="41292122">
              <w:marLeft w:val="0"/>
              <w:marRight w:val="0"/>
              <w:marTop w:val="0"/>
              <w:marBottom w:val="0"/>
              <w:divBdr>
                <w:top w:val="none" w:sz="0" w:space="0" w:color="auto"/>
                <w:left w:val="none" w:sz="0" w:space="0" w:color="auto"/>
                <w:bottom w:val="none" w:sz="0" w:space="0" w:color="auto"/>
                <w:right w:val="none" w:sz="0" w:space="0" w:color="auto"/>
              </w:divBdr>
            </w:div>
            <w:div w:id="846094887">
              <w:marLeft w:val="0"/>
              <w:marRight w:val="0"/>
              <w:marTop w:val="0"/>
              <w:marBottom w:val="0"/>
              <w:divBdr>
                <w:top w:val="none" w:sz="0" w:space="0" w:color="auto"/>
                <w:left w:val="none" w:sz="0" w:space="0" w:color="auto"/>
                <w:bottom w:val="none" w:sz="0" w:space="0" w:color="auto"/>
                <w:right w:val="none" w:sz="0" w:space="0" w:color="auto"/>
              </w:divBdr>
            </w:div>
            <w:div w:id="642465501">
              <w:marLeft w:val="0"/>
              <w:marRight w:val="0"/>
              <w:marTop w:val="0"/>
              <w:marBottom w:val="0"/>
              <w:divBdr>
                <w:top w:val="none" w:sz="0" w:space="0" w:color="auto"/>
                <w:left w:val="none" w:sz="0" w:space="0" w:color="auto"/>
                <w:bottom w:val="none" w:sz="0" w:space="0" w:color="auto"/>
                <w:right w:val="none" w:sz="0" w:space="0" w:color="auto"/>
              </w:divBdr>
            </w:div>
            <w:div w:id="1364135796">
              <w:marLeft w:val="0"/>
              <w:marRight w:val="0"/>
              <w:marTop w:val="0"/>
              <w:marBottom w:val="0"/>
              <w:divBdr>
                <w:top w:val="none" w:sz="0" w:space="0" w:color="auto"/>
                <w:left w:val="none" w:sz="0" w:space="0" w:color="auto"/>
                <w:bottom w:val="none" w:sz="0" w:space="0" w:color="auto"/>
                <w:right w:val="none" w:sz="0" w:space="0" w:color="auto"/>
              </w:divBdr>
            </w:div>
            <w:div w:id="1877228556">
              <w:marLeft w:val="0"/>
              <w:marRight w:val="0"/>
              <w:marTop w:val="0"/>
              <w:marBottom w:val="0"/>
              <w:divBdr>
                <w:top w:val="none" w:sz="0" w:space="0" w:color="auto"/>
                <w:left w:val="none" w:sz="0" w:space="0" w:color="auto"/>
                <w:bottom w:val="none" w:sz="0" w:space="0" w:color="auto"/>
                <w:right w:val="none" w:sz="0" w:space="0" w:color="auto"/>
              </w:divBdr>
            </w:div>
            <w:div w:id="577597613">
              <w:marLeft w:val="0"/>
              <w:marRight w:val="0"/>
              <w:marTop w:val="0"/>
              <w:marBottom w:val="0"/>
              <w:divBdr>
                <w:top w:val="none" w:sz="0" w:space="0" w:color="auto"/>
                <w:left w:val="none" w:sz="0" w:space="0" w:color="auto"/>
                <w:bottom w:val="none" w:sz="0" w:space="0" w:color="auto"/>
                <w:right w:val="none" w:sz="0" w:space="0" w:color="auto"/>
              </w:divBdr>
            </w:div>
            <w:div w:id="1439451827">
              <w:marLeft w:val="0"/>
              <w:marRight w:val="0"/>
              <w:marTop w:val="0"/>
              <w:marBottom w:val="0"/>
              <w:divBdr>
                <w:top w:val="none" w:sz="0" w:space="0" w:color="auto"/>
                <w:left w:val="none" w:sz="0" w:space="0" w:color="auto"/>
                <w:bottom w:val="none" w:sz="0" w:space="0" w:color="auto"/>
                <w:right w:val="none" w:sz="0" w:space="0" w:color="auto"/>
              </w:divBdr>
            </w:div>
            <w:div w:id="1421489512">
              <w:marLeft w:val="0"/>
              <w:marRight w:val="0"/>
              <w:marTop w:val="0"/>
              <w:marBottom w:val="0"/>
              <w:divBdr>
                <w:top w:val="none" w:sz="0" w:space="0" w:color="auto"/>
                <w:left w:val="none" w:sz="0" w:space="0" w:color="auto"/>
                <w:bottom w:val="none" w:sz="0" w:space="0" w:color="auto"/>
                <w:right w:val="none" w:sz="0" w:space="0" w:color="auto"/>
              </w:divBdr>
            </w:div>
            <w:div w:id="2127651018">
              <w:marLeft w:val="0"/>
              <w:marRight w:val="0"/>
              <w:marTop w:val="0"/>
              <w:marBottom w:val="0"/>
              <w:divBdr>
                <w:top w:val="none" w:sz="0" w:space="0" w:color="auto"/>
                <w:left w:val="none" w:sz="0" w:space="0" w:color="auto"/>
                <w:bottom w:val="none" w:sz="0" w:space="0" w:color="auto"/>
                <w:right w:val="none" w:sz="0" w:space="0" w:color="auto"/>
              </w:divBdr>
            </w:div>
            <w:div w:id="1221476140">
              <w:marLeft w:val="0"/>
              <w:marRight w:val="0"/>
              <w:marTop w:val="0"/>
              <w:marBottom w:val="0"/>
              <w:divBdr>
                <w:top w:val="none" w:sz="0" w:space="0" w:color="auto"/>
                <w:left w:val="none" w:sz="0" w:space="0" w:color="auto"/>
                <w:bottom w:val="none" w:sz="0" w:space="0" w:color="auto"/>
                <w:right w:val="none" w:sz="0" w:space="0" w:color="auto"/>
              </w:divBdr>
            </w:div>
            <w:div w:id="361520187">
              <w:marLeft w:val="0"/>
              <w:marRight w:val="0"/>
              <w:marTop w:val="0"/>
              <w:marBottom w:val="0"/>
              <w:divBdr>
                <w:top w:val="none" w:sz="0" w:space="0" w:color="auto"/>
                <w:left w:val="none" w:sz="0" w:space="0" w:color="auto"/>
                <w:bottom w:val="none" w:sz="0" w:space="0" w:color="auto"/>
                <w:right w:val="none" w:sz="0" w:space="0" w:color="auto"/>
              </w:divBdr>
            </w:div>
            <w:div w:id="1542133968">
              <w:marLeft w:val="0"/>
              <w:marRight w:val="0"/>
              <w:marTop w:val="0"/>
              <w:marBottom w:val="0"/>
              <w:divBdr>
                <w:top w:val="none" w:sz="0" w:space="0" w:color="auto"/>
                <w:left w:val="none" w:sz="0" w:space="0" w:color="auto"/>
                <w:bottom w:val="none" w:sz="0" w:space="0" w:color="auto"/>
                <w:right w:val="none" w:sz="0" w:space="0" w:color="auto"/>
              </w:divBdr>
            </w:div>
            <w:div w:id="40906518">
              <w:marLeft w:val="0"/>
              <w:marRight w:val="0"/>
              <w:marTop w:val="0"/>
              <w:marBottom w:val="0"/>
              <w:divBdr>
                <w:top w:val="none" w:sz="0" w:space="0" w:color="auto"/>
                <w:left w:val="none" w:sz="0" w:space="0" w:color="auto"/>
                <w:bottom w:val="none" w:sz="0" w:space="0" w:color="auto"/>
                <w:right w:val="none" w:sz="0" w:space="0" w:color="auto"/>
              </w:divBdr>
            </w:div>
            <w:div w:id="1940018249">
              <w:marLeft w:val="0"/>
              <w:marRight w:val="0"/>
              <w:marTop w:val="0"/>
              <w:marBottom w:val="0"/>
              <w:divBdr>
                <w:top w:val="none" w:sz="0" w:space="0" w:color="auto"/>
                <w:left w:val="none" w:sz="0" w:space="0" w:color="auto"/>
                <w:bottom w:val="none" w:sz="0" w:space="0" w:color="auto"/>
                <w:right w:val="none" w:sz="0" w:space="0" w:color="auto"/>
              </w:divBdr>
            </w:div>
            <w:div w:id="653291490">
              <w:marLeft w:val="0"/>
              <w:marRight w:val="0"/>
              <w:marTop w:val="0"/>
              <w:marBottom w:val="0"/>
              <w:divBdr>
                <w:top w:val="none" w:sz="0" w:space="0" w:color="auto"/>
                <w:left w:val="none" w:sz="0" w:space="0" w:color="auto"/>
                <w:bottom w:val="none" w:sz="0" w:space="0" w:color="auto"/>
                <w:right w:val="none" w:sz="0" w:space="0" w:color="auto"/>
              </w:divBdr>
            </w:div>
            <w:div w:id="1441684895">
              <w:marLeft w:val="0"/>
              <w:marRight w:val="0"/>
              <w:marTop w:val="0"/>
              <w:marBottom w:val="0"/>
              <w:divBdr>
                <w:top w:val="none" w:sz="0" w:space="0" w:color="auto"/>
                <w:left w:val="none" w:sz="0" w:space="0" w:color="auto"/>
                <w:bottom w:val="none" w:sz="0" w:space="0" w:color="auto"/>
                <w:right w:val="none" w:sz="0" w:space="0" w:color="auto"/>
              </w:divBdr>
            </w:div>
            <w:div w:id="915434775">
              <w:marLeft w:val="0"/>
              <w:marRight w:val="0"/>
              <w:marTop w:val="0"/>
              <w:marBottom w:val="0"/>
              <w:divBdr>
                <w:top w:val="none" w:sz="0" w:space="0" w:color="auto"/>
                <w:left w:val="none" w:sz="0" w:space="0" w:color="auto"/>
                <w:bottom w:val="none" w:sz="0" w:space="0" w:color="auto"/>
                <w:right w:val="none" w:sz="0" w:space="0" w:color="auto"/>
              </w:divBdr>
            </w:div>
            <w:div w:id="1049037773">
              <w:marLeft w:val="0"/>
              <w:marRight w:val="0"/>
              <w:marTop w:val="0"/>
              <w:marBottom w:val="0"/>
              <w:divBdr>
                <w:top w:val="none" w:sz="0" w:space="0" w:color="auto"/>
                <w:left w:val="none" w:sz="0" w:space="0" w:color="auto"/>
                <w:bottom w:val="none" w:sz="0" w:space="0" w:color="auto"/>
                <w:right w:val="none" w:sz="0" w:space="0" w:color="auto"/>
              </w:divBdr>
            </w:div>
            <w:div w:id="947127146">
              <w:marLeft w:val="0"/>
              <w:marRight w:val="0"/>
              <w:marTop w:val="0"/>
              <w:marBottom w:val="0"/>
              <w:divBdr>
                <w:top w:val="none" w:sz="0" w:space="0" w:color="auto"/>
                <w:left w:val="none" w:sz="0" w:space="0" w:color="auto"/>
                <w:bottom w:val="none" w:sz="0" w:space="0" w:color="auto"/>
                <w:right w:val="none" w:sz="0" w:space="0" w:color="auto"/>
              </w:divBdr>
            </w:div>
            <w:div w:id="2139030493">
              <w:marLeft w:val="0"/>
              <w:marRight w:val="0"/>
              <w:marTop w:val="0"/>
              <w:marBottom w:val="0"/>
              <w:divBdr>
                <w:top w:val="none" w:sz="0" w:space="0" w:color="auto"/>
                <w:left w:val="none" w:sz="0" w:space="0" w:color="auto"/>
                <w:bottom w:val="none" w:sz="0" w:space="0" w:color="auto"/>
                <w:right w:val="none" w:sz="0" w:space="0" w:color="auto"/>
              </w:divBdr>
            </w:div>
            <w:div w:id="1206060905">
              <w:marLeft w:val="0"/>
              <w:marRight w:val="0"/>
              <w:marTop w:val="0"/>
              <w:marBottom w:val="0"/>
              <w:divBdr>
                <w:top w:val="none" w:sz="0" w:space="0" w:color="auto"/>
                <w:left w:val="none" w:sz="0" w:space="0" w:color="auto"/>
                <w:bottom w:val="none" w:sz="0" w:space="0" w:color="auto"/>
                <w:right w:val="none" w:sz="0" w:space="0" w:color="auto"/>
              </w:divBdr>
            </w:div>
            <w:div w:id="1416239944">
              <w:marLeft w:val="0"/>
              <w:marRight w:val="0"/>
              <w:marTop w:val="0"/>
              <w:marBottom w:val="0"/>
              <w:divBdr>
                <w:top w:val="none" w:sz="0" w:space="0" w:color="auto"/>
                <w:left w:val="none" w:sz="0" w:space="0" w:color="auto"/>
                <w:bottom w:val="none" w:sz="0" w:space="0" w:color="auto"/>
                <w:right w:val="none" w:sz="0" w:space="0" w:color="auto"/>
              </w:divBdr>
            </w:div>
            <w:div w:id="565073683">
              <w:marLeft w:val="0"/>
              <w:marRight w:val="0"/>
              <w:marTop w:val="0"/>
              <w:marBottom w:val="0"/>
              <w:divBdr>
                <w:top w:val="none" w:sz="0" w:space="0" w:color="auto"/>
                <w:left w:val="none" w:sz="0" w:space="0" w:color="auto"/>
                <w:bottom w:val="none" w:sz="0" w:space="0" w:color="auto"/>
                <w:right w:val="none" w:sz="0" w:space="0" w:color="auto"/>
              </w:divBdr>
            </w:div>
            <w:div w:id="596718819">
              <w:marLeft w:val="0"/>
              <w:marRight w:val="0"/>
              <w:marTop w:val="0"/>
              <w:marBottom w:val="0"/>
              <w:divBdr>
                <w:top w:val="none" w:sz="0" w:space="0" w:color="auto"/>
                <w:left w:val="none" w:sz="0" w:space="0" w:color="auto"/>
                <w:bottom w:val="none" w:sz="0" w:space="0" w:color="auto"/>
                <w:right w:val="none" w:sz="0" w:space="0" w:color="auto"/>
              </w:divBdr>
            </w:div>
            <w:div w:id="45301201">
              <w:marLeft w:val="0"/>
              <w:marRight w:val="0"/>
              <w:marTop w:val="0"/>
              <w:marBottom w:val="0"/>
              <w:divBdr>
                <w:top w:val="none" w:sz="0" w:space="0" w:color="auto"/>
                <w:left w:val="none" w:sz="0" w:space="0" w:color="auto"/>
                <w:bottom w:val="none" w:sz="0" w:space="0" w:color="auto"/>
                <w:right w:val="none" w:sz="0" w:space="0" w:color="auto"/>
              </w:divBdr>
            </w:div>
            <w:div w:id="605424612">
              <w:marLeft w:val="0"/>
              <w:marRight w:val="0"/>
              <w:marTop w:val="0"/>
              <w:marBottom w:val="0"/>
              <w:divBdr>
                <w:top w:val="none" w:sz="0" w:space="0" w:color="auto"/>
                <w:left w:val="none" w:sz="0" w:space="0" w:color="auto"/>
                <w:bottom w:val="none" w:sz="0" w:space="0" w:color="auto"/>
                <w:right w:val="none" w:sz="0" w:space="0" w:color="auto"/>
              </w:divBdr>
            </w:div>
            <w:div w:id="769273800">
              <w:marLeft w:val="0"/>
              <w:marRight w:val="0"/>
              <w:marTop w:val="0"/>
              <w:marBottom w:val="0"/>
              <w:divBdr>
                <w:top w:val="none" w:sz="0" w:space="0" w:color="auto"/>
                <w:left w:val="none" w:sz="0" w:space="0" w:color="auto"/>
                <w:bottom w:val="none" w:sz="0" w:space="0" w:color="auto"/>
                <w:right w:val="none" w:sz="0" w:space="0" w:color="auto"/>
              </w:divBdr>
            </w:div>
            <w:div w:id="801460980">
              <w:marLeft w:val="0"/>
              <w:marRight w:val="0"/>
              <w:marTop w:val="0"/>
              <w:marBottom w:val="0"/>
              <w:divBdr>
                <w:top w:val="none" w:sz="0" w:space="0" w:color="auto"/>
                <w:left w:val="none" w:sz="0" w:space="0" w:color="auto"/>
                <w:bottom w:val="none" w:sz="0" w:space="0" w:color="auto"/>
                <w:right w:val="none" w:sz="0" w:space="0" w:color="auto"/>
              </w:divBdr>
            </w:div>
            <w:div w:id="89298">
              <w:marLeft w:val="0"/>
              <w:marRight w:val="0"/>
              <w:marTop w:val="0"/>
              <w:marBottom w:val="0"/>
              <w:divBdr>
                <w:top w:val="none" w:sz="0" w:space="0" w:color="auto"/>
                <w:left w:val="none" w:sz="0" w:space="0" w:color="auto"/>
                <w:bottom w:val="none" w:sz="0" w:space="0" w:color="auto"/>
                <w:right w:val="none" w:sz="0" w:space="0" w:color="auto"/>
              </w:divBdr>
            </w:div>
            <w:div w:id="2057314406">
              <w:marLeft w:val="0"/>
              <w:marRight w:val="0"/>
              <w:marTop w:val="0"/>
              <w:marBottom w:val="0"/>
              <w:divBdr>
                <w:top w:val="none" w:sz="0" w:space="0" w:color="auto"/>
                <w:left w:val="none" w:sz="0" w:space="0" w:color="auto"/>
                <w:bottom w:val="none" w:sz="0" w:space="0" w:color="auto"/>
                <w:right w:val="none" w:sz="0" w:space="0" w:color="auto"/>
              </w:divBdr>
            </w:div>
            <w:div w:id="225771890">
              <w:marLeft w:val="0"/>
              <w:marRight w:val="0"/>
              <w:marTop w:val="0"/>
              <w:marBottom w:val="0"/>
              <w:divBdr>
                <w:top w:val="none" w:sz="0" w:space="0" w:color="auto"/>
                <w:left w:val="none" w:sz="0" w:space="0" w:color="auto"/>
                <w:bottom w:val="none" w:sz="0" w:space="0" w:color="auto"/>
                <w:right w:val="none" w:sz="0" w:space="0" w:color="auto"/>
              </w:divBdr>
            </w:div>
            <w:div w:id="174619671">
              <w:marLeft w:val="0"/>
              <w:marRight w:val="0"/>
              <w:marTop w:val="0"/>
              <w:marBottom w:val="0"/>
              <w:divBdr>
                <w:top w:val="none" w:sz="0" w:space="0" w:color="auto"/>
                <w:left w:val="none" w:sz="0" w:space="0" w:color="auto"/>
                <w:bottom w:val="none" w:sz="0" w:space="0" w:color="auto"/>
                <w:right w:val="none" w:sz="0" w:space="0" w:color="auto"/>
              </w:divBdr>
            </w:div>
            <w:div w:id="1044603278">
              <w:marLeft w:val="0"/>
              <w:marRight w:val="0"/>
              <w:marTop w:val="0"/>
              <w:marBottom w:val="0"/>
              <w:divBdr>
                <w:top w:val="none" w:sz="0" w:space="0" w:color="auto"/>
                <w:left w:val="none" w:sz="0" w:space="0" w:color="auto"/>
                <w:bottom w:val="none" w:sz="0" w:space="0" w:color="auto"/>
                <w:right w:val="none" w:sz="0" w:space="0" w:color="auto"/>
              </w:divBdr>
            </w:div>
            <w:div w:id="674309161">
              <w:marLeft w:val="0"/>
              <w:marRight w:val="0"/>
              <w:marTop w:val="0"/>
              <w:marBottom w:val="0"/>
              <w:divBdr>
                <w:top w:val="none" w:sz="0" w:space="0" w:color="auto"/>
                <w:left w:val="none" w:sz="0" w:space="0" w:color="auto"/>
                <w:bottom w:val="none" w:sz="0" w:space="0" w:color="auto"/>
                <w:right w:val="none" w:sz="0" w:space="0" w:color="auto"/>
              </w:divBdr>
            </w:div>
            <w:div w:id="1375890743">
              <w:marLeft w:val="0"/>
              <w:marRight w:val="0"/>
              <w:marTop w:val="0"/>
              <w:marBottom w:val="0"/>
              <w:divBdr>
                <w:top w:val="none" w:sz="0" w:space="0" w:color="auto"/>
                <w:left w:val="none" w:sz="0" w:space="0" w:color="auto"/>
                <w:bottom w:val="none" w:sz="0" w:space="0" w:color="auto"/>
                <w:right w:val="none" w:sz="0" w:space="0" w:color="auto"/>
              </w:divBdr>
            </w:div>
            <w:div w:id="1853489359">
              <w:marLeft w:val="0"/>
              <w:marRight w:val="0"/>
              <w:marTop w:val="0"/>
              <w:marBottom w:val="0"/>
              <w:divBdr>
                <w:top w:val="none" w:sz="0" w:space="0" w:color="auto"/>
                <w:left w:val="none" w:sz="0" w:space="0" w:color="auto"/>
                <w:bottom w:val="none" w:sz="0" w:space="0" w:color="auto"/>
                <w:right w:val="none" w:sz="0" w:space="0" w:color="auto"/>
              </w:divBdr>
            </w:div>
            <w:div w:id="2122072623">
              <w:marLeft w:val="0"/>
              <w:marRight w:val="0"/>
              <w:marTop w:val="0"/>
              <w:marBottom w:val="0"/>
              <w:divBdr>
                <w:top w:val="none" w:sz="0" w:space="0" w:color="auto"/>
                <w:left w:val="none" w:sz="0" w:space="0" w:color="auto"/>
                <w:bottom w:val="none" w:sz="0" w:space="0" w:color="auto"/>
                <w:right w:val="none" w:sz="0" w:space="0" w:color="auto"/>
              </w:divBdr>
            </w:div>
            <w:div w:id="341517235">
              <w:marLeft w:val="0"/>
              <w:marRight w:val="0"/>
              <w:marTop w:val="0"/>
              <w:marBottom w:val="0"/>
              <w:divBdr>
                <w:top w:val="none" w:sz="0" w:space="0" w:color="auto"/>
                <w:left w:val="none" w:sz="0" w:space="0" w:color="auto"/>
                <w:bottom w:val="none" w:sz="0" w:space="0" w:color="auto"/>
                <w:right w:val="none" w:sz="0" w:space="0" w:color="auto"/>
              </w:divBdr>
            </w:div>
            <w:div w:id="638460706">
              <w:marLeft w:val="0"/>
              <w:marRight w:val="0"/>
              <w:marTop w:val="0"/>
              <w:marBottom w:val="0"/>
              <w:divBdr>
                <w:top w:val="none" w:sz="0" w:space="0" w:color="auto"/>
                <w:left w:val="none" w:sz="0" w:space="0" w:color="auto"/>
                <w:bottom w:val="none" w:sz="0" w:space="0" w:color="auto"/>
                <w:right w:val="none" w:sz="0" w:space="0" w:color="auto"/>
              </w:divBdr>
            </w:div>
            <w:div w:id="1707560164">
              <w:marLeft w:val="0"/>
              <w:marRight w:val="0"/>
              <w:marTop w:val="0"/>
              <w:marBottom w:val="0"/>
              <w:divBdr>
                <w:top w:val="none" w:sz="0" w:space="0" w:color="auto"/>
                <w:left w:val="none" w:sz="0" w:space="0" w:color="auto"/>
                <w:bottom w:val="none" w:sz="0" w:space="0" w:color="auto"/>
                <w:right w:val="none" w:sz="0" w:space="0" w:color="auto"/>
              </w:divBdr>
            </w:div>
            <w:div w:id="1704594069">
              <w:marLeft w:val="0"/>
              <w:marRight w:val="0"/>
              <w:marTop w:val="0"/>
              <w:marBottom w:val="0"/>
              <w:divBdr>
                <w:top w:val="none" w:sz="0" w:space="0" w:color="auto"/>
                <w:left w:val="none" w:sz="0" w:space="0" w:color="auto"/>
                <w:bottom w:val="none" w:sz="0" w:space="0" w:color="auto"/>
                <w:right w:val="none" w:sz="0" w:space="0" w:color="auto"/>
              </w:divBdr>
            </w:div>
            <w:div w:id="13658631">
              <w:marLeft w:val="0"/>
              <w:marRight w:val="0"/>
              <w:marTop w:val="0"/>
              <w:marBottom w:val="0"/>
              <w:divBdr>
                <w:top w:val="none" w:sz="0" w:space="0" w:color="auto"/>
                <w:left w:val="none" w:sz="0" w:space="0" w:color="auto"/>
                <w:bottom w:val="none" w:sz="0" w:space="0" w:color="auto"/>
                <w:right w:val="none" w:sz="0" w:space="0" w:color="auto"/>
              </w:divBdr>
            </w:div>
            <w:div w:id="980888750">
              <w:marLeft w:val="0"/>
              <w:marRight w:val="0"/>
              <w:marTop w:val="0"/>
              <w:marBottom w:val="0"/>
              <w:divBdr>
                <w:top w:val="none" w:sz="0" w:space="0" w:color="auto"/>
                <w:left w:val="none" w:sz="0" w:space="0" w:color="auto"/>
                <w:bottom w:val="none" w:sz="0" w:space="0" w:color="auto"/>
                <w:right w:val="none" w:sz="0" w:space="0" w:color="auto"/>
              </w:divBdr>
            </w:div>
            <w:div w:id="339890780">
              <w:marLeft w:val="0"/>
              <w:marRight w:val="0"/>
              <w:marTop w:val="0"/>
              <w:marBottom w:val="0"/>
              <w:divBdr>
                <w:top w:val="none" w:sz="0" w:space="0" w:color="auto"/>
                <w:left w:val="none" w:sz="0" w:space="0" w:color="auto"/>
                <w:bottom w:val="none" w:sz="0" w:space="0" w:color="auto"/>
                <w:right w:val="none" w:sz="0" w:space="0" w:color="auto"/>
              </w:divBdr>
            </w:div>
            <w:div w:id="670064336">
              <w:marLeft w:val="0"/>
              <w:marRight w:val="0"/>
              <w:marTop w:val="0"/>
              <w:marBottom w:val="0"/>
              <w:divBdr>
                <w:top w:val="none" w:sz="0" w:space="0" w:color="auto"/>
                <w:left w:val="none" w:sz="0" w:space="0" w:color="auto"/>
                <w:bottom w:val="none" w:sz="0" w:space="0" w:color="auto"/>
                <w:right w:val="none" w:sz="0" w:space="0" w:color="auto"/>
              </w:divBdr>
            </w:div>
            <w:div w:id="1704746138">
              <w:marLeft w:val="0"/>
              <w:marRight w:val="0"/>
              <w:marTop w:val="0"/>
              <w:marBottom w:val="0"/>
              <w:divBdr>
                <w:top w:val="none" w:sz="0" w:space="0" w:color="auto"/>
                <w:left w:val="none" w:sz="0" w:space="0" w:color="auto"/>
                <w:bottom w:val="none" w:sz="0" w:space="0" w:color="auto"/>
                <w:right w:val="none" w:sz="0" w:space="0" w:color="auto"/>
              </w:divBdr>
            </w:div>
            <w:div w:id="480778998">
              <w:marLeft w:val="0"/>
              <w:marRight w:val="0"/>
              <w:marTop w:val="0"/>
              <w:marBottom w:val="0"/>
              <w:divBdr>
                <w:top w:val="none" w:sz="0" w:space="0" w:color="auto"/>
                <w:left w:val="none" w:sz="0" w:space="0" w:color="auto"/>
                <w:bottom w:val="none" w:sz="0" w:space="0" w:color="auto"/>
                <w:right w:val="none" w:sz="0" w:space="0" w:color="auto"/>
              </w:divBdr>
            </w:div>
            <w:div w:id="1747148914">
              <w:marLeft w:val="0"/>
              <w:marRight w:val="0"/>
              <w:marTop w:val="0"/>
              <w:marBottom w:val="0"/>
              <w:divBdr>
                <w:top w:val="none" w:sz="0" w:space="0" w:color="auto"/>
                <w:left w:val="none" w:sz="0" w:space="0" w:color="auto"/>
                <w:bottom w:val="none" w:sz="0" w:space="0" w:color="auto"/>
                <w:right w:val="none" w:sz="0" w:space="0" w:color="auto"/>
              </w:divBdr>
            </w:div>
            <w:div w:id="372193443">
              <w:marLeft w:val="0"/>
              <w:marRight w:val="0"/>
              <w:marTop w:val="0"/>
              <w:marBottom w:val="0"/>
              <w:divBdr>
                <w:top w:val="none" w:sz="0" w:space="0" w:color="auto"/>
                <w:left w:val="none" w:sz="0" w:space="0" w:color="auto"/>
                <w:bottom w:val="none" w:sz="0" w:space="0" w:color="auto"/>
                <w:right w:val="none" w:sz="0" w:space="0" w:color="auto"/>
              </w:divBdr>
            </w:div>
            <w:div w:id="1587887493">
              <w:marLeft w:val="0"/>
              <w:marRight w:val="0"/>
              <w:marTop w:val="0"/>
              <w:marBottom w:val="0"/>
              <w:divBdr>
                <w:top w:val="none" w:sz="0" w:space="0" w:color="auto"/>
                <w:left w:val="none" w:sz="0" w:space="0" w:color="auto"/>
                <w:bottom w:val="none" w:sz="0" w:space="0" w:color="auto"/>
                <w:right w:val="none" w:sz="0" w:space="0" w:color="auto"/>
              </w:divBdr>
            </w:div>
            <w:div w:id="705252316">
              <w:marLeft w:val="0"/>
              <w:marRight w:val="0"/>
              <w:marTop w:val="0"/>
              <w:marBottom w:val="0"/>
              <w:divBdr>
                <w:top w:val="none" w:sz="0" w:space="0" w:color="auto"/>
                <w:left w:val="none" w:sz="0" w:space="0" w:color="auto"/>
                <w:bottom w:val="none" w:sz="0" w:space="0" w:color="auto"/>
                <w:right w:val="none" w:sz="0" w:space="0" w:color="auto"/>
              </w:divBdr>
            </w:div>
            <w:div w:id="1257330102">
              <w:marLeft w:val="0"/>
              <w:marRight w:val="0"/>
              <w:marTop w:val="0"/>
              <w:marBottom w:val="0"/>
              <w:divBdr>
                <w:top w:val="none" w:sz="0" w:space="0" w:color="auto"/>
                <w:left w:val="none" w:sz="0" w:space="0" w:color="auto"/>
                <w:bottom w:val="none" w:sz="0" w:space="0" w:color="auto"/>
                <w:right w:val="none" w:sz="0" w:space="0" w:color="auto"/>
              </w:divBdr>
            </w:div>
            <w:div w:id="1187330695">
              <w:marLeft w:val="0"/>
              <w:marRight w:val="0"/>
              <w:marTop w:val="0"/>
              <w:marBottom w:val="0"/>
              <w:divBdr>
                <w:top w:val="none" w:sz="0" w:space="0" w:color="auto"/>
                <w:left w:val="none" w:sz="0" w:space="0" w:color="auto"/>
                <w:bottom w:val="none" w:sz="0" w:space="0" w:color="auto"/>
                <w:right w:val="none" w:sz="0" w:space="0" w:color="auto"/>
              </w:divBdr>
            </w:div>
            <w:div w:id="1450271905">
              <w:marLeft w:val="0"/>
              <w:marRight w:val="0"/>
              <w:marTop w:val="0"/>
              <w:marBottom w:val="0"/>
              <w:divBdr>
                <w:top w:val="none" w:sz="0" w:space="0" w:color="auto"/>
                <w:left w:val="none" w:sz="0" w:space="0" w:color="auto"/>
                <w:bottom w:val="none" w:sz="0" w:space="0" w:color="auto"/>
                <w:right w:val="none" w:sz="0" w:space="0" w:color="auto"/>
              </w:divBdr>
            </w:div>
            <w:div w:id="246040060">
              <w:marLeft w:val="0"/>
              <w:marRight w:val="0"/>
              <w:marTop w:val="0"/>
              <w:marBottom w:val="0"/>
              <w:divBdr>
                <w:top w:val="none" w:sz="0" w:space="0" w:color="auto"/>
                <w:left w:val="none" w:sz="0" w:space="0" w:color="auto"/>
                <w:bottom w:val="none" w:sz="0" w:space="0" w:color="auto"/>
                <w:right w:val="none" w:sz="0" w:space="0" w:color="auto"/>
              </w:divBdr>
            </w:div>
            <w:div w:id="1639412741">
              <w:marLeft w:val="0"/>
              <w:marRight w:val="0"/>
              <w:marTop w:val="0"/>
              <w:marBottom w:val="0"/>
              <w:divBdr>
                <w:top w:val="none" w:sz="0" w:space="0" w:color="auto"/>
                <w:left w:val="none" w:sz="0" w:space="0" w:color="auto"/>
                <w:bottom w:val="none" w:sz="0" w:space="0" w:color="auto"/>
                <w:right w:val="none" w:sz="0" w:space="0" w:color="auto"/>
              </w:divBdr>
            </w:div>
            <w:div w:id="5905508">
              <w:marLeft w:val="0"/>
              <w:marRight w:val="0"/>
              <w:marTop w:val="0"/>
              <w:marBottom w:val="0"/>
              <w:divBdr>
                <w:top w:val="none" w:sz="0" w:space="0" w:color="auto"/>
                <w:left w:val="none" w:sz="0" w:space="0" w:color="auto"/>
                <w:bottom w:val="none" w:sz="0" w:space="0" w:color="auto"/>
                <w:right w:val="none" w:sz="0" w:space="0" w:color="auto"/>
              </w:divBdr>
            </w:div>
            <w:div w:id="905994151">
              <w:marLeft w:val="0"/>
              <w:marRight w:val="0"/>
              <w:marTop w:val="0"/>
              <w:marBottom w:val="0"/>
              <w:divBdr>
                <w:top w:val="none" w:sz="0" w:space="0" w:color="auto"/>
                <w:left w:val="none" w:sz="0" w:space="0" w:color="auto"/>
                <w:bottom w:val="none" w:sz="0" w:space="0" w:color="auto"/>
                <w:right w:val="none" w:sz="0" w:space="0" w:color="auto"/>
              </w:divBdr>
            </w:div>
            <w:div w:id="674769580">
              <w:marLeft w:val="0"/>
              <w:marRight w:val="0"/>
              <w:marTop w:val="0"/>
              <w:marBottom w:val="0"/>
              <w:divBdr>
                <w:top w:val="none" w:sz="0" w:space="0" w:color="auto"/>
                <w:left w:val="none" w:sz="0" w:space="0" w:color="auto"/>
                <w:bottom w:val="none" w:sz="0" w:space="0" w:color="auto"/>
                <w:right w:val="none" w:sz="0" w:space="0" w:color="auto"/>
              </w:divBdr>
            </w:div>
            <w:div w:id="537549214">
              <w:marLeft w:val="0"/>
              <w:marRight w:val="0"/>
              <w:marTop w:val="0"/>
              <w:marBottom w:val="0"/>
              <w:divBdr>
                <w:top w:val="none" w:sz="0" w:space="0" w:color="auto"/>
                <w:left w:val="none" w:sz="0" w:space="0" w:color="auto"/>
                <w:bottom w:val="none" w:sz="0" w:space="0" w:color="auto"/>
                <w:right w:val="none" w:sz="0" w:space="0" w:color="auto"/>
              </w:divBdr>
            </w:div>
            <w:div w:id="566109375">
              <w:marLeft w:val="0"/>
              <w:marRight w:val="0"/>
              <w:marTop w:val="0"/>
              <w:marBottom w:val="0"/>
              <w:divBdr>
                <w:top w:val="none" w:sz="0" w:space="0" w:color="auto"/>
                <w:left w:val="none" w:sz="0" w:space="0" w:color="auto"/>
                <w:bottom w:val="none" w:sz="0" w:space="0" w:color="auto"/>
                <w:right w:val="none" w:sz="0" w:space="0" w:color="auto"/>
              </w:divBdr>
            </w:div>
            <w:div w:id="1144736588">
              <w:marLeft w:val="0"/>
              <w:marRight w:val="0"/>
              <w:marTop w:val="0"/>
              <w:marBottom w:val="0"/>
              <w:divBdr>
                <w:top w:val="none" w:sz="0" w:space="0" w:color="auto"/>
                <w:left w:val="none" w:sz="0" w:space="0" w:color="auto"/>
                <w:bottom w:val="none" w:sz="0" w:space="0" w:color="auto"/>
                <w:right w:val="none" w:sz="0" w:space="0" w:color="auto"/>
              </w:divBdr>
            </w:div>
            <w:div w:id="781807357">
              <w:marLeft w:val="0"/>
              <w:marRight w:val="0"/>
              <w:marTop w:val="0"/>
              <w:marBottom w:val="0"/>
              <w:divBdr>
                <w:top w:val="none" w:sz="0" w:space="0" w:color="auto"/>
                <w:left w:val="none" w:sz="0" w:space="0" w:color="auto"/>
                <w:bottom w:val="none" w:sz="0" w:space="0" w:color="auto"/>
                <w:right w:val="none" w:sz="0" w:space="0" w:color="auto"/>
              </w:divBdr>
            </w:div>
            <w:div w:id="76485489">
              <w:marLeft w:val="0"/>
              <w:marRight w:val="0"/>
              <w:marTop w:val="0"/>
              <w:marBottom w:val="0"/>
              <w:divBdr>
                <w:top w:val="none" w:sz="0" w:space="0" w:color="auto"/>
                <w:left w:val="none" w:sz="0" w:space="0" w:color="auto"/>
                <w:bottom w:val="none" w:sz="0" w:space="0" w:color="auto"/>
                <w:right w:val="none" w:sz="0" w:space="0" w:color="auto"/>
              </w:divBdr>
            </w:div>
            <w:div w:id="1870609623">
              <w:marLeft w:val="0"/>
              <w:marRight w:val="0"/>
              <w:marTop w:val="0"/>
              <w:marBottom w:val="0"/>
              <w:divBdr>
                <w:top w:val="none" w:sz="0" w:space="0" w:color="auto"/>
                <w:left w:val="none" w:sz="0" w:space="0" w:color="auto"/>
                <w:bottom w:val="none" w:sz="0" w:space="0" w:color="auto"/>
                <w:right w:val="none" w:sz="0" w:space="0" w:color="auto"/>
              </w:divBdr>
            </w:div>
            <w:div w:id="807935378">
              <w:marLeft w:val="0"/>
              <w:marRight w:val="0"/>
              <w:marTop w:val="0"/>
              <w:marBottom w:val="0"/>
              <w:divBdr>
                <w:top w:val="none" w:sz="0" w:space="0" w:color="auto"/>
                <w:left w:val="none" w:sz="0" w:space="0" w:color="auto"/>
                <w:bottom w:val="none" w:sz="0" w:space="0" w:color="auto"/>
                <w:right w:val="none" w:sz="0" w:space="0" w:color="auto"/>
              </w:divBdr>
            </w:div>
            <w:div w:id="1867255073">
              <w:marLeft w:val="0"/>
              <w:marRight w:val="0"/>
              <w:marTop w:val="0"/>
              <w:marBottom w:val="0"/>
              <w:divBdr>
                <w:top w:val="none" w:sz="0" w:space="0" w:color="auto"/>
                <w:left w:val="none" w:sz="0" w:space="0" w:color="auto"/>
                <w:bottom w:val="none" w:sz="0" w:space="0" w:color="auto"/>
                <w:right w:val="none" w:sz="0" w:space="0" w:color="auto"/>
              </w:divBdr>
            </w:div>
            <w:div w:id="702173142">
              <w:marLeft w:val="0"/>
              <w:marRight w:val="0"/>
              <w:marTop w:val="0"/>
              <w:marBottom w:val="0"/>
              <w:divBdr>
                <w:top w:val="none" w:sz="0" w:space="0" w:color="auto"/>
                <w:left w:val="none" w:sz="0" w:space="0" w:color="auto"/>
                <w:bottom w:val="none" w:sz="0" w:space="0" w:color="auto"/>
                <w:right w:val="none" w:sz="0" w:space="0" w:color="auto"/>
              </w:divBdr>
            </w:div>
            <w:div w:id="1767261751">
              <w:marLeft w:val="0"/>
              <w:marRight w:val="0"/>
              <w:marTop w:val="0"/>
              <w:marBottom w:val="0"/>
              <w:divBdr>
                <w:top w:val="none" w:sz="0" w:space="0" w:color="auto"/>
                <w:left w:val="none" w:sz="0" w:space="0" w:color="auto"/>
                <w:bottom w:val="none" w:sz="0" w:space="0" w:color="auto"/>
                <w:right w:val="none" w:sz="0" w:space="0" w:color="auto"/>
              </w:divBdr>
            </w:div>
            <w:div w:id="989091322">
              <w:marLeft w:val="0"/>
              <w:marRight w:val="0"/>
              <w:marTop w:val="0"/>
              <w:marBottom w:val="0"/>
              <w:divBdr>
                <w:top w:val="none" w:sz="0" w:space="0" w:color="auto"/>
                <w:left w:val="none" w:sz="0" w:space="0" w:color="auto"/>
                <w:bottom w:val="none" w:sz="0" w:space="0" w:color="auto"/>
                <w:right w:val="none" w:sz="0" w:space="0" w:color="auto"/>
              </w:divBdr>
            </w:div>
            <w:div w:id="2118788709">
              <w:marLeft w:val="0"/>
              <w:marRight w:val="0"/>
              <w:marTop w:val="0"/>
              <w:marBottom w:val="0"/>
              <w:divBdr>
                <w:top w:val="none" w:sz="0" w:space="0" w:color="auto"/>
                <w:left w:val="none" w:sz="0" w:space="0" w:color="auto"/>
                <w:bottom w:val="none" w:sz="0" w:space="0" w:color="auto"/>
                <w:right w:val="none" w:sz="0" w:space="0" w:color="auto"/>
              </w:divBdr>
            </w:div>
            <w:div w:id="318118990">
              <w:marLeft w:val="0"/>
              <w:marRight w:val="0"/>
              <w:marTop w:val="0"/>
              <w:marBottom w:val="0"/>
              <w:divBdr>
                <w:top w:val="none" w:sz="0" w:space="0" w:color="auto"/>
                <w:left w:val="none" w:sz="0" w:space="0" w:color="auto"/>
                <w:bottom w:val="none" w:sz="0" w:space="0" w:color="auto"/>
                <w:right w:val="none" w:sz="0" w:space="0" w:color="auto"/>
              </w:divBdr>
            </w:div>
            <w:div w:id="1558197649">
              <w:marLeft w:val="0"/>
              <w:marRight w:val="0"/>
              <w:marTop w:val="0"/>
              <w:marBottom w:val="0"/>
              <w:divBdr>
                <w:top w:val="none" w:sz="0" w:space="0" w:color="auto"/>
                <w:left w:val="none" w:sz="0" w:space="0" w:color="auto"/>
                <w:bottom w:val="none" w:sz="0" w:space="0" w:color="auto"/>
                <w:right w:val="none" w:sz="0" w:space="0" w:color="auto"/>
              </w:divBdr>
            </w:div>
            <w:div w:id="305358586">
              <w:marLeft w:val="0"/>
              <w:marRight w:val="0"/>
              <w:marTop w:val="0"/>
              <w:marBottom w:val="0"/>
              <w:divBdr>
                <w:top w:val="none" w:sz="0" w:space="0" w:color="auto"/>
                <w:left w:val="none" w:sz="0" w:space="0" w:color="auto"/>
                <w:bottom w:val="none" w:sz="0" w:space="0" w:color="auto"/>
                <w:right w:val="none" w:sz="0" w:space="0" w:color="auto"/>
              </w:divBdr>
            </w:div>
            <w:div w:id="997228317">
              <w:marLeft w:val="0"/>
              <w:marRight w:val="0"/>
              <w:marTop w:val="0"/>
              <w:marBottom w:val="0"/>
              <w:divBdr>
                <w:top w:val="none" w:sz="0" w:space="0" w:color="auto"/>
                <w:left w:val="none" w:sz="0" w:space="0" w:color="auto"/>
                <w:bottom w:val="none" w:sz="0" w:space="0" w:color="auto"/>
                <w:right w:val="none" w:sz="0" w:space="0" w:color="auto"/>
              </w:divBdr>
            </w:div>
            <w:div w:id="390155427">
              <w:marLeft w:val="0"/>
              <w:marRight w:val="0"/>
              <w:marTop w:val="0"/>
              <w:marBottom w:val="0"/>
              <w:divBdr>
                <w:top w:val="none" w:sz="0" w:space="0" w:color="auto"/>
                <w:left w:val="none" w:sz="0" w:space="0" w:color="auto"/>
                <w:bottom w:val="none" w:sz="0" w:space="0" w:color="auto"/>
                <w:right w:val="none" w:sz="0" w:space="0" w:color="auto"/>
              </w:divBdr>
            </w:div>
            <w:div w:id="508328811">
              <w:marLeft w:val="0"/>
              <w:marRight w:val="0"/>
              <w:marTop w:val="0"/>
              <w:marBottom w:val="0"/>
              <w:divBdr>
                <w:top w:val="none" w:sz="0" w:space="0" w:color="auto"/>
                <w:left w:val="none" w:sz="0" w:space="0" w:color="auto"/>
                <w:bottom w:val="none" w:sz="0" w:space="0" w:color="auto"/>
                <w:right w:val="none" w:sz="0" w:space="0" w:color="auto"/>
              </w:divBdr>
            </w:div>
            <w:div w:id="1735280314">
              <w:marLeft w:val="0"/>
              <w:marRight w:val="0"/>
              <w:marTop w:val="0"/>
              <w:marBottom w:val="0"/>
              <w:divBdr>
                <w:top w:val="none" w:sz="0" w:space="0" w:color="auto"/>
                <w:left w:val="none" w:sz="0" w:space="0" w:color="auto"/>
                <w:bottom w:val="none" w:sz="0" w:space="0" w:color="auto"/>
                <w:right w:val="none" w:sz="0" w:space="0" w:color="auto"/>
              </w:divBdr>
            </w:div>
            <w:div w:id="2026054070">
              <w:marLeft w:val="0"/>
              <w:marRight w:val="0"/>
              <w:marTop w:val="0"/>
              <w:marBottom w:val="0"/>
              <w:divBdr>
                <w:top w:val="none" w:sz="0" w:space="0" w:color="auto"/>
                <w:left w:val="none" w:sz="0" w:space="0" w:color="auto"/>
                <w:bottom w:val="none" w:sz="0" w:space="0" w:color="auto"/>
                <w:right w:val="none" w:sz="0" w:space="0" w:color="auto"/>
              </w:divBdr>
            </w:div>
            <w:div w:id="1260525332">
              <w:marLeft w:val="0"/>
              <w:marRight w:val="0"/>
              <w:marTop w:val="0"/>
              <w:marBottom w:val="0"/>
              <w:divBdr>
                <w:top w:val="none" w:sz="0" w:space="0" w:color="auto"/>
                <w:left w:val="none" w:sz="0" w:space="0" w:color="auto"/>
                <w:bottom w:val="none" w:sz="0" w:space="0" w:color="auto"/>
                <w:right w:val="none" w:sz="0" w:space="0" w:color="auto"/>
              </w:divBdr>
            </w:div>
            <w:div w:id="1638684706">
              <w:marLeft w:val="0"/>
              <w:marRight w:val="0"/>
              <w:marTop w:val="0"/>
              <w:marBottom w:val="0"/>
              <w:divBdr>
                <w:top w:val="none" w:sz="0" w:space="0" w:color="auto"/>
                <w:left w:val="none" w:sz="0" w:space="0" w:color="auto"/>
                <w:bottom w:val="none" w:sz="0" w:space="0" w:color="auto"/>
                <w:right w:val="none" w:sz="0" w:space="0" w:color="auto"/>
              </w:divBdr>
            </w:div>
            <w:div w:id="1083335131">
              <w:marLeft w:val="0"/>
              <w:marRight w:val="0"/>
              <w:marTop w:val="0"/>
              <w:marBottom w:val="0"/>
              <w:divBdr>
                <w:top w:val="none" w:sz="0" w:space="0" w:color="auto"/>
                <w:left w:val="none" w:sz="0" w:space="0" w:color="auto"/>
                <w:bottom w:val="none" w:sz="0" w:space="0" w:color="auto"/>
                <w:right w:val="none" w:sz="0" w:space="0" w:color="auto"/>
              </w:divBdr>
            </w:div>
            <w:div w:id="694961481">
              <w:marLeft w:val="0"/>
              <w:marRight w:val="0"/>
              <w:marTop w:val="0"/>
              <w:marBottom w:val="0"/>
              <w:divBdr>
                <w:top w:val="none" w:sz="0" w:space="0" w:color="auto"/>
                <w:left w:val="none" w:sz="0" w:space="0" w:color="auto"/>
                <w:bottom w:val="none" w:sz="0" w:space="0" w:color="auto"/>
                <w:right w:val="none" w:sz="0" w:space="0" w:color="auto"/>
              </w:divBdr>
            </w:div>
            <w:div w:id="782305616">
              <w:marLeft w:val="0"/>
              <w:marRight w:val="0"/>
              <w:marTop w:val="0"/>
              <w:marBottom w:val="0"/>
              <w:divBdr>
                <w:top w:val="none" w:sz="0" w:space="0" w:color="auto"/>
                <w:left w:val="none" w:sz="0" w:space="0" w:color="auto"/>
                <w:bottom w:val="none" w:sz="0" w:space="0" w:color="auto"/>
                <w:right w:val="none" w:sz="0" w:space="0" w:color="auto"/>
              </w:divBdr>
            </w:div>
            <w:div w:id="1573007881">
              <w:marLeft w:val="0"/>
              <w:marRight w:val="0"/>
              <w:marTop w:val="0"/>
              <w:marBottom w:val="0"/>
              <w:divBdr>
                <w:top w:val="none" w:sz="0" w:space="0" w:color="auto"/>
                <w:left w:val="none" w:sz="0" w:space="0" w:color="auto"/>
                <w:bottom w:val="none" w:sz="0" w:space="0" w:color="auto"/>
                <w:right w:val="none" w:sz="0" w:space="0" w:color="auto"/>
              </w:divBdr>
            </w:div>
            <w:div w:id="281111477">
              <w:marLeft w:val="0"/>
              <w:marRight w:val="0"/>
              <w:marTop w:val="0"/>
              <w:marBottom w:val="0"/>
              <w:divBdr>
                <w:top w:val="none" w:sz="0" w:space="0" w:color="auto"/>
                <w:left w:val="none" w:sz="0" w:space="0" w:color="auto"/>
                <w:bottom w:val="none" w:sz="0" w:space="0" w:color="auto"/>
                <w:right w:val="none" w:sz="0" w:space="0" w:color="auto"/>
              </w:divBdr>
            </w:div>
            <w:div w:id="639074026">
              <w:marLeft w:val="0"/>
              <w:marRight w:val="0"/>
              <w:marTop w:val="0"/>
              <w:marBottom w:val="0"/>
              <w:divBdr>
                <w:top w:val="none" w:sz="0" w:space="0" w:color="auto"/>
                <w:left w:val="none" w:sz="0" w:space="0" w:color="auto"/>
                <w:bottom w:val="none" w:sz="0" w:space="0" w:color="auto"/>
                <w:right w:val="none" w:sz="0" w:space="0" w:color="auto"/>
              </w:divBdr>
            </w:div>
            <w:div w:id="255405073">
              <w:marLeft w:val="0"/>
              <w:marRight w:val="0"/>
              <w:marTop w:val="0"/>
              <w:marBottom w:val="0"/>
              <w:divBdr>
                <w:top w:val="none" w:sz="0" w:space="0" w:color="auto"/>
                <w:left w:val="none" w:sz="0" w:space="0" w:color="auto"/>
                <w:bottom w:val="none" w:sz="0" w:space="0" w:color="auto"/>
                <w:right w:val="none" w:sz="0" w:space="0" w:color="auto"/>
              </w:divBdr>
            </w:div>
            <w:div w:id="326326719">
              <w:marLeft w:val="0"/>
              <w:marRight w:val="0"/>
              <w:marTop w:val="0"/>
              <w:marBottom w:val="0"/>
              <w:divBdr>
                <w:top w:val="none" w:sz="0" w:space="0" w:color="auto"/>
                <w:left w:val="none" w:sz="0" w:space="0" w:color="auto"/>
                <w:bottom w:val="none" w:sz="0" w:space="0" w:color="auto"/>
                <w:right w:val="none" w:sz="0" w:space="0" w:color="auto"/>
              </w:divBdr>
            </w:div>
            <w:div w:id="437146634">
              <w:marLeft w:val="0"/>
              <w:marRight w:val="0"/>
              <w:marTop w:val="0"/>
              <w:marBottom w:val="0"/>
              <w:divBdr>
                <w:top w:val="none" w:sz="0" w:space="0" w:color="auto"/>
                <w:left w:val="none" w:sz="0" w:space="0" w:color="auto"/>
                <w:bottom w:val="none" w:sz="0" w:space="0" w:color="auto"/>
                <w:right w:val="none" w:sz="0" w:space="0" w:color="auto"/>
              </w:divBdr>
            </w:div>
            <w:div w:id="300769264">
              <w:marLeft w:val="0"/>
              <w:marRight w:val="0"/>
              <w:marTop w:val="0"/>
              <w:marBottom w:val="0"/>
              <w:divBdr>
                <w:top w:val="none" w:sz="0" w:space="0" w:color="auto"/>
                <w:left w:val="none" w:sz="0" w:space="0" w:color="auto"/>
                <w:bottom w:val="none" w:sz="0" w:space="0" w:color="auto"/>
                <w:right w:val="none" w:sz="0" w:space="0" w:color="auto"/>
              </w:divBdr>
            </w:div>
            <w:div w:id="322978294">
              <w:marLeft w:val="0"/>
              <w:marRight w:val="0"/>
              <w:marTop w:val="0"/>
              <w:marBottom w:val="0"/>
              <w:divBdr>
                <w:top w:val="none" w:sz="0" w:space="0" w:color="auto"/>
                <w:left w:val="none" w:sz="0" w:space="0" w:color="auto"/>
                <w:bottom w:val="none" w:sz="0" w:space="0" w:color="auto"/>
                <w:right w:val="none" w:sz="0" w:space="0" w:color="auto"/>
              </w:divBdr>
            </w:div>
            <w:div w:id="481696894">
              <w:marLeft w:val="0"/>
              <w:marRight w:val="0"/>
              <w:marTop w:val="0"/>
              <w:marBottom w:val="0"/>
              <w:divBdr>
                <w:top w:val="none" w:sz="0" w:space="0" w:color="auto"/>
                <w:left w:val="none" w:sz="0" w:space="0" w:color="auto"/>
                <w:bottom w:val="none" w:sz="0" w:space="0" w:color="auto"/>
                <w:right w:val="none" w:sz="0" w:space="0" w:color="auto"/>
              </w:divBdr>
            </w:div>
            <w:div w:id="758989265">
              <w:marLeft w:val="0"/>
              <w:marRight w:val="0"/>
              <w:marTop w:val="0"/>
              <w:marBottom w:val="0"/>
              <w:divBdr>
                <w:top w:val="none" w:sz="0" w:space="0" w:color="auto"/>
                <w:left w:val="none" w:sz="0" w:space="0" w:color="auto"/>
                <w:bottom w:val="none" w:sz="0" w:space="0" w:color="auto"/>
                <w:right w:val="none" w:sz="0" w:space="0" w:color="auto"/>
              </w:divBdr>
            </w:div>
            <w:div w:id="865150">
              <w:marLeft w:val="0"/>
              <w:marRight w:val="0"/>
              <w:marTop w:val="0"/>
              <w:marBottom w:val="0"/>
              <w:divBdr>
                <w:top w:val="none" w:sz="0" w:space="0" w:color="auto"/>
                <w:left w:val="none" w:sz="0" w:space="0" w:color="auto"/>
                <w:bottom w:val="none" w:sz="0" w:space="0" w:color="auto"/>
                <w:right w:val="none" w:sz="0" w:space="0" w:color="auto"/>
              </w:divBdr>
            </w:div>
            <w:div w:id="2079664037">
              <w:marLeft w:val="0"/>
              <w:marRight w:val="0"/>
              <w:marTop w:val="0"/>
              <w:marBottom w:val="0"/>
              <w:divBdr>
                <w:top w:val="none" w:sz="0" w:space="0" w:color="auto"/>
                <w:left w:val="none" w:sz="0" w:space="0" w:color="auto"/>
                <w:bottom w:val="none" w:sz="0" w:space="0" w:color="auto"/>
                <w:right w:val="none" w:sz="0" w:space="0" w:color="auto"/>
              </w:divBdr>
            </w:div>
            <w:div w:id="2121222502">
              <w:marLeft w:val="0"/>
              <w:marRight w:val="0"/>
              <w:marTop w:val="0"/>
              <w:marBottom w:val="0"/>
              <w:divBdr>
                <w:top w:val="none" w:sz="0" w:space="0" w:color="auto"/>
                <w:left w:val="none" w:sz="0" w:space="0" w:color="auto"/>
                <w:bottom w:val="none" w:sz="0" w:space="0" w:color="auto"/>
                <w:right w:val="none" w:sz="0" w:space="0" w:color="auto"/>
              </w:divBdr>
            </w:div>
            <w:div w:id="1689059858">
              <w:marLeft w:val="0"/>
              <w:marRight w:val="0"/>
              <w:marTop w:val="0"/>
              <w:marBottom w:val="0"/>
              <w:divBdr>
                <w:top w:val="none" w:sz="0" w:space="0" w:color="auto"/>
                <w:left w:val="none" w:sz="0" w:space="0" w:color="auto"/>
                <w:bottom w:val="none" w:sz="0" w:space="0" w:color="auto"/>
                <w:right w:val="none" w:sz="0" w:space="0" w:color="auto"/>
              </w:divBdr>
            </w:div>
            <w:div w:id="2065063406">
              <w:marLeft w:val="0"/>
              <w:marRight w:val="0"/>
              <w:marTop w:val="0"/>
              <w:marBottom w:val="0"/>
              <w:divBdr>
                <w:top w:val="none" w:sz="0" w:space="0" w:color="auto"/>
                <w:left w:val="none" w:sz="0" w:space="0" w:color="auto"/>
                <w:bottom w:val="none" w:sz="0" w:space="0" w:color="auto"/>
                <w:right w:val="none" w:sz="0" w:space="0" w:color="auto"/>
              </w:divBdr>
            </w:div>
            <w:div w:id="590704540">
              <w:marLeft w:val="0"/>
              <w:marRight w:val="0"/>
              <w:marTop w:val="0"/>
              <w:marBottom w:val="0"/>
              <w:divBdr>
                <w:top w:val="none" w:sz="0" w:space="0" w:color="auto"/>
                <w:left w:val="none" w:sz="0" w:space="0" w:color="auto"/>
                <w:bottom w:val="none" w:sz="0" w:space="0" w:color="auto"/>
                <w:right w:val="none" w:sz="0" w:space="0" w:color="auto"/>
              </w:divBdr>
            </w:div>
            <w:div w:id="1833177063">
              <w:marLeft w:val="0"/>
              <w:marRight w:val="0"/>
              <w:marTop w:val="0"/>
              <w:marBottom w:val="0"/>
              <w:divBdr>
                <w:top w:val="none" w:sz="0" w:space="0" w:color="auto"/>
                <w:left w:val="none" w:sz="0" w:space="0" w:color="auto"/>
                <w:bottom w:val="none" w:sz="0" w:space="0" w:color="auto"/>
                <w:right w:val="none" w:sz="0" w:space="0" w:color="auto"/>
              </w:divBdr>
            </w:div>
            <w:div w:id="328682932">
              <w:marLeft w:val="0"/>
              <w:marRight w:val="0"/>
              <w:marTop w:val="0"/>
              <w:marBottom w:val="0"/>
              <w:divBdr>
                <w:top w:val="none" w:sz="0" w:space="0" w:color="auto"/>
                <w:left w:val="none" w:sz="0" w:space="0" w:color="auto"/>
                <w:bottom w:val="none" w:sz="0" w:space="0" w:color="auto"/>
                <w:right w:val="none" w:sz="0" w:space="0" w:color="auto"/>
              </w:divBdr>
            </w:div>
            <w:div w:id="144516340">
              <w:marLeft w:val="0"/>
              <w:marRight w:val="0"/>
              <w:marTop w:val="0"/>
              <w:marBottom w:val="0"/>
              <w:divBdr>
                <w:top w:val="none" w:sz="0" w:space="0" w:color="auto"/>
                <w:left w:val="none" w:sz="0" w:space="0" w:color="auto"/>
                <w:bottom w:val="none" w:sz="0" w:space="0" w:color="auto"/>
                <w:right w:val="none" w:sz="0" w:space="0" w:color="auto"/>
              </w:divBdr>
            </w:div>
            <w:div w:id="897521173">
              <w:marLeft w:val="0"/>
              <w:marRight w:val="0"/>
              <w:marTop w:val="0"/>
              <w:marBottom w:val="0"/>
              <w:divBdr>
                <w:top w:val="none" w:sz="0" w:space="0" w:color="auto"/>
                <w:left w:val="none" w:sz="0" w:space="0" w:color="auto"/>
                <w:bottom w:val="none" w:sz="0" w:space="0" w:color="auto"/>
                <w:right w:val="none" w:sz="0" w:space="0" w:color="auto"/>
              </w:divBdr>
            </w:div>
            <w:div w:id="1029602574">
              <w:marLeft w:val="0"/>
              <w:marRight w:val="0"/>
              <w:marTop w:val="0"/>
              <w:marBottom w:val="0"/>
              <w:divBdr>
                <w:top w:val="none" w:sz="0" w:space="0" w:color="auto"/>
                <w:left w:val="none" w:sz="0" w:space="0" w:color="auto"/>
                <w:bottom w:val="none" w:sz="0" w:space="0" w:color="auto"/>
                <w:right w:val="none" w:sz="0" w:space="0" w:color="auto"/>
              </w:divBdr>
            </w:div>
            <w:div w:id="797143151">
              <w:marLeft w:val="0"/>
              <w:marRight w:val="0"/>
              <w:marTop w:val="0"/>
              <w:marBottom w:val="0"/>
              <w:divBdr>
                <w:top w:val="none" w:sz="0" w:space="0" w:color="auto"/>
                <w:left w:val="none" w:sz="0" w:space="0" w:color="auto"/>
                <w:bottom w:val="none" w:sz="0" w:space="0" w:color="auto"/>
                <w:right w:val="none" w:sz="0" w:space="0" w:color="auto"/>
              </w:divBdr>
            </w:div>
            <w:div w:id="2031755230">
              <w:marLeft w:val="0"/>
              <w:marRight w:val="0"/>
              <w:marTop w:val="0"/>
              <w:marBottom w:val="0"/>
              <w:divBdr>
                <w:top w:val="none" w:sz="0" w:space="0" w:color="auto"/>
                <w:left w:val="none" w:sz="0" w:space="0" w:color="auto"/>
                <w:bottom w:val="none" w:sz="0" w:space="0" w:color="auto"/>
                <w:right w:val="none" w:sz="0" w:space="0" w:color="auto"/>
              </w:divBdr>
            </w:div>
            <w:div w:id="352807288">
              <w:marLeft w:val="0"/>
              <w:marRight w:val="0"/>
              <w:marTop w:val="0"/>
              <w:marBottom w:val="0"/>
              <w:divBdr>
                <w:top w:val="none" w:sz="0" w:space="0" w:color="auto"/>
                <w:left w:val="none" w:sz="0" w:space="0" w:color="auto"/>
                <w:bottom w:val="none" w:sz="0" w:space="0" w:color="auto"/>
                <w:right w:val="none" w:sz="0" w:space="0" w:color="auto"/>
              </w:divBdr>
            </w:div>
            <w:div w:id="1076170524">
              <w:marLeft w:val="0"/>
              <w:marRight w:val="0"/>
              <w:marTop w:val="0"/>
              <w:marBottom w:val="0"/>
              <w:divBdr>
                <w:top w:val="none" w:sz="0" w:space="0" w:color="auto"/>
                <w:left w:val="none" w:sz="0" w:space="0" w:color="auto"/>
                <w:bottom w:val="none" w:sz="0" w:space="0" w:color="auto"/>
                <w:right w:val="none" w:sz="0" w:space="0" w:color="auto"/>
              </w:divBdr>
            </w:div>
            <w:div w:id="555506933">
              <w:marLeft w:val="0"/>
              <w:marRight w:val="0"/>
              <w:marTop w:val="0"/>
              <w:marBottom w:val="0"/>
              <w:divBdr>
                <w:top w:val="none" w:sz="0" w:space="0" w:color="auto"/>
                <w:left w:val="none" w:sz="0" w:space="0" w:color="auto"/>
                <w:bottom w:val="none" w:sz="0" w:space="0" w:color="auto"/>
                <w:right w:val="none" w:sz="0" w:space="0" w:color="auto"/>
              </w:divBdr>
            </w:div>
            <w:div w:id="926964274">
              <w:marLeft w:val="0"/>
              <w:marRight w:val="0"/>
              <w:marTop w:val="0"/>
              <w:marBottom w:val="0"/>
              <w:divBdr>
                <w:top w:val="none" w:sz="0" w:space="0" w:color="auto"/>
                <w:left w:val="none" w:sz="0" w:space="0" w:color="auto"/>
                <w:bottom w:val="none" w:sz="0" w:space="0" w:color="auto"/>
                <w:right w:val="none" w:sz="0" w:space="0" w:color="auto"/>
              </w:divBdr>
            </w:div>
            <w:div w:id="1600874673">
              <w:marLeft w:val="0"/>
              <w:marRight w:val="0"/>
              <w:marTop w:val="0"/>
              <w:marBottom w:val="0"/>
              <w:divBdr>
                <w:top w:val="none" w:sz="0" w:space="0" w:color="auto"/>
                <w:left w:val="none" w:sz="0" w:space="0" w:color="auto"/>
                <w:bottom w:val="none" w:sz="0" w:space="0" w:color="auto"/>
                <w:right w:val="none" w:sz="0" w:space="0" w:color="auto"/>
              </w:divBdr>
            </w:div>
            <w:div w:id="138765371">
              <w:marLeft w:val="0"/>
              <w:marRight w:val="0"/>
              <w:marTop w:val="0"/>
              <w:marBottom w:val="0"/>
              <w:divBdr>
                <w:top w:val="none" w:sz="0" w:space="0" w:color="auto"/>
                <w:left w:val="none" w:sz="0" w:space="0" w:color="auto"/>
                <w:bottom w:val="none" w:sz="0" w:space="0" w:color="auto"/>
                <w:right w:val="none" w:sz="0" w:space="0" w:color="auto"/>
              </w:divBdr>
            </w:div>
            <w:div w:id="1603953196">
              <w:marLeft w:val="0"/>
              <w:marRight w:val="0"/>
              <w:marTop w:val="0"/>
              <w:marBottom w:val="0"/>
              <w:divBdr>
                <w:top w:val="none" w:sz="0" w:space="0" w:color="auto"/>
                <w:left w:val="none" w:sz="0" w:space="0" w:color="auto"/>
                <w:bottom w:val="none" w:sz="0" w:space="0" w:color="auto"/>
                <w:right w:val="none" w:sz="0" w:space="0" w:color="auto"/>
              </w:divBdr>
            </w:div>
            <w:div w:id="1160778453">
              <w:marLeft w:val="0"/>
              <w:marRight w:val="0"/>
              <w:marTop w:val="0"/>
              <w:marBottom w:val="0"/>
              <w:divBdr>
                <w:top w:val="none" w:sz="0" w:space="0" w:color="auto"/>
                <w:left w:val="none" w:sz="0" w:space="0" w:color="auto"/>
                <w:bottom w:val="none" w:sz="0" w:space="0" w:color="auto"/>
                <w:right w:val="none" w:sz="0" w:space="0" w:color="auto"/>
              </w:divBdr>
            </w:div>
            <w:div w:id="267584642">
              <w:marLeft w:val="0"/>
              <w:marRight w:val="0"/>
              <w:marTop w:val="0"/>
              <w:marBottom w:val="0"/>
              <w:divBdr>
                <w:top w:val="none" w:sz="0" w:space="0" w:color="auto"/>
                <w:left w:val="none" w:sz="0" w:space="0" w:color="auto"/>
                <w:bottom w:val="none" w:sz="0" w:space="0" w:color="auto"/>
                <w:right w:val="none" w:sz="0" w:space="0" w:color="auto"/>
              </w:divBdr>
            </w:div>
            <w:div w:id="1909462081">
              <w:marLeft w:val="0"/>
              <w:marRight w:val="0"/>
              <w:marTop w:val="0"/>
              <w:marBottom w:val="0"/>
              <w:divBdr>
                <w:top w:val="none" w:sz="0" w:space="0" w:color="auto"/>
                <w:left w:val="none" w:sz="0" w:space="0" w:color="auto"/>
                <w:bottom w:val="none" w:sz="0" w:space="0" w:color="auto"/>
                <w:right w:val="none" w:sz="0" w:space="0" w:color="auto"/>
              </w:divBdr>
            </w:div>
            <w:div w:id="71198131">
              <w:marLeft w:val="0"/>
              <w:marRight w:val="0"/>
              <w:marTop w:val="0"/>
              <w:marBottom w:val="0"/>
              <w:divBdr>
                <w:top w:val="none" w:sz="0" w:space="0" w:color="auto"/>
                <w:left w:val="none" w:sz="0" w:space="0" w:color="auto"/>
                <w:bottom w:val="none" w:sz="0" w:space="0" w:color="auto"/>
                <w:right w:val="none" w:sz="0" w:space="0" w:color="auto"/>
              </w:divBdr>
            </w:div>
            <w:div w:id="836765920">
              <w:marLeft w:val="0"/>
              <w:marRight w:val="0"/>
              <w:marTop w:val="0"/>
              <w:marBottom w:val="0"/>
              <w:divBdr>
                <w:top w:val="none" w:sz="0" w:space="0" w:color="auto"/>
                <w:left w:val="none" w:sz="0" w:space="0" w:color="auto"/>
                <w:bottom w:val="none" w:sz="0" w:space="0" w:color="auto"/>
                <w:right w:val="none" w:sz="0" w:space="0" w:color="auto"/>
              </w:divBdr>
            </w:div>
            <w:div w:id="135686938">
              <w:marLeft w:val="0"/>
              <w:marRight w:val="0"/>
              <w:marTop w:val="0"/>
              <w:marBottom w:val="0"/>
              <w:divBdr>
                <w:top w:val="none" w:sz="0" w:space="0" w:color="auto"/>
                <w:left w:val="none" w:sz="0" w:space="0" w:color="auto"/>
                <w:bottom w:val="none" w:sz="0" w:space="0" w:color="auto"/>
                <w:right w:val="none" w:sz="0" w:space="0" w:color="auto"/>
              </w:divBdr>
            </w:div>
            <w:div w:id="2097432355">
              <w:marLeft w:val="0"/>
              <w:marRight w:val="0"/>
              <w:marTop w:val="0"/>
              <w:marBottom w:val="0"/>
              <w:divBdr>
                <w:top w:val="none" w:sz="0" w:space="0" w:color="auto"/>
                <w:left w:val="none" w:sz="0" w:space="0" w:color="auto"/>
                <w:bottom w:val="none" w:sz="0" w:space="0" w:color="auto"/>
                <w:right w:val="none" w:sz="0" w:space="0" w:color="auto"/>
              </w:divBdr>
            </w:div>
            <w:div w:id="709112445">
              <w:marLeft w:val="0"/>
              <w:marRight w:val="0"/>
              <w:marTop w:val="0"/>
              <w:marBottom w:val="0"/>
              <w:divBdr>
                <w:top w:val="none" w:sz="0" w:space="0" w:color="auto"/>
                <w:left w:val="none" w:sz="0" w:space="0" w:color="auto"/>
                <w:bottom w:val="none" w:sz="0" w:space="0" w:color="auto"/>
                <w:right w:val="none" w:sz="0" w:space="0" w:color="auto"/>
              </w:divBdr>
            </w:div>
            <w:div w:id="1839036296">
              <w:marLeft w:val="0"/>
              <w:marRight w:val="0"/>
              <w:marTop w:val="0"/>
              <w:marBottom w:val="0"/>
              <w:divBdr>
                <w:top w:val="none" w:sz="0" w:space="0" w:color="auto"/>
                <w:left w:val="none" w:sz="0" w:space="0" w:color="auto"/>
                <w:bottom w:val="none" w:sz="0" w:space="0" w:color="auto"/>
                <w:right w:val="none" w:sz="0" w:space="0" w:color="auto"/>
              </w:divBdr>
            </w:div>
            <w:div w:id="1136799746">
              <w:marLeft w:val="0"/>
              <w:marRight w:val="0"/>
              <w:marTop w:val="0"/>
              <w:marBottom w:val="0"/>
              <w:divBdr>
                <w:top w:val="none" w:sz="0" w:space="0" w:color="auto"/>
                <w:left w:val="none" w:sz="0" w:space="0" w:color="auto"/>
                <w:bottom w:val="none" w:sz="0" w:space="0" w:color="auto"/>
                <w:right w:val="none" w:sz="0" w:space="0" w:color="auto"/>
              </w:divBdr>
            </w:div>
            <w:div w:id="1149398475">
              <w:marLeft w:val="0"/>
              <w:marRight w:val="0"/>
              <w:marTop w:val="0"/>
              <w:marBottom w:val="0"/>
              <w:divBdr>
                <w:top w:val="none" w:sz="0" w:space="0" w:color="auto"/>
                <w:left w:val="none" w:sz="0" w:space="0" w:color="auto"/>
                <w:bottom w:val="none" w:sz="0" w:space="0" w:color="auto"/>
                <w:right w:val="none" w:sz="0" w:space="0" w:color="auto"/>
              </w:divBdr>
            </w:div>
            <w:div w:id="839009131">
              <w:marLeft w:val="0"/>
              <w:marRight w:val="0"/>
              <w:marTop w:val="0"/>
              <w:marBottom w:val="0"/>
              <w:divBdr>
                <w:top w:val="none" w:sz="0" w:space="0" w:color="auto"/>
                <w:left w:val="none" w:sz="0" w:space="0" w:color="auto"/>
                <w:bottom w:val="none" w:sz="0" w:space="0" w:color="auto"/>
                <w:right w:val="none" w:sz="0" w:space="0" w:color="auto"/>
              </w:divBdr>
            </w:div>
            <w:div w:id="1846240961">
              <w:marLeft w:val="0"/>
              <w:marRight w:val="0"/>
              <w:marTop w:val="0"/>
              <w:marBottom w:val="0"/>
              <w:divBdr>
                <w:top w:val="none" w:sz="0" w:space="0" w:color="auto"/>
                <w:left w:val="none" w:sz="0" w:space="0" w:color="auto"/>
                <w:bottom w:val="none" w:sz="0" w:space="0" w:color="auto"/>
                <w:right w:val="none" w:sz="0" w:space="0" w:color="auto"/>
              </w:divBdr>
            </w:div>
            <w:div w:id="804272999">
              <w:marLeft w:val="0"/>
              <w:marRight w:val="0"/>
              <w:marTop w:val="0"/>
              <w:marBottom w:val="0"/>
              <w:divBdr>
                <w:top w:val="none" w:sz="0" w:space="0" w:color="auto"/>
                <w:left w:val="none" w:sz="0" w:space="0" w:color="auto"/>
                <w:bottom w:val="none" w:sz="0" w:space="0" w:color="auto"/>
                <w:right w:val="none" w:sz="0" w:space="0" w:color="auto"/>
              </w:divBdr>
            </w:div>
            <w:div w:id="1969507604">
              <w:marLeft w:val="0"/>
              <w:marRight w:val="0"/>
              <w:marTop w:val="0"/>
              <w:marBottom w:val="0"/>
              <w:divBdr>
                <w:top w:val="none" w:sz="0" w:space="0" w:color="auto"/>
                <w:left w:val="none" w:sz="0" w:space="0" w:color="auto"/>
                <w:bottom w:val="none" w:sz="0" w:space="0" w:color="auto"/>
                <w:right w:val="none" w:sz="0" w:space="0" w:color="auto"/>
              </w:divBdr>
            </w:div>
            <w:div w:id="440534299">
              <w:marLeft w:val="0"/>
              <w:marRight w:val="0"/>
              <w:marTop w:val="0"/>
              <w:marBottom w:val="0"/>
              <w:divBdr>
                <w:top w:val="none" w:sz="0" w:space="0" w:color="auto"/>
                <w:left w:val="none" w:sz="0" w:space="0" w:color="auto"/>
                <w:bottom w:val="none" w:sz="0" w:space="0" w:color="auto"/>
                <w:right w:val="none" w:sz="0" w:space="0" w:color="auto"/>
              </w:divBdr>
            </w:div>
            <w:div w:id="1441880272">
              <w:marLeft w:val="0"/>
              <w:marRight w:val="0"/>
              <w:marTop w:val="0"/>
              <w:marBottom w:val="0"/>
              <w:divBdr>
                <w:top w:val="none" w:sz="0" w:space="0" w:color="auto"/>
                <w:left w:val="none" w:sz="0" w:space="0" w:color="auto"/>
                <w:bottom w:val="none" w:sz="0" w:space="0" w:color="auto"/>
                <w:right w:val="none" w:sz="0" w:space="0" w:color="auto"/>
              </w:divBdr>
            </w:div>
            <w:div w:id="945113940">
              <w:marLeft w:val="0"/>
              <w:marRight w:val="0"/>
              <w:marTop w:val="0"/>
              <w:marBottom w:val="0"/>
              <w:divBdr>
                <w:top w:val="none" w:sz="0" w:space="0" w:color="auto"/>
                <w:left w:val="none" w:sz="0" w:space="0" w:color="auto"/>
                <w:bottom w:val="none" w:sz="0" w:space="0" w:color="auto"/>
                <w:right w:val="none" w:sz="0" w:space="0" w:color="auto"/>
              </w:divBdr>
            </w:div>
            <w:div w:id="1747340757">
              <w:marLeft w:val="0"/>
              <w:marRight w:val="0"/>
              <w:marTop w:val="0"/>
              <w:marBottom w:val="0"/>
              <w:divBdr>
                <w:top w:val="none" w:sz="0" w:space="0" w:color="auto"/>
                <w:left w:val="none" w:sz="0" w:space="0" w:color="auto"/>
                <w:bottom w:val="none" w:sz="0" w:space="0" w:color="auto"/>
                <w:right w:val="none" w:sz="0" w:space="0" w:color="auto"/>
              </w:divBdr>
            </w:div>
            <w:div w:id="195899369">
              <w:marLeft w:val="0"/>
              <w:marRight w:val="0"/>
              <w:marTop w:val="0"/>
              <w:marBottom w:val="0"/>
              <w:divBdr>
                <w:top w:val="none" w:sz="0" w:space="0" w:color="auto"/>
                <w:left w:val="none" w:sz="0" w:space="0" w:color="auto"/>
                <w:bottom w:val="none" w:sz="0" w:space="0" w:color="auto"/>
                <w:right w:val="none" w:sz="0" w:space="0" w:color="auto"/>
              </w:divBdr>
            </w:div>
            <w:div w:id="589586212">
              <w:marLeft w:val="0"/>
              <w:marRight w:val="0"/>
              <w:marTop w:val="0"/>
              <w:marBottom w:val="0"/>
              <w:divBdr>
                <w:top w:val="none" w:sz="0" w:space="0" w:color="auto"/>
                <w:left w:val="none" w:sz="0" w:space="0" w:color="auto"/>
                <w:bottom w:val="none" w:sz="0" w:space="0" w:color="auto"/>
                <w:right w:val="none" w:sz="0" w:space="0" w:color="auto"/>
              </w:divBdr>
            </w:div>
            <w:div w:id="2039816073">
              <w:marLeft w:val="0"/>
              <w:marRight w:val="0"/>
              <w:marTop w:val="0"/>
              <w:marBottom w:val="0"/>
              <w:divBdr>
                <w:top w:val="none" w:sz="0" w:space="0" w:color="auto"/>
                <w:left w:val="none" w:sz="0" w:space="0" w:color="auto"/>
                <w:bottom w:val="none" w:sz="0" w:space="0" w:color="auto"/>
                <w:right w:val="none" w:sz="0" w:space="0" w:color="auto"/>
              </w:divBdr>
            </w:div>
            <w:div w:id="1241673673">
              <w:marLeft w:val="0"/>
              <w:marRight w:val="0"/>
              <w:marTop w:val="0"/>
              <w:marBottom w:val="0"/>
              <w:divBdr>
                <w:top w:val="none" w:sz="0" w:space="0" w:color="auto"/>
                <w:left w:val="none" w:sz="0" w:space="0" w:color="auto"/>
                <w:bottom w:val="none" w:sz="0" w:space="0" w:color="auto"/>
                <w:right w:val="none" w:sz="0" w:space="0" w:color="auto"/>
              </w:divBdr>
            </w:div>
            <w:div w:id="534274380">
              <w:marLeft w:val="0"/>
              <w:marRight w:val="0"/>
              <w:marTop w:val="0"/>
              <w:marBottom w:val="0"/>
              <w:divBdr>
                <w:top w:val="none" w:sz="0" w:space="0" w:color="auto"/>
                <w:left w:val="none" w:sz="0" w:space="0" w:color="auto"/>
                <w:bottom w:val="none" w:sz="0" w:space="0" w:color="auto"/>
                <w:right w:val="none" w:sz="0" w:space="0" w:color="auto"/>
              </w:divBdr>
            </w:div>
            <w:div w:id="1049185972">
              <w:marLeft w:val="0"/>
              <w:marRight w:val="0"/>
              <w:marTop w:val="0"/>
              <w:marBottom w:val="0"/>
              <w:divBdr>
                <w:top w:val="none" w:sz="0" w:space="0" w:color="auto"/>
                <w:left w:val="none" w:sz="0" w:space="0" w:color="auto"/>
                <w:bottom w:val="none" w:sz="0" w:space="0" w:color="auto"/>
                <w:right w:val="none" w:sz="0" w:space="0" w:color="auto"/>
              </w:divBdr>
            </w:div>
            <w:div w:id="1754162173">
              <w:marLeft w:val="0"/>
              <w:marRight w:val="0"/>
              <w:marTop w:val="0"/>
              <w:marBottom w:val="0"/>
              <w:divBdr>
                <w:top w:val="none" w:sz="0" w:space="0" w:color="auto"/>
                <w:left w:val="none" w:sz="0" w:space="0" w:color="auto"/>
                <w:bottom w:val="none" w:sz="0" w:space="0" w:color="auto"/>
                <w:right w:val="none" w:sz="0" w:space="0" w:color="auto"/>
              </w:divBdr>
            </w:div>
            <w:div w:id="1959558194">
              <w:marLeft w:val="0"/>
              <w:marRight w:val="0"/>
              <w:marTop w:val="0"/>
              <w:marBottom w:val="0"/>
              <w:divBdr>
                <w:top w:val="none" w:sz="0" w:space="0" w:color="auto"/>
                <w:left w:val="none" w:sz="0" w:space="0" w:color="auto"/>
                <w:bottom w:val="none" w:sz="0" w:space="0" w:color="auto"/>
                <w:right w:val="none" w:sz="0" w:space="0" w:color="auto"/>
              </w:divBdr>
            </w:div>
            <w:div w:id="641741121">
              <w:marLeft w:val="0"/>
              <w:marRight w:val="0"/>
              <w:marTop w:val="0"/>
              <w:marBottom w:val="0"/>
              <w:divBdr>
                <w:top w:val="none" w:sz="0" w:space="0" w:color="auto"/>
                <w:left w:val="none" w:sz="0" w:space="0" w:color="auto"/>
                <w:bottom w:val="none" w:sz="0" w:space="0" w:color="auto"/>
                <w:right w:val="none" w:sz="0" w:space="0" w:color="auto"/>
              </w:divBdr>
            </w:div>
            <w:div w:id="324281015">
              <w:marLeft w:val="0"/>
              <w:marRight w:val="0"/>
              <w:marTop w:val="0"/>
              <w:marBottom w:val="0"/>
              <w:divBdr>
                <w:top w:val="none" w:sz="0" w:space="0" w:color="auto"/>
                <w:left w:val="none" w:sz="0" w:space="0" w:color="auto"/>
                <w:bottom w:val="none" w:sz="0" w:space="0" w:color="auto"/>
                <w:right w:val="none" w:sz="0" w:space="0" w:color="auto"/>
              </w:divBdr>
            </w:div>
            <w:div w:id="1380975894">
              <w:marLeft w:val="0"/>
              <w:marRight w:val="0"/>
              <w:marTop w:val="0"/>
              <w:marBottom w:val="0"/>
              <w:divBdr>
                <w:top w:val="none" w:sz="0" w:space="0" w:color="auto"/>
                <w:left w:val="none" w:sz="0" w:space="0" w:color="auto"/>
                <w:bottom w:val="none" w:sz="0" w:space="0" w:color="auto"/>
                <w:right w:val="none" w:sz="0" w:space="0" w:color="auto"/>
              </w:divBdr>
            </w:div>
            <w:div w:id="870873110">
              <w:marLeft w:val="0"/>
              <w:marRight w:val="0"/>
              <w:marTop w:val="0"/>
              <w:marBottom w:val="0"/>
              <w:divBdr>
                <w:top w:val="none" w:sz="0" w:space="0" w:color="auto"/>
                <w:left w:val="none" w:sz="0" w:space="0" w:color="auto"/>
                <w:bottom w:val="none" w:sz="0" w:space="0" w:color="auto"/>
                <w:right w:val="none" w:sz="0" w:space="0" w:color="auto"/>
              </w:divBdr>
            </w:div>
            <w:div w:id="478232065">
              <w:marLeft w:val="0"/>
              <w:marRight w:val="0"/>
              <w:marTop w:val="0"/>
              <w:marBottom w:val="0"/>
              <w:divBdr>
                <w:top w:val="none" w:sz="0" w:space="0" w:color="auto"/>
                <w:left w:val="none" w:sz="0" w:space="0" w:color="auto"/>
                <w:bottom w:val="none" w:sz="0" w:space="0" w:color="auto"/>
                <w:right w:val="none" w:sz="0" w:space="0" w:color="auto"/>
              </w:divBdr>
            </w:div>
            <w:div w:id="874731865">
              <w:marLeft w:val="0"/>
              <w:marRight w:val="0"/>
              <w:marTop w:val="0"/>
              <w:marBottom w:val="0"/>
              <w:divBdr>
                <w:top w:val="none" w:sz="0" w:space="0" w:color="auto"/>
                <w:left w:val="none" w:sz="0" w:space="0" w:color="auto"/>
                <w:bottom w:val="none" w:sz="0" w:space="0" w:color="auto"/>
                <w:right w:val="none" w:sz="0" w:space="0" w:color="auto"/>
              </w:divBdr>
            </w:div>
            <w:div w:id="1041638896">
              <w:marLeft w:val="0"/>
              <w:marRight w:val="0"/>
              <w:marTop w:val="0"/>
              <w:marBottom w:val="0"/>
              <w:divBdr>
                <w:top w:val="none" w:sz="0" w:space="0" w:color="auto"/>
                <w:left w:val="none" w:sz="0" w:space="0" w:color="auto"/>
                <w:bottom w:val="none" w:sz="0" w:space="0" w:color="auto"/>
                <w:right w:val="none" w:sz="0" w:space="0" w:color="auto"/>
              </w:divBdr>
            </w:div>
            <w:div w:id="1842811070">
              <w:marLeft w:val="0"/>
              <w:marRight w:val="0"/>
              <w:marTop w:val="0"/>
              <w:marBottom w:val="0"/>
              <w:divBdr>
                <w:top w:val="none" w:sz="0" w:space="0" w:color="auto"/>
                <w:left w:val="none" w:sz="0" w:space="0" w:color="auto"/>
                <w:bottom w:val="none" w:sz="0" w:space="0" w:color="auto"/>
                <w:right w:val="none" w:sz="0" w:space="0" w:color="auto"/>
              </w:divBdr>
            </w:div>
            <w:div w:id="1739548436">
              <w:marLeft w:val="0"/>
              <w:marRight w:val="0"/>
              <w:marTop w:val="0"/>
              <w:marBottom w:val="0"/>
              <w:divBdr>
                <w:top w:val="none" w:sz="0" w:space="0" w:color="auto"/>
                <w:left w:val="none" w:sz="0" w:space="0" w:color="auto"/>
                <w:bottom w:val="none" w:sz="0" w:space="0" w:color="auto"/>
                <w:right w:val="none" w:sz="0" w:space="0" w:color="auto"/>
              </w:divBdr>
            </w:div>
            <w:div w:id="583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B3A8A-BFD2-41A4-876B-92C1344C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28</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cp:lastModifiedBy>hp</cp:lastModifiedBy>
  <cp:revision>20</cp:revision>
  <cp:lastPrinted>2019-03-20T01:47:00Z</cp:lastPrinted>
  <dcterms:created xsi:type="dcterms:W3CDTF">2019-10-15T12:14:00Z</dcterms:created>
  <dcterms:modified xsi:type="dcterms:W3CDTF">2019-10-17T06:15:00Z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LNCT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